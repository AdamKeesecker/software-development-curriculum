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5371C" w14:textId="77777777" w:rsidR="00740953" w:rsidRDefault="0053197A" w:rsidP="0053197A">
      <w:pPr>
        <w:pStyle w:val="Title"/>
      </w:pPr>
      <w:r>
        <w:t>Software Development Foundations Using Ruby on Rails</w:t>
      </w:r>
    </w:p>
    <w:sdt>
      <w:sdtPr>
        <w:rPr>
          <w:rFonts w:asciiTheme="minorHAnsi" w:eastAsiaTheme="minorEastAsia" w:hAnsiTheme="minorHAnsi" w:cstheme="minorBidi"/>
          <w:b w:val="0"/>
          <w:bCs w:val="0"/>
          <w:color w:val="auto"/>
          <w:sz w:val="24"/>
          <w:szCs w:val="24"/>
        </w:rPr>
        <w:id w:val="84655177"/>
        <w:docPartObj>
          <w:docPartGallery w:val="Table of Contents"/>
          <w:docPartUnique/>
        </w:docPartObj>
      </w:sdtPr>
      <w:sdtEndPr>
        <w:rPr>
          <w:noProof/>
        </w:rPr>
      </w:sdtEndPr>
      <w:sdtContent>
        <w:p w14:paraId="325FC164" w14:textId="77DD5EAB" w:rsidR="007D61AD" w:rsidRDefault="007D61AD">
          <w:pPr>
            <w:pStyle w:val="TOCHeading"/>
          </w:pPr>
          <w:r>
            <w:t>Table of Contents</w:t>
          </w:r>
        </w:p>
        <w:p w14:paraId="52C68E33" w14:textId="77777777" w:rsidR="00290EE0" w:rsidRDefault="007D61AD">
          <w:pPr>
            <w:pStyle w:val="TOC1"/>
            <w:tabs>
              <w:tab w:val="right" w:pos="12950"/>
            </w:tabs>
            <w:rPr>
              <w:b w:val="0"/>
              <w:noProof/>
              <w:sz w:val="24"/>
              <w:szCs w:val="24"/>
              <w:lang w:eastAsia="ja-JP"/>
            </w:rPr>
          </w:pPr>
          <w:r>
            <w:rPr>
              <w:b w:val="0"/>
            </w:rPr>
            <w:fldChar w:fldCharType="begin"/>
          </w:r>
          <w:r>
            <w:instrText xml:space="preserve"> TOC \o "1-3" \h \z \u </w:instrText>
          </w:r>
          <w:r>
            <w:rPr>
              <w:b w:val="0"/>
            </w:rPr>
            <w:fldChar w:fldCharType="separate"/>
          </w:r>
          <w:r w:rsidR="00290EE0">
            <w:rPr>
              <w:noProof/>
            </w:rPr>
            <w:t>Starting Point:</w:t>
          </w:r>
          <w:r w:rsidR="00290EE0">
            <w:rPr>
              <w:noProof/>
            </w:rPr>
            <w:tab/>
          </w:r>
          <w:r w:rsidR="00290EE0">
            <w:rPr>
              <w:noProof/>
            </w:rPr>
            <w:fldChar w:fldCharType="begin"/>
          </w:r>
          <w:r w:rsidR="00290EE0">
            <w:rPr>
              <w:noProof/>
            </w:rPr>
            <w:instrText xml:space="preserve"> PAGEREF _Toc215114460 \h </w:instrText>
          </w:r>
          <w:r w:rsidR="00290EE0">
            <w:rPr>
              <w:noProof/>
            </w:rPr>
          </w:r>
          <w:r w:rsidR="00290EE0">
            <w:rPr>
              <w:noProof/>
            </w:rPr>
            <w:fldChar w:fldCharType="separate"/>
          </w:r>
          <w:r w:rsidR="00290EE0">
            <w:rPr>
              <w:noProof/>
            </w:rPr>
            <w:t>2</w:t>
          </w:r>
          <w:r w:rsidR="00290EE0">
            <w:rPr>
              <w:noProof/>
            </w:rPr>
            <w:fldChar w:fldCharType="end"/>
          </w:r>
        </w:p>
        <w:p w14:paraId="264A2C0C" w14:textId="77777777" w:rsidR="00290EE0" w:rsidRDefault="00290EE0">
          <w:pPr>
            <w:pStyle w:val="TOC1"/>
            <w:tabs>
              <w:tab w:val="right" w:pos="12950"/>
            </w:tabs>
            <w:rPr>
              <w:b w:val="0"/>
              <w:noProof/>
              <w:sz w:val="24"/>
              <w:szCs w:val="24"/>
              <w:lang w:eastAsia="ja-JP"/>
            </w:rPr>
          </w:pPr>
          <w:r>
            <w:rPr>
              <w:noProof/>
            </w:rPr>
            <w:t>Goal:</w:t>
          </w:r>
          <w:r>
            <w:rPr>
              <w:noProof/>
            </w:rPr>
            <w:tab/>
          </w:r>
          <w:r>
            <w:rPr>
              <w:noProof/>
            </w:rPr>
            <w:fldChar w:fldCharType="begin"/>
          </w:r>
          <w:r>
            <w:rPr>
              <w:noProof/>
            </w:rPr>
            <w:instrText xml:space="preserve"> PAGEREF _Toc215114461 \h </w:instrText>
          </w:r>
          <w:r>
            <w:rPr>
              <w:noProof/>
            </w:rPr>
          </w:r>
          <w:r>
            <w:rPr>
              <w:noProof/>
            </w:rPr>
            <w:fldChar w:fldCharType="separate"/>
          </w:r>
          <w:r>
            <w:rPr>
              <w:noProof/>
            </w:rPr>
            <w:t>2</w:t>
          </w:r>
          <w:r>
            <w:rPr>
              <w:noProof/>
            </w:rPr>
            <w:fldChar w:fldCharType="end"/>
          </w:r>
        </w:p>
        <w:p w14:paraId="068882F5" w14:textId="77777777" w:rsidR="00290EE0" w:rsidRDefault="00290EE0">
          <w:pPr>
            <w:pStyle w:val="TOC1"/>
            <w:tabs>
              <w:tab w:val="right" w:pos="12950"/>
            </w:tabs>
            <w:rPr>
              <w:b w:val="0"/>
              <w:noProof/>
              <w:sz w:val="24"/>
              <w:szCs w:val="24"/>
              <w:lang w:eastAsia="ja-JP"/>
            </w:rPr>
          </w:pPr>
          <w:r>
            <w:rPr>
              <w:noProof/>
            </w:rPr>
            <w:t>Daily Format:</w:t>
          </w:r>
          <w:r>
            <w:rPr>
              <w:noProof/>
            </w:rPr>
            <w:tab/>
          </w:r>
          <w:r>
            <w:rPr>
              <w:noProof/>
            </w:rPr>
            <w:fldChar w:fldCharType="begin"/>
          </w:r>
          <w:r>
            <w:rPr>
              <w:noProof/>
            </w:rPr>
            <w:instrText xml:space="preserve"> PAGEREF _Toc215114462 \h </w:instrText>
          </w:r>
          <w:r>
            <w:rPr>
              <w:noProof/>
            </w:rPr>
          </w:r>
          <w:r>
            <w:rPr>
              <w:noProof/>
            </w:rPr>
            <w:fldChar w:fldCharType="separate"/>
          </w:r>
          <w:r>
            <w:rPr>
              <w:noProof/>
            </w:rPr>
            <w:t>3</w:t>
          </w:r>
          <w:r>
            <w:rPr>
              <w:noProof/>
            </w:rPr>
            <w:fldChar w:fldCharType="end"/>
          </w:r>
        </w:p>
        <w:p w14:paraId="3E14A621" w14:textId="77777777" w:rsidR="00290EE0" w:rsidRDefault="00290EE0">
          <w:pPr>
            <w:pStyle w:val="TOC2"/>
            <w:tabs>
              <w:tab w:val="right" w:pos="12950"/>
            </w:tabs>
            <w:rPr>
              <w:i w:val="0"/>
              <w:noProof/>
              <w:sz w:val="24"/>
              <w:szCs w:val="24"/>
              <w:lang w:eastAsia="ja-JP"/>
            </w:rPr>
          </w:pPr>
          <w:r>
            <w:rPr>
              <w:noProof/>
            </w:rPr>
            <w:t>Instructional Time (approx.):</w:t>
          </w:r>
          <w:r>
            <w:rPr>
              <w:noProof/>
            </w:rPr>
            <w:tab/>
          </w:r>
          <w:r>
            <w:rPr>
              <w:noProof/>
            </w:rPr>
            <w:fldChar w:fldCharType="begin"/>
          </w:r>
          <w:r>
            <w:rPr>
              <w:noProof/>
            </w:rPr>
            <w:instrText xml:space="preserve"> PAGEREF _Toc215114463 \h </w:instrText>
          </w:r>
          <w:r>
            <w:rPr>
              <w:noProof/>
            </w:rPr>
          </w:r>
          <w:r>
            <w:rPr>
              <w:noProof/>
            </w:rPr>
            <w:fldChar w:fldCharType="separate"/>
          </w:r>
          <w:r>
            <w:rPr>
              <w:noProof/>
            </w:rPr>
            <w:t>3</w:t>
          </w:r>
          <w:r>
            <w:rPr>
              <w:noProof/>
            </w:rPr>
            <w:fldChar w:fldCharType="end"/>
          </w:r>
        </w:p>
        <w:p w14:paraId="39361183" w14:textId="77777777" w:rsidR="00290EE0" w:rsidRDefault="00290EE0">
          <w:pPr>
            <w:pStyle w:val="TOC2"/>
            <w:tabs>
              <w:tab w:val="right" w:pos="12950"/>
            </w:tabs>
            <w:rPr>
              <w:i w:val="0"/>
              <w:noProof/>
              <w:sz w:val="24"/>
              <w:szCs w:val="24"/>
              <w:lang w:eastAsia="ja-JP"/>
            </w:rPr>
          </w:pPr>
          <w:r>
            <w:rPr>
              <w:noProof/>
            </w:rPr>
            <w:t>Lab Time:</w:t>
          </w:r>
          <w:r>
            <w:rPr>
              <w:noProof/>
            </w:rPr>
            <w:tab/>
          </w:r>
          <w:r>
            <w:rPr>
              <w:noProof/>
            </w:rPr>
            <w:fldChar w:fldCharType="begin"/>
          </w:r>
          <w:r>
            <w:rPr>
              <w:noProof/>
            </w:rPr>
            <w:instrText xml:space="preserve"> PAGEREF _Toc215114464 \h </w:instrText>
          </w:r>
          <w:r>
            <w:rPr>
              <w:noProof/>
            </w:rPr>
          </w:r>
          <w:r>
            <w:rPr>
              <w:noProof/>
            </w:rPr>
            <w:fldChar w:fldCharType="separate"/>
          </w:r>
          <w:r>
            <w:rPr>
              <w:noProof/>
            </w:rPr>
            <w:t>3</w:t>
          </w:r>
          <w:r>
            <w:rPr>
              <w:noProof/>
            </w:rPr>
            <w:fldChar w:fldCharType="end"/>
          </w:r>
        </w:p>
        <w:p w14:paraId="6A4A9A0A" w14:textId="77777777" w:rsidR="00290EE0" w:rsidRDefault="00290EE0">
          <w:pPr>
            <w:pStyle w:val="TOC1"/>
            <w:tabs>
              <w:tab w:val="right" w:pos="12950"/>
            </w:tabs>
            <w:rPr>
              <w:b w:val="0"/>
              <w:noProof/>
              <w:sz w:val="24"/>
              <w:szCs w:val="24"/>
              <w:lang w:eastAsia="ja-JP"/>
            </w:rPr>
          </w:pPr>
          <w:r>
            <w:rPr>
              <w:noProof/>
            </w:rPr>
            <w:t>Curriculum:</w:t>
          </w:r>
          <w:r>
            <w:rPr>
              <w:noProof/>
            </w:rPr>
            <w:tab/>
          </w:r>
          <w:r>
            <w:rPr>
              <w:noProof/>
            </w:rPr>
            <w:fldChar w:fldCharType="begin"/>
          </w:r>
          <w:r>
            <w:rPr>
              <w:noProof/>
            </w:rPr>
            <w:instrText xml:space="preserve"> PAGEREF _Toc215114465 \h </w:instrText>
          </w:r>
          <w:r>
            <w:rPr>
              <w:noProof/>
            </w:rPr>
          </w:r>
          <w:r>
            <w:rPr>
              <w:noProof/>
            </w:rPr>
            <w:fldChar w:fldCharType="separate"/>
          </w:r>
          <w:r>
            <w:rPr>
              <w:noProof/>
            </w:rPr>
            <w:t>4</w:t>
          </w:r>
          <w:r>
            <w:rPr>
              <w:noProof/>
            </w:rPr>
            <w:fldChar w:fldCharType="end"/>
          </w:r>
        </w:p>
        <w:p w14:paraId="4B046E77" w14:textId="77777777" w:rsidR="00290EE0" w:rsidRDefault="00290EE0">
          <w:pPr>
            <w:pStyle w:val="TOC2"/>
            <w:tabs>
              <w:tab w:val="right" w:pos="12950"/>
            </w:tabs>
            <w:rPr>
              <w:i w:val="0"/>
              <w:noProof/>
              <w:sz w:val="24"/>
              <w:szCs w:val="24"/>
              <w:lang w:eastAsia="ja-JP"/>
            </w:rPr>
          </w:pPr>
          <w:r>
            <w:rPr>
              <w:noProof/>
            </w:rPr>
            <w:t>Unit 1: TDD of Ruby Data Structures</w:t>
          </w:r>
          <w:r>
            <w:rPr>
              <w:noProof/>
            </w:rPr>
            <w:tab/>
          </w:r>
          <w:r>
            <w:rPr>
              <w:noProof/>
            </w:rPr>
            <w:fldChar w:fldCharType="begin"/>
          </w:r>
          <w:r>
            <w:rPr>
              <w:noProof/>
            </w:rPr>
            <w:instrText xml:space="preserve"> PAGEREF _Toc215114466 \h </w:instrText>
          </w:r>
          <w:r>
            <w:rPr>
              <w:noProof/>
            </w:rPr>
          </w:r>
          <w:r>
            <w:rPr>
              <w:noProof/>
            </w:rPr>
            <w:fldChar w:fldCharType="separate"/>
          </w:r>
          <w:r>
            <w:rPr>
              <w:noProof/>
            </w:rPr>
            <w:t>4</w:t>
          </w:r>
          <w:r>
            <w:rPr>
              <w:noProof/>
            </w:rPr>
            <w:fldChar w:fldCharType="end"/>
          </w:r>
        </w:p>
        <w:p w14:paraId="040E963D" w14:textId="77777777" w:rsidR="00290EE0" w:rsidRDefault="00290EE0">
          <w:pPr>
            <w:pStyle w:val="TOC2"/>
            <w:tabs>
              <w:tab w:val="right" w:pos="12950"/>
            </w:tabs>
            <w:rPr>
              <w:i w:val="0"/>
              <w:noProof/>
              <w:sz w:val="24"/>
              <w:szCs w:val="24"/>
              <w:lang w:eastAsia="ja-JP"/>
            </w:rPr>
          </w:pPr>
          <w:r>
            <w:rPr>
              <w:noProof/>
            </w:rPr>
            <w:t>Capstone: Unix Cal</w:t>
          </w:r>
          <w:r>
            <w:rPr>
              <w:noProof/>
            </w:rPr>
            <w:tab/>
          </w:r>
          <w:r>
            <w:rPr>
              <w:noProof/>
            </w:rPr>
            <w:fldChar w:fldCharType="begin"/>
          </w:r>
          <w:r>
            <w:rPr>
              <w:noProof/>
            </w:rPr>
            <w:instrText xml:space="preserve"> PAGEREF _Toc215114467 \h </w:instrText>
          </w:r>
          <w:r>
            <w:rPr>
              <w:noProof/>
            </w:rPr>
          </w:r>
          <w:r>
            <w:rPr>
              <w:noProof/>
            </w:rPr>
            <w:fldChar w:fldCharType="separate"/>
          </w:r>
          <w:r>
            <w:rPr>
              <w:noProof/>
            </w:rPr>
            <w:t>4</w:t>
          </w:r>
          <w:r>
            <w:rPr>
              <w:noProof/>
            </w:rPr>
            <w:fldChar w:fldCharType="end"/>
          </w:r>
        </w:p>
        <w:p w14:paraId="3EA64ED1" w14:textId="77777777" w:rsidR="00290EE0" w:rsidRDefault="00290EE0">
          <w:pPr>
            <w:pStyle w:val="TOC3"/>
            <w:tabs>
              <w:tab w:val="right" w:pos="12950"/>
            </w:tabs>
            <w:rPr>
              <w:noProof/>
              <w:sz w:val="24"/>
              <w:szCs w:val="24"/>
              <w:lang w:eastAsia="ja-JP"/>
            </w:rPr>
          </w:pPr>
          <w:r>
            <w:rPr>
              <w:noProof/>
            </w:rPr>
            <w:t>Week 1: Warm-up and Basic Data Structures</w:t>
          </w:r>
          <w:r>
            <w:rPr>
              <w:noProof/>
            </w:rPr>
            <w:tab/>
          </w:r>
          <w:r>
            <w:rPr>
              <w:noProof/>
            </w:rPr>
            <w:fldChar w:fldCharType="begin"/>
          </w:r>
          <w:r>
            <w:rPr>
              <w:noProof/>
            </w:rPr>
            <w:instrText xml:space="preserve"> PAGEREF _Toc215114468 \h </w:instrText>
          </w:r>
          <w:r>
            <w:rPr>
              <w:noProof/>
            </w:rPr>
          </w:r>
          <w:r>
            <w:rPr>
              <w:noProof/>
            </w:rPr>
            <w:fldChar w:fldCharType="separate"/>
          </w:r>
          <w:r>
            <w:rPr>
              <w:noProof/>
            </w:rPr>
            <w:t>4</w:t>
          </w:r>
          <w:r>
            <w:rPr>
              <w:noProof/>
            </w:rPr>
            <w:fldChar w:fldCharType="end"/>
          </w:r>
        </w:p>
        <w:p w14:paraId="0D2A8BA9" w14:textId="77777777" w:rsidR="00290EE0" w:rsidRDefault="00290EE0">
          <w:pPr>
            <w:pStyle w:val="TOC3"/>
            <w:tabs>
              <w:tab w:val="right" w:pos="12950"/>
            </w:tabs>
            <w:rPr>
              <w:noProof/>
              <w:sz w:val="24"/>
              <w:szCs w:val="24"/>
              <w:lang w:eastAsia="ja-JP"/>
            </w:rPr>
          </w:pPr>
          <w:r>
            <w:rPr>
              <w:noProof/>
            </w:rPr>
            <w:t>Week 2: Digging into Cal; Basic sorting and searching algorithms</w:t>
          </w:r>
          <w:r>
            <w:rPr>
              <w:noProof/>
            </w:rPr>
            <w:tab/>
          </w:r>
          <w:r>
            <w:rPr>
              <w:noProof/>
            </w:rPr>
            <w:fldChar w:fldCharType="begin"/>
          </w:r>
          <w:r>
            <w:rPr>
              <w:noProof/>
            </w:rPr>
            <w:instrText xml:space="preserve"> PAGEREF _Toc215114469 \h </w:instrText>
          </w:r>
          <w:r>
            <w:rPr>
              <w:noProof/>
            </w:rPr>
          </w:r>
          <w:r>
            <w:rPr>
              <w:noProof/>
            </w:rPr>
            <w:fldChar w:fldCharType="separate"/>
          </w:r>
          <w:r>
            <w:rPr>
              <w:noProof/>
            </w:rPr>
            <w:t>5</w:t>
          </w:r>
          <w:r>
            <w:rPr>
              <w:noProof/>
            </w:rPr>
            <w:fldChar w:fldCharType="end"/>
          </w:r>
        </w:p>
        <w:p w14:paraId="343C7CCE" w14:textId="77777777" w:rsidR="00290EE0" w:rsidRDefault="00290EE0">
          <w:pPr>
            <w:pStyle w:val="TOC3"/>
            <w:tabs>
              <w:tab w:val="right" w:pos="12950"/>
            </w:tabs>
            <w:rPr>
              <w:noProof/>
              <w:sz w:val="24"/>
              <w:szCs w:val="24"/>
              <w:lang w:eastAsia="ja-JP"/>
            </w:rPr>
          </w:pPr>
          <w:r>
            <w:rPr>
              <w:noProof/>
            </w:rPr>
            <w:t>Week 3:</w:t>
          </w:r>
          <w:r>
            <w:rPr>
              <w:noProof/>
            </w:rPr>
            <w:tab/>
          </w:r>
          <w:r>
            <w:rPr>
              <w:noProof/>
            </w:rPr>
            <w:fldChar w:fldCharType="begin"/>
          </w:r>
          <w:r>
            <w:rPr>
              <w:noProof/>
            </w:rPr>
            <w:instrText xml:space="preserve"> PAGEREF _Toc215114470 \h </w:instrText>
          </w:r>
          <w:r>
            <w:rPr>
              <w:noProof/>
            </w:rPr>
          </w:r>
          <w:r>
            <w:rPr>
              <w:noProof/>
            </w:rPr>
            <w:fldChar w:fldCharType="separate"/>
          </w:r>
          <w:r>
            <w:rPr>
              <w:noProof/>
            </w:rPr>
            <w:t>6</w:t>
          </w:r>
          <w:r>
            <w:rPr>
              <w:noProof/>
            </w:rPr>
            <w:fldChar w:fldCharType="end"/>
          </w:r>
        </w:p>
        <w:p w14:paraId="0F8CBD56" w14:textId="77777777" w:rsidR="00290EE0" w:rsidRDefault="00290EE0">
          <w:pPr>
            <w:pStyle w:val="TOC3"/>
            <w:tabs>
              <w:tab w:val="right" w:pos="12950"/>
            </w:tabs>
            <w:rPr>
              <w:noProof/>
              <w:sz w:val="24"/>
              <w:szCs w:val="24"/>
              <w:lang w:eastAsia="ja-JP"/>
            </w:rPr>
          </w:pPr>
          <w:r>
            <w:rPr>
              <w:noProof/>
            </w:rPr>
            <w:t>Week 4: Finishing Cal; Data storage formats (e.g. json, csv, etc.);</w:t>
          </w:r>
          <w:r>
            <w:rPr>
              <w:noProof/>
            </w:rPr>
            <w:tab/>
          </w:r>
          <w:r>
            <w:rPr>
              <w:noProof/>
            </w:rPr>
            <w:fldChar w:fldCharType="begin"/>
          </w:r>
          <w:r>
            <w:rPr>
              <w:noProof/>
            </w:rPr>
            <w:instrText xml:space="preserve"> PAGEREF _Toc215114471 \h </w:instrText>
          </w:r>
          <w:r>
            <w:rPr>
              <w:noProof/>
            </w:rPr>
          </w:r>
          <w:r>
            <w:rPr>
              <w:noProof/>
            </w:rPr>
            <w:fldChar w:fldCharType="separate"/>
          </w:r>
          <w:r>
            <w:rPr>
              <w:noProof/>
            </w:rPr>
            <w:t>7</w:t>
          </w:r>
          <w:r>
            <w:rPr>
              <w:noProof/>
            </w:rPr>
            <w:fldChar w:fldCharType="end"/>
          </w:r>
        </w:p>
        <w:p w14:paraId="25483F32" w14:textId="77777777" w:rsidR="00290EE0" w:rsidRDefault="00290EE0">
          <w:pPr>
            <w:pStyle w:val="TOC2"/>
            <w:tabs>
              <w:tab w:val="right" w:pos="12950"/>
            </w:tabs>
            <w:rPr>
              <w:i w:val="0"/>
              <w:noProof/>
              <w:sz w:val="24"/>
              <w:szCs w:val="24"/>
              <w:lang w:eastAsia="ja-JP"/>
            </w:rPr>
          </w:pPr>
          <w:r>
            <w:rPr>
              <w:noProof/>
            </w:rPr>
            <w:t>Unit 2: Exploring the Ruby Ecosystem and Standard Library</w:t>
          </w:r>
          <w:r>
            <w:rPr>
              <w:noProof/>
            </w:rPr>
            <w:tab/>
          </w:r>
          <w:r>
            <w:rPr>
              <w:noProof/>
            </w:rPr>
            <w:fldChar w:fldCharType="begin"/>
          </w:r>
          <w:r>
            <w:rPr>
              <w:noProof/>
            </w:rPr>
            <w:instrText xml:space="preserve"> PAGEREF _Toc215114472 \h </w:instrText>
          </w:r>
          <w:r>
            <w:rPr>
              <w:noProof/>
            </w:rPr>
          </w:r>
          <w:r>
            <w:rPr>
              <w:noProof/>
            </w:rPr>
            <w:fldChar w:fldCharType="separate"/>
          </w:r>
          <w:r>
            <w:rPr>
              <w:noProof/>
            </w:rPr>
            <w:t>8</w:t>
          </w:r>
          <w:r>
            <w:rPr>
              <w:noProof/>
            </w:rPr>
            <w:fldChar w:fldCharType="end"/>
          </w:r>
        </w:p>
        <w:p w14:paraId="5FAD286B" w14:textId="77777777" w:rsidR="00290EE0" w:rsidRDefault="00290EE0">
          <w:pPr>
            <w:pStyle w:val="TOC2"/>
            <w:tabs>
              <w:tab w:val="right" w:pos="12950"/>
            </w:tabs>
            <w:rPr>
              <w:i w:val="0"/>
              <w:noProof/>
              <w:sz w:val="24"/>
              <w:szCs w:val="24"/>
              <w:lang w:eastAsia="ja-JP"/>
            </w:rPr>
          </w:pPr>
          <w:r>
            <w:rPr>
              <w:noProof/>
            </w:rPr>
            <w:t>Capstone: Pure Ruby TDD Resume Piece</w:t>
          </w:r>
          <w:r>
            <w:rPr>
              <w:noProof/>
            </w:rPr>
            <w:tab/>
          </w:r>
          <w:r>
            <w:rPr>
              <w:noProof/>
            </w:rPr>
            <w:fldChar w:fldCharType="begin"/>
          </w:r>
          <w:r>
            <w:rPr>
              <w:noProof/>
            </w:rPr>
            <w:instrText xml:space="preserve"> PAGEREF _Toc215114473 \h </w:instrText>
          </w:r>
          <w:r>
            <w:rPr>
              <w:noProof/>
            </w:rPr>
          </w:r>
          <w:r>
            <w:rPr>
              <w:noProof/>
            </w:rPr>
            <w:fldChar w:fldCharType="separate"/>
          </w:r>
          <w:r>
            <w:rPr>
              <w:noProof/>
            </w:rPr>
            <w:t>8</w:t>
          </w:r>
          <w:r>
            <w:rPr>
              <w:noProof/>
            </w:rPr>
            <w:fldChar w:fldCharType="end"/>
          </w:r>
        </w:p>
        <w:p w14:paraId="10F4871C" w14:textId="77777777" w:rsidR="00290EE0" w:rsidRDefault="00290EE0">
          <w:pPr>
            <w:pStyle w:val="TOC3"/>
            <w:tabs>
              <w:tab w:val="right" w:pos="12950"/>
            </w:tabs>
            <w:rPr>
              <w:noProof/>
              <w:sz w:val="24"/>
              <w:szCs w:val="24"/>
              <w:lang w:eastAsia="ja-JP"/>
            </w:rPr>
          </w:pPr>
          <w:r>
            <w:rPr>
              <w:noProof/>
            </w:rPr>
            <w:t>Week 5: Gem Ecosystem and Sinatra</w:t>
          </w:r>
          <w:r>
            <w:rPr>
              <w:noProof/>
            </w:rPr>
            <w:tab/>
          </w:r>
          <w:r>
            <w:rPr>
              <w:noProof/>
            </w:rPr>
            <w:fldChar w:fldCharType="begin"/>
          </w:r>
          <w:r>
            <w:rPr>
              <w:noProof/>
            </w:rPr>
            <w:instrText xml:space="preserve"> PAGEREF _Toc215114474 \h </w:instrText>
          </w:r>
          <w:r>
            <w:rPr>
              <w:noProof/>
            </w:rPr>
          </w:r>
          <w:r>
            <w:rPr>
              <w:noProof/>
            </w:rPr>
            <w:fldChar w:fldCharType="separate"/>
          </w:r>
          <w:r>
            <w:rPr>
              <w:noProof/>
            </w:rPr>
            <w:t>9</w:t>
          </w:r>
          <w:r>
            <w:rPr>
              <w:noProof/>
            </w:rPr>
            <w:fldChar w:fldCharType="end"/>
          </w:r>
        </w:p>
        <w:p w14:paraId="0FF008C7" w14:textId="77777777" w:rsidR="00290EE0" w:rsidRDefault="00290EE0">
          <w:pPr>
            <w:pStyle w:val="TOC3"/>
            <w:tabs>
              <w:tab w:val="right" w:pos="12950"/>
            </w:tabs>
            <w:rPr>
              <w:noProof/>
              <w:sz w:val="24"/>
              <w:szCs w:val="24"/>
              <w:lang w:eastAsia="ja-JP"/>
            </w:rPr>
          </w:pPr>
          <w:r>
            <w:rPr>
              <w:noProof/>
            </w:rPr>
            <w:t>Week 6: Interacting with external systems (APIs, Databases, Queuing);</w:t>
          </w:r>
          <w:r>
            <w:rPr>
              <w:noProof/>
            </w:rPr>
            <w:tab/>
          </w:r>
          <w:r>
            <w:rPr>
              <w:noProof/>
            </w:rPr>
            <w:fldChar w:fldCharType="begin"/>
          </w:r>
          <w:r>
            <w:rPr>
              <w:noProof/>
            </w:rPr>
            <w:instrText xml:space="preserve"> PAGEREF _Toc215114475 \h </w:instrText>
          </w:r>
          <w:r>
            <w:rPr>
              <w:noProof/>
            </w:rPr>
          </w:r>
          <w:r>
            <w:rPr>
              <w:noProof/>
            </w:rPr>
            <w:fldChar w:fldCharType="separate"/>
          </w:r>
          <w:r>
            <w:rPr>
              <w:noProof/>
            </w:rPr>
            <w:t>10</w:t>
          </w:r>
          <w:r>
            <w:rPr>
              <w:noProof/>
            </w:rPr>
            <w:fldChar w:fldCharType="end"/>
          </w:r>
        </w:p>
        <w:p w14:paraId="068D7856" w14:textId="77777777" w:rsidR="00290EE0" w:rsidRDefault="00290EE0">
          <w:pPr>
            <w:pStyle w:val="TOC2"/>
            <w:tabs>
              <w:tab w:val="right" w:pos="12950"/>
            </w:tabs>
            <w:rPr>
              <w:i w:val="0"/>
              <w:noProof/>
              <w:sz w:val="24"/>
              <w:szCs w:val="24"/>
              <w:lang w:eastAsia="ja-JP"/>
            </w:rPr>
          </w:pPr>
          <w:r>
            <w:rPr>
              <w:noProof/>
            </w:rPr>
            <w:t>Unit 3: Simple Rails Applications</w:t>
          </w:r>
          <w:r>
            <w:rPr>
              <w:noProof/>
            </w:rPr>
            <w:tab/>
          </w:r>
          <w:r>
            <w:rPr>
              <w:noProof/>
            </w:rPr>
            <w:fldChar w:fldCharType="begin"/>
          </w:r>
          <w:r>
            <w:rPr>
              <w:noProof/>
            </w:rPr>
            <w:instrText xml:space="preserve"> PAGEREF _Toc215114476 \h </w:instrText>
          </w:r>
          <w:r>
            <w:rPr>
              <w:noProof/>
            </w:rPr>
          </w:r>
          <w:r>
            <w:rPr>
              <w:noProof/>
            </w:rPr>
            <w:fldChar w:fldCharType="separate"/>
          </w:r>
          <w:r>
            <w:rPr>
              <w:noProof/>
            </w:rPr>
            <w:t>11</w:t>
          </w:r>
          <w:r>
            <w:rPr>
              <w:noProof/>
            </w:rPr>
            <w:fldChar w:fldCharType="end"/>
          </w:r>
        </w:p>
        <w:p w14:paraId="7C4E3E00" w14:textId="77777777" w:rsidR="00290EE0" w:rsidRDefault="00290EE0">
          <w:pPr>
            <w:pStyle w:val="TOC2"/>
            <w:tabs>
              <w:tab w:val="right" w:pos="12950"/>
            </w:tabs>
            <w:rPr>
              <w:i w:val="0"/>
              <w:noProof/>
              <w:sz w:val="24"/>
              <w:szCs w:val="24"/>
              <w:lang w:eastAsia="ja-JP"/>
            </w:rPr>
          </w:pPr>
          <w:r>
            <w:rPr>
              <w:noProof/>
            </w:rPr>
            <w:t>Capstone: Building a Rails Blog</w:t>
          </w:r>
          <w:r>
            <w:rPr>
              <w:noProof/>
            </w:rPr>
            <w:tab/>
          </w:r>
          <w:r>
            <w:rPr>
              <w:noProof/>
            </w:rPr>
            <w:fldChar w:fldCharType="begin"/>
          </w:r>
          <w:r>
            <w:rPr>
              <w:noProof/>
            </w:rPr>
            <w:instrText xml:space="preserve"> PAGEREF _Toc215114477 \h </w:instrText>
          </w:r>
          <w:r>
            <w:rPr>
              <w:noProof/>
            </w:rPr>
          </w:r>
          <w:r>
            <w:rPr>
              <w:noProof/>
            </w:rPr>
            <w:fldChar w:fldCharType="separate"/>
          </w:r>
          <w:r>
            <w:rPr>
              <w:noProof/>
            </w:rPr>
            <w:t>11</w:t>
          </w:r>
          <w:r>
            <w:rPr>
              <w:noProof/>
            </w:rPr>
            <w:fldChar w:fldCharType="end"/>
          </w:r>
        </w:p>
        <w:p w14:paraId="60AD8022" w14:textId="77777777" w:rsidR="00290EE0" w:rsidRDefault="00290EE0">
          <w:pPr>
            <w:pStyle w:val="TOC3"/>
            <w:tabs>
              <w:tab w:val="right" w:pos="12950"/>
            </w:tabs>
            <w:rPr>
              <w:noProof/>
              <w:sz w:val="24"/>
              <w:szCs w:val="24"/>
              <w:lang w:eastAsia="ja-JP"/>
            </w:rPr>
          </w:pPr>
          <w:r>
            <w:rPr>
              <w:noProof/>
            </w:rPr>
            <w:t>Week 7: rails new &lt;project&gt;; vanilla rails &amp; generators; collaboratively planning the project; rails testing options;</w:t>
          </w:r>
          <w:r>
            <w:rPr>
              <w:noProof/>
            </w:rPr>
            <w:tab/>
          </w:r>
          <w:r>
            <w:rPr>
              <w:noProof/>
            </w:rPr>
            <w:fldChar w:fldCharType="begin"/>
          </w:r>
          <w:r>
            <w:rPr>
              <w:noProof/>
            </w:rPr>
            <w:instrText xml:space="preserve"> PAGEREF _Toc215114478 \h </w:instrText>
          </w:r>
          <w:r>
            <w:rPr>
              <w:noProof/>
            </w:rPr>
          </w:r>
          <w:r>
            <w:rPr>
              <w:noProof/>
            </w:rPr>
            <w:fldChar w:fldCharType="separate"/>
          </w:r>
          <w:r>
            <w:rPr>
              <w:noProof/>
            </w:rPr>
            <w:t>11</w:t>
          </w:r>
          <w:r>
            <w:rPr>
              <w:noProof/>
            </w:rPr>
            <w:fldChar w:fldCharType="end"/>
          </w:r>
        </w:p>
        <w:p w14:paraId="7B19752F" w14:textId="77777777" w:rsidR="00290EE0" w:rsidRDefault="00290EE0">
          <w:pPr>
            <w:pStyle w:val="TOC3"/>
            <w:tabs>
              <w:tab w:val="right" w:pos="12950"/>
            </w:tabs>
            <w:rPr>
              <w:noProof/>
              <w:sz w:val="24"/>
              <w:szCs w:val="24"/>
              <w:lang w:eastAsia="ja-JP"/>
            </w:rPr>
          </w:pPr>
          <w:r>
            <w:rPr>
              <w:noProof/>
            </w:rPr>
            <w:t>Week 8: Live coding the blog</w:t>
          </w:r>
          <w:r>
            <w:rPr>
              <w:noProof/>
            </w:rPr>
            <w:tab/>
          </w:r>
          <w:r>
            <w:rPr>
              <w:noProof/>
            </w:rPr>
            <w:fldChar w:fldCharType="begin"/>
          </w:r>
          <w:r>
            <w:rPr>
              <w:noProof/>
            </w:rPr>
            <w:instrText xml:space="preserve"> PAGEREF _Toc215114479 \h </w:instrText>
          </w:r>
          <w:r>
            <w:rPr>
              <w:noProof/>
            </w:rPr>
          </w:r>
          <w:r>
            <w:rPr>
              <w:noProof/>
            </w:rPr>
            <w:fldChar w:fldCharType="separate"/>
          </w:r>
          <w:r>
            <w:rPr>
              <w:noProof/>
            </w:rPr>
            <w:t>12</w:t>
          </w:r>
          <w:r>
            <w:rPr>
              <w:noProof/>
            </w:rPr>
            <w:fldChar w:fldCharType="end"/>
          </w:r>
        </w:p>
        <w:p w14:paraId="1AB18E4D" w14:textId="77777777" w:rsidR="00290EE0" w:rsidRDefault="00290EE0">
          <w:pPr>
            <w:pStyle w:val="TOC3"/>
            <w:tabs>
              <w:tab w:val="right" w:pos="12950"/>
            </w:tabs>
            <w:rPr>
              <w:noProof/>
              <w:sz w:val="24"/>
              <w:szCs w:val="24"/>
              <w:lang w:eastAsia="ja-JP"/>
            </w:rPr>
          </w:pPr>
          <w:r>
            <w:rPr>
              <w:noProof/>
            </w:rPr>
            <w:t>Week 9: RSS feeds; exposing an API; securing your application</w:t>
          </w:r>
          <w:r>
            <w:rPr>
              <w:noProof/>
            </w:rPr>
            <w:tab/>
          </w:r>
          <w:r>
            <w:rPr>
              <w:noProof/>
            </w:rPr>
            <w:fldChar w:fldCharType="begin"/>
          </w:r>
          <w:r>
            <w:rPr>
              <w:noProof/>
            </w:rPr>
            <w:instrText xml:space="preserve"> PAGEREF _Toc215114480 \h </w:instrText>
          </w:r>
          <w:r>
            <w:rPr>
              <w:noProof/>
            </w:rPr>
          </w:r>
          <w:r>
            <w:rPr>
              <w:noProof/>
            </w:rPr>
            <w:fldChar w:fldCharType="separate"/>
          </w:r>
          <w:r>
            <w:rPr>
              <w:noProof/>
            </w:rPr>
            <w:t>13</w:t>
          </w:r>
          <w:r>
            <w:rPr>
              <w:noProof/>
            </w:rPr>
            <w:fldChar w:fldCharType="end"/>
          </w:r>
        </w:p>
        <w:p w14:paraId="28ACEE20" w14:textId="77777777" w:rsidR="00290EE0" w:rsidRDefault="00290EE0">
          <w:pPr>
            <w:pStyle w:val="TOC2"/>
            <w:tabs>
              <w:tab w:val="right" w:pos="12950"/>
            </w:tabs>
            <w:rPr>
              <w:i w:val="0"/>
              <w:noProof/>
              <w:sz w:val="24"/>
              <w:szCs w:val="24"/>
              <w:lang w:eastAsia="ja-JP"/>
            </w:rPr>
          </w:pPr>
          <w:r>
            <w:rPr>
              <w:noProof/>
            </w:rPr>
            <w:t>Unit 4: Advanced Rails / Survey of Software Engineering</w:t>
          </w:r>
          <w:r>
            <w:rPr>
              <w:noProof/>
            </w:rPr>
            <w:tab/>
          </w:r>
          <w:r>
            <w:rPr>
              <w:noProof/>
            </w:rPr>
            <w:fldChar w:fldCharType="begin"/>
          </w:r>
          <w:r>
            <w:rPr>
              <w:noProof/>
            </w:rPr>
            <w:instrText xml:space="preserve"> PAGEREF _Toc215114481 \h </w:instrText>
          </w:r>
          <w:r>
            <w:rPr>
              <w:noProof/>
            </w:rPr>
          </w:r>
          <w:r>
            <w:rPr>
              <w:noProof/>
            </w:rPr>
            <w:fldChar w:fldCharType="separate"/>
          </w:r>
          <w:r>
            <w:rPr>
              <w:noProof/>
            </w:rPr>
            <w:t>14</w:t>
          </w:r>
          <w:r>
            <w:rPr>
              <w:noProof/>
            </w:rPr>
            <w:fldChar w:fldCharType="end"/>
          </w:r>
        </w:p>
        <w:p w14:paraId="0D38066A" w14:textId="77777777" w:rsidR="00290EE0" w:rsidRDefault="00290EE0">
          <w:pPr>
            <w:pStyle w:val="TOC2"/>
            <w:tabs>
              <w:tab w:val="right" w:pos="12950"/>
            </w:tabs>
            <w:rPr>
              <w:i w:val="0"/>
              <w:noProof/>
              <w:sz w:val="24"/>
              <w:szCs w:val="24"/>
              <w:lang w:eastAsia="ja-JP"/>
            </w:rPr>
          </w:pPr>
          <w:r>
            <w:rPr>
              <w:noProof/>
            </w:rPr>
            <w:t>Capstone: TDD “client” project</w:t>
          </w:r>
          <w:r>
            <w:rPr>
              <w:noProof/>
            </w:rPr>
            <w:tab/>
          </w:r>
          <w:r>
            <w:rPr>
              <w:noProof/>
            </w:rPr>
            <w:fldChar w:fldCharType="begin"/>
          </w:r>
          <w:r>
            <w:rPr>
              <w:noProof/>
            </w:rPr>
            <w:instrText xml:space="preserve"> PAGEREF _Toc215114482 \h </w:instrText>
          </w:r>
          <w:r>
            <w:rPr>
              <w:noProof/>
            </w:rPr>
          </w:r>
          <w:r>
            <w:rPr>
              <w:noProof/>
            </w:rPr>
            <w:fldChar w:fldCharType="separate"/>
          </w:r>
          <w:r>
            <w:rPr>
              <w:noProof/>
            </w:rPr>
            <w:t>14</w:t>
          </w:r>
          <w:r>
            <w:rPr>
              <w:noProof/>
            </w:rPr>
            <w:fldChar w:fldCharType="end"/>
          </w:r>
        </w:p>
        <w:p w14:paraId="395ABA3E" w14:textId="77777777" w:rsidR="00290EE0" w:rsidRDefault="00290EE0">
          <w:pPr>
            <w:pStyle w:val="TOC3"/>
            <w:tabs>
              <w:tab w:val="right" w:pos="12950"/>
            </w:tabs>
            <w:rPr>
              <w:noProof/>
              <w:sz w:val="24"/>
              <w:szCs w:val="24"/>
              <w:lang w:eastAsia="ja-JP"/>
            </w:rPr>
          </w:pPr>
          <w:r>
            <w:rPr>
              <w:noProof/>
            </w:rPr>
            <w:t>Week 10: Project Refactoring; peer code review; How would you do it differently?</w:t>
          </w:r>
          <w:r>
            <w:rPr>
              <w:noProof/>
            </w:rPr>
            <w:tab/>
          </w:r>
          <w:r>
            <w:rPr>
              <w:noProof/>
            </w:rPr>
            <w:fldChar w:fldCharType="begin"/>
          </w:r>
          <w:r>
            <w:rPr>
              <w:noProof/>
            </w:rPr>
            <w:instrText xml:space="preserve"> PAGEREF _Toc215114483 \h </w:instrText>
          </w:r>
          <w:r>
            <w:rPr>
              <w:noProof/>
            </w:rPr>
          </w:r>
          <w:r>
            <w:rPr>
              <w:noProof/>
            </w:rPr>
            <w:fldChar w:fldCharType="separate"/>
          </w:r>
          <w:r>
            <w:rPr>
              <w:noProof/>
            </w:rPr>
            <w:t>15</w:t>
          </w:r>
          <w:r>
            <w:rPr>
              <w:noProof/>
            </w:rPr>
            <w:fldChar w:fldCharType="end"/>
          </w:r>
        </w:p>
        <w:p w14:paraId="68A7BD07" w14:textId="77777777" w:rsidR="00290EE0" w:rsidRDefault="00290EE0">
          <w:pPr>
            <w:pStyle w:val="TOC3"/>
            <w:tabs>
              <w:tab w:val="right" w:pos="12950"/>
            </w:tabs>
            <w:rPr>
              <w:noProof/>
              <w:sz w:val="24"/>
              <w:szCs w:val="24"/>
              <w:lang w:eastAsia="ja-JP"/>
            </w:rPr>
          </w:pPr>
          <w:r>
            <w:rPr>
              <w:noProof/>
            </w:rPr>
            <w:t>Weeks 10+ : Advanced Topics / Guest Lectures</w:t>
          </w:r>
          <w:r>
            <w:rPr>
              <w:noProof/>
            </w:rPr>
            <w:tab/>
          </w:r>
          <w:r>
            <w:rPr>
              <w:noProof/>
            </w:rPr>
            <w:fldChar w:fldCharType="begin"/>
          </w:r>
          <w:r>
            <w:rPr>
              <w:noProof/>
            </w:rPr>
            <w:instrText xml:space="preserve"> PAGEREF _Toc215114484 \h </w:instrText>
          </w:r>
          <w:r>
            <w:rPr>
              <w:noProof/>
            </w:rPr>
          </w:r>
          <w:r>
            <w:rPr>
              <w:noProof/>
            </w:rPr>
            <w:fldChar w:fldCharType="separate"/>
          </w:r>
          <w:r>
            <w:rPr>
              <w:noProof/>
            </w:rPr>
            <w:t>17</w:t>
          </w:r>
          <w:r>
            <w:rPr>
              <w:noProof/>
            </w:rPr>
            <w:fldChar w:fldCharType="end"/>
          </w:r>
        </w:p>
        <w:p w14:paraId="060BB3F3" w14:textId="77777777" w:rsidR="00290EE0" w:rsidRDefault="00290EE0">
          <w:pPr>
            <w:pStyle w:val="TOC3"/>
            <w:tabs>
              <w:tab w:val="right" w:pos="12950"/>
            </w:tabs>
            <w:rPr>
              <w:noProof/>
              <w:sz w:val="24"/>
              <w:szCs w:val="24"/>
              <w:lang w:eastAsia="ja-JP"/>
            </w:rPr>
          </w:pPr>
          <w:r>
            <w:rPr>
              <w:noProof/>
            </w:rPr>
            <w:t>Mentor schedule:</w:t>
          </w:r>
          <w:r>
            <w:rPr>
              <w:noProof/>
            </w:rPr>
            <w:tab/>
          </w:r>
          <w:r>
            <w:rPr>
              <w:noProof/>
            </w:rPr>
            <w:fldChar w:fldCharType="begin"/>
          </w:r>
          <w:r>
            <w:rPr>
              <w:noProof/>
            </w:rPr>
            <w:instrText xml:space="preserve"> PAGEREF _Toc215114485 \h </w:instrText>
          </w:r>
          <w:r>
            <w:rPr>
              <w:noProof/>
            </w:rPr>
          </w:r>
          <w:r>
            <w:rPr>
              <w:noProof/>
            </w:rPr>
            <w:fldChar w:fldCharType="separate"/>
          </w:r>
          <w:r>
            <w:rPr>
              <w:noProof/>
            </w:rPr>
            <w:t>19</w:t>
          </w:r>
          <w:r>
            <w:rPr>
              <w:noProof/>
            </w:rPr>
            <w:fldChar w:fldCharType="end"/>
          </w:r>
        </w:p>
        <w:p w14:paraId="0A03352A" w14:textId="77777777" w:rsidR="00290EE0" w:rsidRDefault="00290EE0">
          <w:pPr>
            <w:pStyle w:val="TOC3"/>
            <w:tabs>
              <w:tab w:val="right" w:pos="12950"/>
            </w:tabs>
            <w:rPr>
              <w:noProof/>
              <w:sz w:val="24"/>
              <w:szCs w:val="24"/>
              <w:lang w:eastAsia="ja-JP"/>
            </w:rPr>
          </w:pPr>
          <w:r>
            <w:rPr>
              <w:noProof/>
            </w:rPr>
            <w:t>NBIC Speaker/Directions Summary:</w:t>
          </w:r>
          <w:r>
            <w:rPr>
              <w:noProof/>
            </w:rPr>
            <w:tab/>
          </w:r>
          <w:r>
            <w:rPr>
              <w:noProof/>
            </w:rPr>
            <w:fldChar w:fldCharType="begin"/>
          </w:r>
          <w:r>
            <w:rPr>
              <w:noProof/>
            </w:rPr>
            <w:instrText xml:space="preserve"> PAGEREF _Toc215114486 \h </w:instrText>
          </w:r>
          <w:r>
            <w:rPr>
              <w:noProof/>
            </w:rPr>
          </w:r>
          <w:r>
            <w:rPr>
              <w:noProof/>
            </w:rPr>
            <w:fldChar w:fldCharType="separate"/>
          </w:r>
          <w:r>
            <w:rPr>
              <w:noProof/>
            </w:rPr>
            <w:t>19</w:t>
          </w:r>
          <w:r>
            <w:rPr>
              <w:noProof/>
            </w:rPr>
            <w:fldChar w:fldCharType="end"/>
          </w:r>
        </w:p>
        <w:p w14:paraId="1E8AD952" w14:textId="7D351115" w:rsidR="007D61AD" w:rsidRDefault="007D61AD">
          <w:r>
            <w:rPr>
              <w:b/>
              <w:bCs/>
              <w:noProof/>
            </w:rPr>
            <w:fldChar w:fldCharType="end"/>
          </w:r>
        </w:p>
      </w:sdtContent>
    </w:sdt>
    <w:p w14:paraId="13DCAF05" w14:textId="77777777" w:rsidR="0053197A" w:rsidRDefault="0053197A" w:rsidP="0053197A">
      <w:pPr>
        <w:pStyle w:val="Heading1"/>
      </w:pPr>
      <w:bookmarkStart w:id="0" w:name="_Toc215114460"/>
      <w:r>
        <w:lastRenderedPageBreak/>
        <w:t>Starting Point:</w:t>
      </w:r>
      <w:bookmarkEnd w:id="0"/>
    </w:p>
    <w:p w14:paraId="14331DAC" w14:textId="76DFA9ED" w:rsidR="0053197A" w:rsidRDefault="0053197A" w:rsidP="0053197A">
      <w:r>
        <w:t xml:space="preserve">Our students currently have some skills with </w:t>
      </w:r>
      <w:r w:rsidR="00F509B7">
        <w:t>HTML/CSS/Javascript and have, to some extent</w:t>
      </w:r>
      <w:r>
        <w:t>, been exposed to client work</w:t>
      </w:r>
      <w:r w:rsidR="00F509B7">
        <w:t xml:space="preserve"> and wordpress/php</w:t>
      </w:r>
      <w:r>
        <w:t>.</w:t>
      </w:r>
    </w:p>
    <w:p w14:paraId="08061492" w14:textId="77777777" w:rsidR="0053197A" w:rsidRDefault="0053197A" w:rsidP="0053197A"/>
    <w:p w14:paraId="6C4FEAA5" w14:textId="51E169A6" w:rsidR="0053197A" w:rsidRPr="0053197A" w:rsidRDefault="00D25C75" w:rsidP="0053197A">
      <w:r>
        <w:t>The stude</w:t>
      </w:r>
      <w:r w:rsidR="0053197A">
        <w:t>nts have a strong focus on the end-result of being professional software developers.</w:t>
      </w:r>
    </w:p>
    <w:p w14:paraId="50E9B254" w14:textId="77777777" w:rsidR="0053197A" w:rsidRDefault="0053197A" w:rsidP="0053197A">
      <w:pPr>
        <w:pStyle w:val="Heading1"/>
      </w:pPr>
      <w:bookmarkStart w:id="1" w:name="_Toc215114461"/>
      <w:r>
        <w:t>Goal:</w:t>
      </w:r>
      <w:bookmarkEnd w:id="1"/>
    </w:p>
    <w:p w14:paraId="306B1A0E" w14:textId="77777777" w:rsidR="0053197A" w:rsidRDefault="0053197A" w:rsidP="0053197A">
      <w:r>
        <w:t>To produce hirable Junior Developers.  As such, they should be able to:</w:t>
      </w:r>
    </w:p>
    <w:p w14:paraId="17D36740" w14:textId="77777777" w:rsidR="0053197A" w:rsidRDefault="0053197A" w:rsidP="0053197A">
      <w:pPr>
        <w:pStyle w:val="ListParagraph"/>
        <w:numPr>
          <w:ilvl w:val="0"/>
          <w:numId w:val="1"/>
        </w:numPr>
      </w:pPr>
      <w:r>
        <w:t>build on existing Rails applications</w:t>
      </w:r>
    </w:p>
    <w:p w14:paraId="242CC5C3" w14:textId="77777777" w:rsidR="0053197A" w:rsidRDefault="0053197A" w:rsidP="0053197A">
      <w:pPr>
        <w:pStyle w:val="ListParagraph"/>
        <w:numPr>
          <w:ilvl w:val="0"/>
          <w:numId w:val="1"/>
        </w:numPr>
      </w:pPr>
      <w:r>
        <w:t>work on cross-disciplinary teams</w:t>
      </w:r>
    </w:p>
    <w:p w14:paraId="64AB9691" w14:textId="77777777" w:rsidR="0053197A" w:rsidRDefault="0053197A" w:rsidP="0053197A">
      <w:pPr>
        <w:pStyle w:val="ListParagraph"/>
        <w:numPr>
          <w:ilvl w:val="0"/>
          <w:numId w:val="1"/>
        </w:numPr>
      </w:pPr>
      <w:r>
        <w:t>grow their skills independently</w:t>
      </w:r>
    </w:p>
    <w:p w14:paraId="25BC1284" w14:textId="77777777" w:rsidR="0053197A" w:rsidRDefault="0053197A" w:rsidP="0053197A">
      <w:pPr>
        <w:pStyle w:val="ListParagraph"/>
        <w:numPr>
          <w:ilvl w:val="0"/>
          <w:numId w:val="1"/>
        </w:numPr>
      </w:pPr>
      <w:r>
        <w:t>understand the depth/breadth of the field</w:t>
      </w:r>
    </w:p>
    <w:p w14:paraId="43AD9164" w14:textId="77777777" w:rsidR="00F3066C" w:rsidRDefault="00F3066C">
      <w:pPr>
        <w:rPr>
          <w:rFonts w:asciiTheme="majorHAnsi" w:eastAsiaTheme="majorEastAsia" w:hAnsiTheme="majorHAnsi" w:cstheme="majorBidi"/>
          <w:b/>
          <w:bCs/>
          <w:color w:val="548DD4" w:themeColor="text2" w:themeTint="99"/>
          <w:sz w:val="32"/>
          <w:szCs w:val="32"/>
        </w:rPr>
      </w:pPr>
      <w:r>
        <w:br w:type="page"/>
      </w:r>
    </w:p>
    <w:p w14:paraId="34A68A84" w14:textId="7EB6BE40" w:rsidR="00052F8E" w:rsidRDefault="00052F8E" w:rsidP="00D25C75">
      <w:pPr>
        <w:pStyle w:val="Heading1"/>
      </w:pPr>
      <w:bookmarkStart w:id="2" w:name="_Toc215114462"/>
      <w:r>
        <w:t>Daily Format:</w:t>
      </w:r>
      <w:bookmarkEnd w:id="2"/>
    </w:p>
    <w:p w14:paraId="6E863FCE" w14:textId="77777777" w:rsidR="006A3BB2" w:rsidRPr="006A3BB2" w:rsidRDefault="006A3BB2" w:rsidP="006A3BB2"/>
    <w:p w14:paraId="0CD28878" w14:textId="611D8721" w:rsidR="00052F8E" w:rsidRDefault="00052F8E" w:rsidP="00052F8E">
      <w:r>
        <w:t>The daily format is 4 hours of instructional time followed by 4 hours of lab time.</w:t>
      </w:r>
    </w:p>
    <w:p w14:paraId="78D2F701" w14:textId="262FC6FD" w:rsidR="00052F8E" w:rsidRDefault="00052F8E" w:rsidP="00D25C75">
      <w:pPr>
        <w:pStyle w:val="Heading2"/>
      </w:pPr>
      <w:bookmarkStart w:id="3" w:name="_Toc215114463"/>
      <w:r>
        <w:t>Instructional Time</w:t>
      </w:r>
      <w:r w:rsidR="00047C42">
        <w:t xml:space="preserve"> (approx.)</w:t>
      </w:r>
      <w:r>
        <w: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2348"/>
      </w:tblGrid>
      <w:tr w:rsidR="00047C42" w14:paraId="5CA19FCD" w14:textId="77777777" w:rsidTr="007976DC">
        <w:tc>
          <w:tcPr>
            <w:tcW w:w="828" w:type="dxa"/>
          </w:tcPr>
          <w:p w14:paraId="4F5519A7" w14:textId="06BD449A" w:rsidR="009331E0" w:rsidRDefault="00047C42" w:rsidP="009331E0">
            <w:r>
              <w:t>75m:</w:t>
            </w:r>
          </w:p>
        </w:tc>
        <w:tc>
          <w:tcPr>
            <w:tcW w:w="12348" w:type="dxa"/>
          </w:tcPr>
          <w:p w14:paraId="0EC5FDAD" w14:textId="2ECDDCE9" w:rsidR="007976DC" w:rsidRDefault="00047C42" w:rsidP="009331E0">
            <w:r>
              <w:t>Go over individual tasks and research from the previous day.  Students will be expected to spend 4 minutes each discussing the results of their work.</w:t>
            </w:r>
          </w:p>
        </w:tc>
      </w:tr>
      <w:tr w:rsidR="00047C42" w14:paraId="4974BF0D" w14:textId="77777777" w:rsidTr="007976DC">
        <w:tc>
          <w:tcPr>
            <w:tcW w:w="828" w:type="dxa"/>
          </w:tcPr>
          <w:p w14:paraId="3F7C6007" w14:textId="0A70647B" w:rsidR="009331E0" w:rsidRDefault="00047C42" w:rsidP="009331E0">
            <w:r>
              <w:t>5m:</w:t>
            </w:r>
          </w:p>
        </w:tc>
        <w:tc>
          <w:tcPr>
            <w:tcW w:w="12348" w:type="dxa"/>
          </w:tcPr>
          <w:p w14:paraId="217CBD3E" w14:textId="225B9773" w:rsidR="007976DC" w:rsidRPr="007976DC" w:rsidRDefault="00047C42" w:rsidP="009331E0">
            <w:pPr>
              <w:rPr>
                <w:i/>
              </w:rPr>
            </w:pPr>
            <w:r w:rsidRPr="007976DC">
              <w:rPr>
                <w:i/>
              </w:rPr>
              <w:t>Break</w:t>
            </w:r>
          </w:p>
        </w:tc>
      </w:tr>
      <w:tr w:rsidR="00047C42" w14:paraId="2F9D0FB1" w14:textId="77777777" w:rsidTr="007976DC">
        <w:tc>
          <w:tcPr>
            <w:tcW w:w="828" w:type="dxa"/>
          </w:tcPr>
          <w:p w14:paraId="1ED23329" w14:textId="50C2A6C4" w:rsidR="009331E0" w:rsidRDefault="007976DC" w:rsidP="009331E0">
            <w:r>
              <w:t>7</w:t>
            </w:r>
            <w:r w:rsidR="00047C42">
              <w:t>0m:</w:t>
            </w:r>
          </w:p>
        </w:tc>
        <w:tc>
          <w:tcPr>
            <w:tcW w:w="12348" w:type="dxa"/>
          </w:tcPr>
          <w:p w14:paraId="1872FAB2" w14:textId="77777777" w:rsidR="00047C42" w:rsidRDefault="00047C42" w:rsidP="00047C42">
            <w:r>
              <w:t>30m:</w:t>
            </w:r>
            <w:r>
              <w:tab/>
              <w:t>Topic 1</w:t>
            </w:r>
          </w:p>
          <w:p w14:paraId="0E083D62" w14:textId="77777777" w:rsidR="00047C42" w:rsidRDefault="00047C42" w:rsidP="00047C42">
            <w:r>
              <w:t xml:space="preserve">10m: </w:t>
            </w:r>
            <w:r>
              <w:tab/>
              <w:t>Transition Time and Discussion</w:t>
            </w:r>
          </w:p>
          <w:p w14:paraId="010172C8" w14:textId="71B655AE" w:rsidR="007976DC" w:rsidRDefault="00047C42" w:rsidP="009331E0">
            <w:r>
              <w:t>30m:</w:t>
            </w:r>
            <w:r>
              <w:tab/>
              <w:t>Topic 2</w:t>
            </w:r>
          </w:p>
        </w:tc>
      </w:tr>
      <w:tr w:rsidR="00047C42" w14:paraId="39A58503" w14:textId="77777777" w:rsidTr="007976DC">
        <w:tc>
          <w:tcPr>
            <w:tcW w:w="828" w:type="dxa"/>
          </w:tcPr>
          <w:p w14:paraId="376FB326" w14:textId="7D07B5B7" w:rsidR="009331E0" w:rsidRDefault="00047C42" w:rsidP="009331E0">
            <w:r>
              <w:t>15m:</w:t>
            </w:r>
          </w:p>
        </w:tc>
        <w:tc>
          <w:tcPr>
            <w:tcW w:w="12348" w:type="dxa"/>
          </w:tcPr>
          <w:p w14:paraId="53388079" w14:textId="2AA0B116" w:rsidR="007976DC" w:rsidRPr="007976DC" w:rsidRDefault="00047C42" w:rsidP="009331E0">
            <w:pPr>
              <w:rPr>
                <w:i/>
              </w:rPr>
            </w:pPr>
            <w:r w:rsidRPr="007976DC">
              <w:rPr>
                <w:i/>
              </w:rPr>
              <w:t>Break</w:t>
            </w:r>
          </w:p>
        </w:tc>
      </w:tr>
      <w:tr w:rsidR="00047C42" w14:paraId="6DEE8F86" w14:textId="77777777" w:rsidTr="007976DC">
        <w:tc>
          <w:tcPr>
            <w:tcW w:w="828" w:type="dxa"/>
          </w:tcPr>
          <w:p w14:paraId="1DECA2E0" w14:textId="430F8AF0" w:rsidR="009331E0" w:rsidRDefault="007976DC" w:rsidP="009331E0">
            <w:r>
              <w:t>7</w:t>
            </w:r>
            <w:r w:rsidR="00047C42">
              <w:t>0m:</w:t>
            </w:r>
          </w:p>
        </w:tc>
        <w:tc>
          <w:tcPr>
            <w:tcW w:w="12348" w:type="dxa"/>
          </w:tcPr>
          <w:p w14:paraId="7B28A395" w14:textId="77777777" w:rsidR="00047C42" w:rsidRDefault="00047C42" w:rsidP="00047C42">
            <w:r>
              <w:t>30m:</w:t>
            </w:r>
            <w:r>
              <w:tab/>
              <w:t>Topic 3 / Guest Lecturer</w:t>
            </w:r>
          </w:p>
          <w:p w14:paraId="61187659" w14:textId="77777777" w:rsidR="00047C42" w:rsidRDefault="00047C42" w:rsidP="00047C42">
            <w:r>
              <w:t>10m:</w:t>
            </w:r>
            <w:r>
              <w:tab/>
              <w:t>Transition Time and Discussion</w:t>
            </w:r>
          </w:p>
          <w:p w14:paraId="028131D7" w14:textId="77777777" w:rsidR="00047C42" w:rsidRDefault="00047C42" w:rsidP="00047C42">
            <w:r>
              <w:t>30m:</w:t>
            </w:r>
            <w:r>
              <w:tab/>
              <w:t>Introduce Exercise</w:t>
            </w:r>
          </w:p>
          <w:p w14:paraId="1A313C9A" w14:textId="77777777" w:rsidR="009331E0" w:rsidRDefault="009331E0" w:rsidP="009331E0"/>
        </w:tc>
      </w:tr>
    </w:tbl>
    <w:p w14:paraId="1A9EDC6D" w14:textId="77777777" w:rsidR="00052F8E" w:rsidRDefault="00052F8E" w:rsidP="00052F8E">
      <w:pPr>
        <w:pStyle w:val="Heading2"/>
      </w:pPr>
      <w:bookmarkStart w:id="4" w:name="_Toc215114464"/>
      <w:r>
        <w:t>Lab Time:</w:t>
      </w:r>
      <w:bookmarkEnd w:id="4"/>
    </w:p>
    <w:p w14:paraId="5B7B0389" w14:textId="77777777" w:rsidR="00052F8E" w:rsidRPr="00052F8E" w:rsidRDefault="00052F8E" w:rsidP="00052F8E">
      <w:r>
        <w:t>During Lab Time, students will work on a variety of exercises and independent research.  Teaching assistant(s) will be on hand to assist during lab hours.</w:t>
      </w:r>
    </w:p>
    <w:p w14:paraId="41D0B153" w14:textId="77777777" w:rsidR="00DD3B9E" w:rsidRDefault="00DD3B9E">
      <w:pPr>
        <w:rPr>
          <w:rFonts w:asciiTheme="majorHAnsi" w:eastAsiaTheme="majorEastAsia" w:hAnsiTheme="majorHAnsi" w:cstheme="majorBidi"/>
          <w:b/>
          <w:bCs/>
          <w:color w:val="548DD4" w:themeColor="text2" w:themeTint="99"/>
          <w:sz w:val="32"/>
          <w:szCs w:val="32"/>
        </w:rPr>
      </w:pPr>
      <w:r>
        <w:br w:type="page"/>
      </w:r>
    </w:p>
    <w:p w14:paraId="1943729E" w14:textId="5B78BBFD" w:rsidR="0053197A" w:rsidRPr="0053197A" w:rsidRDefault="0053197A" w:rsidP="0053197A">
      <w:pPr>
        <w:pStyle w:val="Heading1"/>
      </w:pPr>
      <w:bookmarkStart w:id="5" w:name="_Toc215114465"/>
      <w:r>
        <w:t>Curriculum:</w:t>
      </w:r>
      <w:bookmarkEnd w:id="5"/>
    </w:p>
    <w:p w14:paraId="07CC881A" w14:textId="77777777" w:rsidR="00C518B4" w:rsidRDefault="0053197A" w:rsidP="00876EEE">
      <w:pPr>
        <w:pStyle w:val="Heading2"/>
      </w:pPr>
      <w:bookmarkStart w:id="6" w:name="_Toc215114466"/>
      <w:r>
        <w:t>Unit 1: TDD of Ruby Data Structures</w:t>
      </w:r>
      <w:bookmarkEnd w:id="6"/>
    </w:p>
    <w:p w14:paraId="33C69779" w14:textId="7CEBE4BE" w:rsidR="00876EEE" w:rsidRPr="00876EEE" w:rsidRDefault="00C518B4" w:rsidP="00876EEE">
      <w:pPr>
        <w:pStyle w:val="Heading2"/>
      </w:pPr>
      <w:bookmarkStart w:id="7" w:name="_Toc215114467"/>
      <w:r>
        <w:t xml:space="preserve">Capstone: </w:t>
      </w:r>
      <w:r w:rsidR="00876EEE">
        <w:t>Unix Cal</w:t>
      </w:r>
      <w:bookmarkEnd w:id="7"/>
    </w:p>
    <w:p w14:paraId="761B6306" w14:textId="716BF2D6" w:rsidR="009116FE" w:rsidRDefault="00FD3DE0" w:rsidP="006D50BB">
      <w:pPr>
        <w:pStyle w:val="Heading3"/>
      </w:pPr>
      <w:bookmarkStart w:id="8" w:name="_Toc215114468"/>
      <w:r>
        <w:t>Week 1:</w:t>
      </w:r>
      <w:r w:rsidR="003C4B8F">
        <w:t xml:space="preserve"> Warm-up</w:t>
      </w:r>
      <w:r w:rsidR="00545747">
        <w:t xml:space="preserve"> and Basic Data Structures</w:t>
      </w:r>
      <w:bookmarkEnd w:id="8"/>
    </w:p>
    <w:tbl>
      <w:tblPr>
        <w:tblStyle w:val="MediumGrid2-Accent1"/>
        <w:tblW w:w="0" w:type="auto"/>
        <w:tblLook w:val="04A0" w:firstRow="1" w:lastRow="0" w:firstColumn="1" w:lastColumn="0" w:noHBand="0" w:noVBand="1"/>
      </w:tblPr>
      <w:tblGrid>
        <w:gridCol w:w="1026"/>
        <w:gridCol w:w="2466"/>
        <w:gridCol w:w="2394"/>
        <w:gridCol w:w="2394"/>
        <w:gridCol w:w="2394"/>
        <w:gridCol w:w="2394"/>
      </w:tblGrid>
      <w:tr w:rsidR="004F5EBB" w14:paraId="19010C4E" w14:textId="77777777" w:rsidTr="007C4F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14:paraId="2D1D2505" w14:textId="77777777" w:rsidR="00994005" w:rsidRDefault="00994005" w:rsidP="009116FE"/>
        </w:tc>
        <w:tc>
          <w:tcPr>
            <w:tcW w:w="2466" w:type="dxa"/>
          </w:tcPr>
          <w:p w14:paraId="5221E93D" w14:textId="71576761" w:rsidR="00994005" w:rsidRDefault="00994005" w:rsidP="009116FE">
            <w:pPr>
              <w:cnfStyle w:val="100000000000" w:firstRow="1" w:lastRow="0" w:firstColumn="0" w:lastColumn="0" w:oddVBand="0" w:evenVBand="0" w:oddHBand="0" w:evenHBand="0" w:firstRowFirstColumn="0" w:firstRowLastColumn="0" w:lastRowFirstColumn="0" w:lastRowLastColumn="0"/>
            </w:pPr>
            <w:r>
              <w:t>Day 1</w:t>
            </w:r>
          </w:p>
        </w:tc>
        <w:tc>
          <w:tcPr>
            <w:tcW w:w="2394" w:type="dxa"/>
          </w:tcPr>
          <w:p w14:paraId="79FD9A61" w14:textId="4125F677" w:rsidR="00994005" w:rsidRDefault="00994005" w:rsidP="009116FE">
            <w:pPr>
              <w:cnfStyle w:val="100000000000" w:firstRow="1" w:lastRow="0" w:firstColumn="0" w:lastColumn="0" w:oddVBand="0" w:evenVBand="0" w:oddHBand="0" w:evenHBand="0" w:firstRowFirstColumn="0" w:firstRowLastColumn="0" w:lastRowFirstColumn="0" w:lastRowLastColumn="0"/>
            </w:pPr>
            <w:r>
              <w:t>Day 2</w:t>
            </w:r>
          </w:p>
        </w:tc>
        <w:tc>
          <w:tcPr>
            <w:tcW w:w="2394" w:type="dxa"/>
          </w:tcPr>
          <w:p w14:paraId="1118778C" w14:textId="686D0161" w:rsidR="00994005" w:rsidRDefault="00994005" w:rsidP="009116FE">
            <w:pPr>
              <w:cnfStyle w:val="100000000000" w:firstRow="1" w:lastRow="0" w:firstColumn="0" w:lastColumn="0" w:oddVBand="0" w:evenVBand="0" w:oddHBand="0" w:evenHBand="0" w:firstRowFirstColumn="0" w:firstRowLastColumn="0" w:lastRowFirstColumn="0" w:lastRowLastColumn="0"/>
            </w:pPr>
            <w:r>
              <w:t>Day 3</w:t>
            </w:r>
          </w:p>
        </w:tc>
        <w:tc>
          <w:tcPr>
            <w:tcW w:w="2394" w:type="dxa"/>
          </w:tcPr>
          <w:p w14:paraId="72AEF685" w14:textId="38DAD163" w:rsidR="00994005" w:rsidRDefault="00994005" w:rsidP="009116FE">
            <w:pPr>
              <w:cnfStyle w:val="100000000000" w:firstRow="1" w:lastRow="0" w:firstColumn="0" w:lastColumn="0" w:oddVBand="0" w:evenVBand="0" w:oddHBand="0" w:evenHBand="0" w:firstRowFirstColumn="0" w:firstRowLastColumn="0" w:lastRowFirstColumn="0" w:lastRowLastColumn="0"/>
            </w:pPr>
            <w:r>
              <w:t>Day 4</w:t>
            </w:r>
          </w:p>
        </w:tc>
        <w:tc>
          <w:tcPr>
            <w:tcW w:w="2394" w:type="dxa"/>
          </w:tcPr>
          <w:p w14:paraId="3D344327" w14:textId="3D9F9310" w:rsidR="00994005" w:rsidRDefault="00994005" w:rsidP="009116FE">
            <w:pPr>
              <w:cnfStyle w:val="100000000000" w:firstRow="1" w:lastRow="0" w:firstColumn="0" w:lastColumn="0" w:oddVBand="0" w:evenVBand="0" w:oddHBand="0" w:evenHBand="0" w:firstRowFirstColumn="0" w:firstRowLastColumn="0" w:lastRowFirstColumn="0" w:lastRowLastColumn="0"/>
            </w:pPr>
            <w:r>
              <w:t>Day 5</w:t>
            </w:r>
          </w:p>
        </w:tc>
      </w:tr>
      <w:tr w:rsidR="00DD3B9E" w14:paraId="171662B7" w14:textId="77777777" w:rsidTr="007C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21ADFE0" w14:textId="77777777" w:rsidR="004F5EBB" w:rsidRDefault="004F5EBB" w:rsidP="009116FE">
            <w:r>
              <w:t>Report/</w:t>
            </w:r>
          </w:p>
          <w:p w14:paraId="770FE5E6" w14:textId="4C0B6718" w:rsidR="004F5EBB" w:rsidRDefault="004F5EBB" w:rsidP="009116FE">
            <w:r>
              <w:t>Review</w:t>
            </w:r>
          </w:p>
        </w:tc>
        <w:tc>
          <w:tcPr>
            <w:tcW w:w="2466" w:type="dxa"/>
          </w:tcPr>
          <w:p w14:paraId="6C7EF1F0" w14:textId="6C3EDA77" w:rsidR="004F5EBB" w:rsidRDefault="004F5EBB" w:rsidP="009116FE">
            <w:pPr>
              <w:cnfStyle w:val="000000100000" w:firstRow="0" w:lastRow="0" w:firstColumn="0" w:lastColumn="0" w:oddVBand="0" w:evenVBand="0" w:oddHBand="1" w:evenHBand="0" w:firstRowFirstColumn="0" w:firstRowLastColumn="0" w:lastRowFirstColumn="0" w:lastRowLastColumn="0"/>
            </w:pPr>
            <w:r>
              <w:t xml:space="preserve">(swapped </w:t>
            </w:r>
            <w:r w:rsidR="00DD3B9E">
              <w:t>w/</w:t>
            </w:r>
            <w:r>
              <w:t xml:space="preserve"> Topic 1)</w:t>
            </w:r>
          </w:p>
          <w:p w14:paraId="37F3B1E6" w14:textId="2FC8056C" w:rsidR="004F5EBB" w:rsidRDefault="00DD3B9E" w:rsidP="009116FE">
            <w:pPr>
              <w:cnfStyle w:val="000000100000" w:firstRow="0" w:lastRow="0" w:firstColumn="0" w:lastColumn="0" w:oddVBand="0" w:evenVBand="0" w:oddHBand="1" w:evenHBand="0" w:firstRowFirstColumn="0" w:firstRowLastColumn="0" w:lastRowFirstColumn="0" w:lastRowLastColumn="0"/>
            </w:pPr>
            <w:r>
              <w:t>Discussing students’ background and experiences</w:t>
            </w:r>
          </w:p>
        </w:tc>
        <w:tc>
          <w:tcPr>
            <w:tcW w:w="2394" w:type="dxa"/>
          </w:tcPr>
          <w:p w14:paraId="1AFC9C73" w14:textId="04BB148B" w:rsidR="004F5EBB" w:rsidRDefault="00DD3B9E" w:rsidP="00DD3B9E">
            <w:pPr>
              <w:cnfStyle w:val="000000100000" w:firstRow="0" w:lastRow="0" w:firstColumn="0" w:lastColumn="0" w:oddVBand="0" w:evenVBand="0" w:oddHBand="1" w:evenHBand="0" w:firstRowFirstColumn="0" w:firstRowLastColumn="0" w:lastRowFirstColumn="0" w:lastRowLastColumn="0"/>
            </w:pPr>
            <w:r>
              <w:t xml:space="preserve">Discussion on </w:t>
            </w:r>
            <w:r w:rsidR="003C4B8F">
              <w:t>breaking a problem down</w:t>
            </w:r>
          </w:p>
        </w:tc>
        <w:tc>
          <w:tcPr>
            <w:tcW w:w="2394" w:type="dxa"/>
          </w:tcPr>
          <w:p w14:paraId="680A9DB9" w14:textId="65D4E0EE" w:rsidR="004F5EBB" w:rsidRDefault="00692CF3" w:rsidP="009116FE">
            <w:pPr>
              <w:cnfStyle w:val="000000100000" w:firstRow="0" w:lastRow="0" w:firstColumn="0" w:lastColumn="0" w:oddVBand="0" w:evenVBand="0" w:oddHBand="1" w:evenHBand="0" w:firstRowFirstColumn="0" w:firstRowLastColumn="0" w:lastRowFirstColumn="0" w:lastRowLastColumn="0"/>
            </w:pPr>
            <w:r>
              <w:t>Review Ruby Koans Progress</w:t>
            </w:r>
          </w:p>
        </w:tc>
        <w:tc>
          <w:tcPr>
            <w:tcW w:w="2394" w:type="dxa"/>
          </w:tcPr>
          <w:p w14:paraId="7A51BA04" w14:textId="09079AF8" w:rsidR="004F5EBB" w:rsidRDefault="00692CF3" w:rsidP="009116FE">
            <w:pPr>
              <w:cnfStyle w:val="000000100000" w:firstRow="0" w:lastRow="0" w:firstColumn="0" w:lastColumn="0" w:oddVBand="0" w:evenVBand="0" w:oddHBand="1" w:evenHBand="0" w:firstRowFirstColumn="0" w:firstRowLastColumn="0" w:lastRowFirstColumn="0" w:lastRowLastColumn="0"/>
            </w:pPr>
            <w:r>
              <w:t>Student reports on command line</w:t>
            </w:r>
          </w:p>
        </w:tc>
        <w:tc>
          <w:tcPr>
            <w:tcW w:w="2394" w:type="dxa"/>
          </w:tcPr>
          <w:p w14:paraId="2C5A164D" w14:textId="0060D2F2" w:rsidR="004F5EBB" w:rsidRDefault="006D50BB" w:rsidP="009116FE">
            <w:pPr>
              <w:cnfStyle w:val="000000100000" w:firstRow="0" w:lastRow="0" w:firstColumn="0" w:lastColumn="0" w:oddVBand="0" w:evenVBand="0" w:oddHBand="1" w:evenHBand="0" w:firstRowFirstColumn="0" w:firstRowLastColumn="0" w:lastRowFirstColumn="0" w:lastRowLastColumn="0"/>
            </w:pPr>
            <w:r>
              <w:t>How did you implement this code? How did you structure it?</w:t>
            </w:r>
          </w:p>
        </w:tc>
      </w:tr>
      <w:tr w:rsidR="004F5EBB" w14:paraId="727F412F" w14:textId="77777777" w:rsidTr="007C4F81">
        <w:tc>
          <w:tcPr>
            <w:cnfStyle w:val="001000000000" w:firstRow="0" w:lastRow="0" w:firstColumn="1" w:lastColumn="0" w:oddVBand="0" w:evenVBand="0" w:oddHBand="0" w:evenHBand="0" w:firstRowFirstColumn="0" w:firstRowLastColumn="0" w:lastRowFirstColumn="0" w:lastRowLastColumn="0"/>
            <w:tcW w:w="1026" w:type="dxa"/>
          </w:tcPr>
          <w:p w14:paraId="5841DDB5" w14:textId="5D146571" w:rsidR="00994005" w:rsidRDefault="00994005" w:rsidP="009116FE">
            <w:r>
              <w:t>Topic 1</w:t>
            </w:r>
          </w:p>
        </w:tc>
        <w:tc>
          <w:tcPr>
            <w:tcW w:w="2466" w:type="dxa"/>
          </w:tcPr>
          <w:p w14:paraId="2784BE5A" w14:textId="03BC189C" w:rsidR="004F5EBB" w:rsidRDefault="00DD3B9E" w:rsidP="009116FE">
            <w:pPr>
              <w:cnfStyle w:val="000000000000" w:firstRow="0" w:lastRow="0" w:firstColumn="0" w:lastColumn="0" w:oddVBand="0" w:evenVBand="0" w:oddHBand="0" w:evenHBand="0" w:firstRowFirstColumn="0" w:firstRowLastColumn="0" w:lastRowFirstColumn="0" w:lastRowLastColumn="0"/>
            </w:pPr>
            <w:r>
              <w:t>- Who am I?</w:t>
            </w:r>
          </w:p>
          <w:p w14:paraId="15F50617" w14:textId="77777777" w:rsidR="00DD3B9E" w:rsidRDefault="00DD3B9E" w:rsidP="009116FE">
            <w:pPr>
              <w:cnfStyle w:val="000000000000" w:firstRow="0" w:lastRow="0" w:firstColumn="0" w:lastColumn="0" w:oddVBand="0" w:evenVBand="0" w:oddHBand="0" w:evenHBand="0" w:firstRowFirstColumn="0" w:firstRowLastColumn="0" w:lastRowFirstColumn="0" w:lastRowLastColumn="0"/>
            </w:pPr>
            <w:r>
              <w:t>- Course Goals</w:t>
            </w:r>
          </w:p>
          <w:p w14:paraId="71E34CA1" w14:textId="73F74C8F" w:rsidR="002104BA" w:rsidRDefault="002104BA" w:rsidP="009116FE">
            <w:pPr>
              <w:cnfStyle w:val="000000000000" w:firstRow="0" w:lastRow="0" w:firstColumn="0" w:lastColumn="0" w:oddVBand="0" w:evenVBand="0" w:oddHBand="0" w:evenHBand="0" w:firstRowFirstColumn="0" w:firstRowLastColumn="0" w:lastRowFirstColumn="0" w:lastRowLastColumn="0"/>
            </w:pPr>
            <w:r>
              <w:t>- Why start with Ruby?</w:t>
            </w:r>
          </w:p>
        </w:tc>
        <w:tc>
          <w:tcPr>
            <w:tcW w:w="2394" w:type="dxa"/>
          </w:tcPr>
          <w:p w14:paraId="37FFC190" w14:textId="471B9C71" w:rsidR="00994005" w:rsidRDefault="00B8718B" w:rsidP="009116FE">
            <w:pPr>
              <w:cnfStyle w:val="000000000000" w:firstRow="0" w:lastRow="0" w:firstColumn="0" w:lastColumn="0" w:oddVBand="0" w:evenVBand="0" w:oddHBand="0" w:evenHBand="0" w:firstRowFirstColumn="0" w:firstRowLastColumn="0" w:lastRowFirstColumn="0" w:lastRowLastColumn="0"/>
            </w:pPr>
            <w:r>
              <w:t xml:space="preserve">How Objects work in a </w:t>
            </w:r>
            <w:r w:rsidR="0020347D">
              <w:t>system; Floating point vs. fixed point numbers</w:t>
            </w:r>
          </w:p>
        </w:tc>
        <w:tc>
          <w:tcPr>
            <w:tcW w:w="2394" w:type="dxa"/>
          </w:tcPr>
          <w:p w14:paraId="69B17B90" w14:textId="27DB40A5" w:rsidR="00994005" w:rsidRDefault="000E1C1D" w:rsidP="009116FE">
            <w:pPr>
              <w:cnfStyle w:val="000000000000" w:firstRow="0" w:lastRow="0" w:firstColumn="0" w:lastColumn="0" w:oddVBand="0" w:evenVBand="0" w:oddHBand="0" w:evenHBand="0" w:firstRowFirstColumn="0" w:firstRowLastColumn="0" w:lastRowFirstColumn="0" w:lastRowLastColumn="0"/>
            </w:pPr>
            <w:r>
              <w:t>(cont)</w:t>
            </w:r>
          </w:p>
        </w:tc>
        <w:tc>
          <w:tcPr>
            <w:tcW w:w="2394" w:type="dxa"/>
          </w:tcPr>
          <w:p w14:paraId="58DE43BD" w14:textId="389F8D83" w:rsidR="00994005" w:rsidRDefault="00692CF3" w:rsidP="009116FE">
            <w:pPr>
              <w:cnfStyle w:val="000000000000" w:firstRow="0" w:lastRow="0" w:firstColumn="0" w:lastColumn="0" w:oddVBand="0" w:evenVBand="0" w:oddHBand="0" w:evenHBand="0" w:firstRowFirstColumn="0" w:firstRowLastColumn="0" w:lastRowFirstColumn="0" w:lastRowLastColumn="0"/>
            </w:pPr>
            <w:r>
              <w:t>(cont)</w:t>
            </w:r>
          </w:p>
        </w:tc>
        <w:tc>
          <w:tcPr>
            <w:tcW w:w="2394" w:type="dxa"/>
          </w:tcPr>
          <w:p w14:paraId="61D9903C" w14:textId="1D893089" w:rsidR="00994005" w:rsidRDefault="006D50BB" w:rsidP="009116FE">
            <w:pPr>
              <w:cnfStyle w:val="000000000000" w:firstRow="0" w:lastRow="0" w:firstColumn="0" w:lastColumn="0" w:oddVBand="0" w:evenVBand="0" w:oddHBand="0" w:evenHBand="0" w:firstRowFirstColumn="0" w:firstRowLastColumn="0" w:lastRowFirstColumn="0" w:lastRowLastColumn="0"/>
            </w:pPr>
            <w:r>
              <w:t>Exercise: Refactoring a blob of code into classes/methods</w:t>
            </w:r>
          </w:p>
        </w:tc>
      </w:tr>
      <w:tr w:rsidR="004F5EBB" w14:paraId="2C615477" w14:textId="77777777" w:rsidTr="007C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6F49DCA" w14:textId="2A874C6D" w:rsidR="00994005" w:rsidRDefault="00994005" w:rsidP="009116FE">
            <w:r>
              <w:t>Topic 2</w:t>
            </w:r>
          </w:p>
        </w:tc>
        <w:tc>
          <w:tcPr>
            <w:tcW w:w="2466" w:type="dxa"/>
          </w:tcPr>
          <w:p w14:paraId="41560FA5" w14:textId="437F8994" w:rsidR="00994005" w:rsidRDefault="00DD3B9E" w:rsidP="009116FE">
            <w:pPr>
              <w:cnfStyle w:val="000000100000" w:firstRow="0" w:lastRow="0" w:firstColumn="0" w:lastColumn="0" w:oddVBand="0" w:evenVBand="0" w:oddHBand="1" w:evenHBand="0" w:firstRowFirstColumn="0" w:firstRowLastColumn="0" w:lastRowFirstColumn="0" w:lastRowLastColumn="0"/>
            </w:pPr>
            <w:r>
              <w:t>The lifecycle of a software project</w:t>
            </w:r>
          </w:p>
        </w:tc>
        <w:tc>
          <w:tcPr>
            <w:tcW w:w="2394" w:type="dxa"/>
          </w:tcPr>
          <w:p w14:paraId="1DA30ECD" w14:textId="6CE62B65" w:rsidR="00B8718B" w:rsidRDefault="00B8718B" w:rsidP="00692CF3">
            <w:pPr>
              <w:cnfStyle w:val="000000100000" w:firstRow="0" w:lastRow="0" w:firstColumn="0" w:lastColumn="0" w:oddVBand="0" w:evenVBand="0" w:oddHBand="1" w:evenHBand="0" w:firstRowFirstColumn="0" w:firstRowLastColumn="0" w:lastRowFirstColumn="0" w:lastRowLastColumn="0"/>
            </w:pPr>
            <w:r>
              <w:t>Exercise: Intro</w:t>
            </w:r>
            <w:r w:rsidR="00172D98">
              <w:t>ducing Ruby’s high-level object types</w:t>
            </w:r>
            <w:r w:rsidR="00692CF3">
              <w:t>; Introduction to Documentation</w:t>
            </w:r>
          </w:p>
        </w:tc>
        <w:tc>
          <w:tcPr>
            <w:tcW w:w="2394" w:type="dxa"/>
          </w:tcPr>
          <w:p w14:paraId="137B8A7E" w14:textId="3A36D06F" w:rsidR="00994005" w:rsidRDefault="008E15CD" w:rsidP="004F759B">
            <w:pPr>
              <w:cnfStyle w:val="000000100000" w:firstRow="0" w:lastRow="0" w:firstColumn="0" w:lastColumn="0" w:oddVBand="0" w:evenVBand="0" w:oddHBand="1" w:evenHBand="0" w:firstRowFirstColumn="0" w:firstRowLastColumn="0" w:lastRowFirstColumn="0" w:lastRowLastColumn="0"/>
            </w:pPr>
            <w:r>
              <w:t>Review: Ruby Syntax</w:t>
            </w:r>
          </w:p>
        </w:tc>
        <w:tc>
          <w:tcPr>
            <w:tcW w:w="2394" w:type="dxa"/>
          </w:tcPr>
          <w:p w14:paraId="057CCA36" w14:textId="5C04AD3C" w:rsidR="00994005" w:rsidRDefault="00692CF3" w:rsidP="00982311">
            <w:pPr>
              <w:cnfStyle w:val="000000100000" w:firstRow="0" w:lastRow="0" w:firstColumn="0" w:lastColumn="0" w:oddVBand="0" w:evenVBand="0" w:oddHBand="1" w:evenHBand="0" w:firstRowFirstColumn="0" w:firstRowLastColumn="0" w:lastRowFirstColumn="0" w:lastRowLastColumn="0"/>
            </w:pPr>
            <w:r>
              <w:t>(cont)</w:t>
            </w:r>
          </w:p>
        </w:tc>
        <w:tc>
          <w:tcPr>
            <w:tcW w:w="2394" w:type="dxa"/>
          </w:tcPr>
          <w:p w14:paraId="1F662334" w14:textId="278FA68E" w:rsidR="00994005" w:rsidRDefault="006B3764" w:rsidP="009116FE">
            <w:pPr>
              <w:cnfStyle w:val="000000100000" w:firstRow="0" w:lastRow="0" w:firstColumn="0" w:lastColumn="0" w:oddVBand="0" w:evenVBand="0" w:oddHBand="1" w:evenHBand="0" w:firstRowFirstColumn="0" w:firstRowLastColumn="0" w:lastRowFirstColumn="0" w:lastRowLastColumn="0"/>
            </w:pPr>
            <w:r>
              <w:t>Data processing (backstory for stacks and queues)</w:t>
            </w:r>
          </w:p>
        </w:tc>
      </w:tr>
      <w:tr w:rsidR="004F5EBB" w14:paraId="68CAE334" w14:textId="77777777" w:rsidTr="007C4F81">
        <w:tc>
          <w:tcPr>
            <w:cnfStyle w:val="001000000000" w:firstRow="0" w:lastRow="0" w:firstColumn="1" w:lastColumn="0" w:oddVBand="0" w:evenVBand="0" w:oddHBand="0" w:evenHBand="0" w:firstRowFirstColumn="0" w:firstRowLastColumn="0" w:lastRowFirstColumn="0" w:lastRowLastColumn="0"/>
            <w:tcW w:w="1026" w:type="dxa"/>
          </w:tcPr>
          <w:p w14:paraId="2CF21327" w14:textId="5C0B27E2" w:rsidR="00994005" w:rsidRDefault="00994005" w:rsidP="009116FE">
            <w:r>
              <w:t>Topic 3</w:t>
            </w:r>
          </w:p>
        </w:tc>
        <w:tc>
          <w:tcPr>
            <w:tcW w:w="2466" w:type="dxa"/>
          </w:tcPr>
          <w:p w14:paraId="36D23B27" w14:textId="77777777" w:rsidR="00954BB3" w:rsidRDefault="00DD3B9E" w:rsidP="009116FE">
            <w:pPr>
              <w:cnfStyle w:val="000000000000" w:firstRow="0" w:lastRow="0" w:firstColumn="0" w:lastColumn="0" w:oddVBand="0" w:evenVBand="0" w:oddHBand="0" w:evenHBand="0" w:firstRowFirstColumn="0" w:firstRowLastColumn="0" w:lastRowFirstColumn="0" w:lastRowLastColumn="0"/>
            </w:pPr>
            <w:r>
              <w:t>Exploring irb/ruby command line</w:t>
            </w:r>
            <w:r w:rsidR="00954BB3">
              <w:t xml:space="preserve"> </w:t>
            </w:r>
          </w:p>
          <w:p w14:paraId="5DD5824D" w14:textId="3A341445" w:rsidR="00994005" w:rsidRDefault="00954BB3" w:rsidP="009116FE">
            <w:pPr>
              <w:cnfStyle w:val="000000000000" w:firstRow="0" w:lastRow="0" w:firstColumn="0" w:lastColumn="0" w:oddVBand="0" w:evenVBand="0" w:oddHBand="0" w:evenHBand="0" w:firstRowFirstColumn="0" w:firstRowLastColumn="0" w:lastRowFirstColumn="0" w:lastRowLastColumn="0"/>
            </w:pPr>
            <w:r>
              <w:t>(esp. syntax)</w:t>
            </w:r>
          </w:p>
        </w:tc>
        <w:tc>
          <w:tcPr>
            <w:tcW w:w="2394" w:type="dxa"/>
          </w:tcPr>
          <w:p w14:paraId="62F4BA95" w14:textId="7EF88E45" w:rsidR="00994005" w:rsidRDefault="003C4B8F" w:rsidP="004F759B">
            <w:pPr>
              <w:cnfStyle w:val="000000000000" w:firstRow="0" w:lastRow="0" w:firstColumn="0" w:lastColumn="0" w:oddVBand="0" w:evenVBand="0" w:oddHBand="0" w:evenHBand="0" w:firstRowFirstColumn="0" w:firstRowLastColumn="0" w:lastRowFirstColumn="0" w:lastRowLastColumn="0"/>
            </w:pPr>
            <w:r>
              <w:t>Exercise: Version control</w:t>
            </w:r>
            <w:r w:rsidR="004F759B">
              <w:t>; Forking a project</w:t>
            </w:r>
          </w:p>
        </w:tc>
        <w:tc>
          <w:tcPr>
            <w:tcW w:w="2394" w:type="dxa"/>
          </w:tcPr>
          <w:p w14:paraId="61A6D492" w14:textId="2CE076BE" w:rsidR="00666D26" w:rsidRDefault="002B5EB5" w:rsidP="00C80A31">
            <w:pPr>
              <w:cnfStyle w:val="000000000000" w:firstRow="0" w:lastRow="0" w:firstColumn="0" w:lastColumn="0" w:oddVBand="0" w:evenVBand="0" w:oddHBand="0" w:evenHBand="0" w:firstRowFirstColumn="0" w:firstRowLastColumn="0" w:lastRowFirstColumn="0" w:lastRowLastColumn="0"/>
            </w:pPr>
            <w:r>
              <w:t>Review: Math relevant to So</w:t>
            </w:r>
            <w:r w:rsidR="00C80A31">
              <w:t xml:space="preserve">ftware Development; </w:t>
            </w:r>
          </w:p>
        </w:tc>
        <w:tc>
          <w:tcPr>
            <w:tcW w:w="2394" w:type="dxa"/>
          </w:tcPr>
          <w:p w14:paraId="5835DB33" w14:textId="70E8F86A" w:rsidR="00994005" w:rsidRDefault="00692CF3" w:rsidP="009116FE">
            <w:pPr>
              <w:cnfStyle w:val="000000000000" w:firstRow="0" w:lastRow="0" w:firstColumn="0" w:lastColumn="0" w:oddVBand="0" w:evenVBand="0" w:oddHBand="0" w:evenHBand="0" w:firstRowFirstColumn="0" w:firstRowLastColumn="0" w:lastRowFirstColumn="0" w:lastRowLastColumn="0"/>
            </w:pPr>
            <w:r>
              <w:t>Exercise: Git – issuing pull requests</w:t>
            </w:r>
          </w:p>
        </w:tc>
        <w:tc>
          <w:tcPr>
            <w:tcW w:w="2394" w:type="dxa"/>
          </w:tcPr>
          <w:p w14:paraId="25271E87" w14:textId="23C9671A" w:rsidR="00994005" w:rsidRDefault="00692CF3" w:rsidP="009116FE">
            <w:pPr>
              <w:cnfStyle w:val="000000000000" w:firstRow="0" w:lastRow="0" w:firstColumn="0" w:lastColumn="0" w:oddVBand="0" w:evenVBand="0" w:oddHBand="0" w:evenHBand="0" w:firstRowFirstColumn="0" w:firstRowLastColumn="0" w:lastRowFirstColumn="0" w:lastRowLastColumn="0"/>
            </w:pPr>
            <w:r>
              <w:t>Fundamental data types: array, linked list</w:t>
            </w:r>
          </w:p>
        </w:tc>
      </w:tr>
      <w:tr w:rsidR="004F5EBB" w14:paraId="11A90C53" w14:textId="77777777" w:rsidTr="007C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A7B2AA4" w14:textId="58CEFE45" w:rsidR="00994005" w:rsidRDefault="00994005" w:rsidP="009116FE">
            <w:r>
              <w:t>Topic 4</w:t>
            </w:r>
          </w:p>
        </w:tc>
        <w:tc>
          <w:tcPr>
            <w:tcW w:w="2466" w:type="dxa"/>
          </w:tcPr>
          <w:p w14:paraId="721FACDE" w14:textId="52F2011A" w:rsidR="00994005" w:rsidRDefault="003C4B8F" w:rsidP="003C4B8F">
            <w:pPr>
              <w:cnfStyle w:val="000000100000" w:firstRow="0" w:lastRow="0" w:firstColumn="0" w:lastColumn="0" w:oddVBand="0" w:evenVBand="0" w:oddHBand="1" w:evenHBand="0" w:firstRowFirstColumn="0" w:firstRowLastColumn="0" w:lastRowFirstColumn="0" w:lastRowLastColumn="0"/>
            </w:pPr>
            <w:r>
              <w:t xml:space="preserve">Introducing Unix Cal; </w:t>
            </w:r>
            <w:r w:rsidR="00DD3B9E">
              <w:t>The importance of requirements</w:t>
            </w:r>
          </w:p>
        </w:tc>
        <w:tc>
          <w:tcPr>
            <w:tcW w:w="2394" w:type="dxa"/>
          </w:tcPr>
          <w:p w14:paraId="4437B1F1" w14:textId="771150F4" w:rsidR="00994005" w:rsidRDefault="00954BB3" w:rsidP="009116FE">
            <w:pPr>
              <w:cnfStyle w:val="000000100000" w:firstRow="0" w:lastRow="0" w:firstColumn="0" w:lastColumn="0" w:oddVBand="0" w:evenVBand="0" w:oddHBand="1" w:evenHBand="0" w:firstRowFirstColumn="0" w:firstRowLastColumn="0" w:lastRowFirstColumn="0" w:lastRowLastColumn="0"/>
            </w:pPr>
            <w:r>
              <w:t>Stack traces</w:t>
            </w:r>
          </w:p>
        </w:tc>
        <w:tc>
          <w:tcPr>
            <w:tcW w:w="2394" w:type="dxa"/>
          </w:tcPr>
          <w:p w14:paraId="27B2369B" w14:textId="51F32F95" w:rsidR="00994005" w:rsidRDefault="002B5EB5" w:rsidP="007C4F81">
            <w:pPr>
              <w:cnfStyle w:val="000000100000" w:firstRow="0" w:lastRow="0" w:firstColumn="0" w:lastColumn="0" w:oddVBand="0" w:evenVBand="0" w:oddHBand="1" w:evenHBand="0" w:firstRowFirstColumn="0" w:firstRowLastColumn="0" w:lastRowFirstColumn="0" w:lastRowLastColumn="0"/>
            </w:pPr>
            <w:r>
              <w:t>Math Exercises</w:t>
            </w:r>
          </w:p>
        </w:tc>
        <w:tc>
          <w:tcPr>
            <w:tcW w:w="2394" w:type="dxa"/>
          </w:tcPr>
          <w:p w14:paraId="7AE599CB" w14:textId="3842D808" w:rsidR="00994005" w:rsidRDefault="004F759B" w:rsidP="009116FE">
            <w:pPr>
              <w:cnfStyle w:val="000000100000" w:firstRow="0" w:lastRow="0" w:firstColumn="0" w:lastColumn="0" w:oddVBand="0" w:evenVBand="0" w:oddHBand="1" w:evenHBand="0" w:firstRowFirstColumn="0" w:firstRowLastColumn="0" w:lastRowFirstColumn="0" w:lastRowLastColumn="0"/>
            </w:pPr>
            <w:r>
              <w:t xml:space="preserve">Introduction to Ruby </w:t>
            </w:r>
            <w:r w:rsidR="00692CF3">
              <w:t xml:space="preserve">command-line </w:t>
            </w:r>
            <w:r>
              <w:t>I/O</w:t>
            </w:r>
          </w:p>
        </w:tc>
        <w:tc>
          <w:tcPr>
            <w:tcW w:w="2394" w:type="dxa"/>
          </w:tcPr>
          <w:p w14:paraId="5549F782" w14:textId="5D9F5DB7" w:rsidR="00994005" w:rsidRDefault="00692CF3" w:rsidP="00525070">
            <w:pPr>
              <w:cnfStyle w:val="000000100000" w:firstRow="0" w:lastRow="0" w:firstColumn="0" w:lastColumn="0" w:oddVBand="0" w:evenVBand="0" w:oddHBand="1" w:evenHBand="0" w:firstRowFirstColumn="0" w:firstRowLastColumn="0" w:lastRowFirstColumn="0" w:lastRowLastColumn="0"/>
            </w:pPr>
            <w:r>
              <w:t xml:space="preserve">Review of OO concepts ; UML </w:t>
            </w:r>
            <w:r w:rsidR="00525070">
              <w:t>as a communication tool</w:t>
            </w:r>
          </w:p>
        </w:tc>
      </w:tr>
      <w:tr w:rsidR="004F5EBB" w14:paraId="1133F7B9" w14:textId="77777777" w:rsidTr="007C4F81">
        <w:tc>
          <w:tcPr>
            <w:cnfStyle w:val="001000000000" w:firstRow="0" w:lastRow="0" w:firstColumn="1" w:lastColumn="0" w:oddVBand="0" w:evenVBand="0" w:oddHBand="0" w:evenHBand="0" w:firstRowFirstColumn="0" w:firstRowLastColumn="0" w:lastRowFirstColumn="0" w:lastRowLastColumn="0"/>
            <w:tcW w:w="1026" w:type="dxa"/>
          </w:tcPr>
          <w:p w14:paraId="1D4A7451" w14:textId="17FD73FD" w:rsidR="00994005" w:rsidRDefault="00994005" w:rsidP="009116FE">
            <w:r>
              <w:t>Exercise</w:t>
            </w:r>
          </w:p>
        </w:tc>
        <w:tc>
          <w:tcPr>
            <w:tcW w:w="2466" w:type="dxa"/>
          </w:tcPr>
          <w:p w14:paraId="4C5D08B0" w14:textId="0780F47D" w:rsidR="00994005" w:rsidRDefault="00DD3B9E" w:rsidP="009116FE">
            <w:pPr>
              <w:cnfStyle w:val="000000000000" w:firstRow="0" w:lastRow="0" w:firstColumn="0" w:lastColumn="0" w:oddVBand="0" w:evenVBand="0" w:oddHBand="0" w:evenHBand="0" w:firstRowFirstColumn="0" w:firstRowLastColumn="0" w:lastRowFirstColumn="0" w:lastRowLastColumn="0"/>
            </w:pPr>
            <w:r>
              <w:t>Breaking down a problem into tiny parts</w:t>
            </w:r>
          </w:p>
        </w:tc>
        <w:tc>
          <w:tcPr>
            <w:tcW w:w="2394" w:type="dxa"/>
          </w:tcPr>
          <w:p w14:paraId="282329CC" w14:textId="5B369F8C" w:rsidR="00994005" w:rsidRDefault="00954BB3" w:rsidP="00954BB3">
            <w:pPr>
              <w:cnfStyle w:val="000000000000" w:firstRow="0" w:lastRow="0" w:firstColumn="0" w:lastColumn="0" w:oddVBand="0" w:evenVBand="0" w:oddHBand="0" w:evenHBand="0" w:firstRowFirstColumn="0" w:firstRowLastColumn="0" w:lastRowFirstColumn="0" w:lastRowLastColumn="0"/>
            </w:pPr>
            <w:r>
              <w:t>Puzzle through stack traces</w:t>
            </w:r>
          </w:p>
        </w:tc>
        <w:tc>
          <w:tcPr>
            <w:tcW w:w="2394" w:type="dxa"/>
          </w:tcPr>
          <w:p w14:paraId="68073320" w14:textId="34194221" w:rsidR="00994005" w:rsidRDefault="00692CF3" w:rsidP="00C80A31">
            <w:pPr>
              <w:cnfStyle w:val="000000000000" w:firstRow="0" w:lastRow="0" w:firstColumn="0" w:lastColumn="0" w:oddVBand="0" w:evenVBand="0" w:oddHBand="0" w:evenHBand="0" w:firstRowFirstColumn="0" w:firstRowLastColumn="0" w:lastRowFirstColumn="0" w:lastRowLastColumn="0"/>
            </w:pPr>
            <w:r>
              <w:t>Research: Command Line</w:t>
            </w:r>
          </w:p>
        </w:tc>
        <w:tc>
          <w:tcPr>
            <w:tcW w:w="2394" w:type="dxa"/>
          </w:tcPr>
          <w:p w14:paraId="77413F6B" w14:textId="2762629B" w:rsidR="00994005" w:rsidRDefault="00692CF3" w:rsidP="00097262">
            <w:pPr>
              <w:cnfStyle w:val="000000000000" w:firstRow="0" w:lastRow="0" w:firstColumn="0" w:lastColumn="0" w:oddVBand="0" w:evenVBand="0" w:oddHBand="0" w:evenHBand="0" w:firstRowFirstColumn="0" w:firstRowLastColumn="0" w:lastRowFirstColumn="0" w:lastRowLastColumn="0"/>
            </w:pPr>
            <w:r>
              <w:t>Command-line I/O (cheers exercise)</w:t>
            </w:r>
          </w:p>
        </w:tc>
        <w:tc>
          <w:tcPr>
            <w:tcW w:w="2394" w:type="dxa"/>
          </w:tcPr>
          <w:p w14:paraId="1D2AE22F" w14:textId="1F1EEAF4" w:rsidR="00994005" w:rsidRDefault="00810EB0" w:rsidP="006B3764">
            <w:pPr>
              <w:cnfStyle w:val="000000000000" w:firstRow="0" w:lastRow="0" w:firstColumn="0" w:lastColumn="0" w:oddVBand="0" w:evenVBand="0" w:oddHBand="0" w:evenHBand="0" w:firstRowFirstColumn="0" w:firstRowLastColumn="0" w:lastRowFirstColumn="0" w:lastRowLastColumn="0"/>
            </w:pPr>
            <w:r>
              <w:t>Finish Ruby Koans by Mo</w:t>
            </w:r>
            <w:r w:rsidR="00692CF3">
              <w:t>nday</w:t>
            </w:r>
          </w:p>
        </w:tc>
      </w:tr>
    </w:tbl>
    <w:p w14:paraId="733C2AC5" w14:textId="49769837" w:rsidR="006D50BB" w:rsidRPr="00545747" w:rsidRDefault="006D50BB" w:rsidP="006D50BB"/>
    <w:p w14:paraId="71411098" w14:textId="5E2E7D68" w:rsidR="002104BA" w:rsidRPr="002104BA" w:rsidRDefault="00FD3DE0" w:rsidP="009F7D29">
      <w:pPr>
        <w:pStyle w:val="Heading3"/>
      </w:pPr>
      <w:bookmarkStart w:id="9" w:name="_Toc215114469"/>
      <w:r>
        <w:t>Week 2:</w:t>
      </w:r>
      <w:r w:rsidR="002104BA">
        <w:t xml:space="preserve"> Digging into Cal; </w:t>
      </w:r>
      <w:r w:rsidR="00AF03AC">
        <w:t>Basic sorting and searching algor</w:t>
      </w:r>
      <w:r w:rsidR="007F642A">
        <w:t>i</w:t>
      </w:r>
      <w:r w:rsidR="00AF03AC">
        <w:t>thms</w:t>
      </w:r>
      <w:bookmarkEnd w:id="9"/>
    </w:p>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097262" w14:paraId="49C3DB5A" w14:textId="77777777" w:rsidTr="00CB2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183126B3" w14:textId="77777777" w:rsidR="00097262" w:rsidRDefault="00097262" w:rsidP="00CB288A"/>
        </w:tc>
        <w:tc>
          <w:tcPr>
            <w:tcW w:w="2394" w:type="dxa"/>
          </w:tcPr>
          <w:p w14:paraId="30A66F07" w14:textId="62E5BE09"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6</w:t>
            </w:r>
          </w:p>
        </w:tc>
        <w:tc>
          <w:tcPr>
            <w:tcW w:w="2394" w:type="dxa"/>
          </w:tcPr>
          <w:p w14:paraId="7BFE3CC0" w14:textId="10AA5664"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7</w:t>
            </w:r>
          </w:p>
        </w:tc>
        <w:tc>
          <w:tcPr>
            <w:tcW w:w="2394" w:type="dxa"/>
          </w:tcPr>
          <w:p w14:paraId="636D9074" w14:textId="11222D01"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8</w:t>
            </w:r>
          </w:p>
        </w:tc>
        <w:tc>
          <w:tcPr>
            <w:tcW w:w="2394" w:type="dxa"/>
          </w:tcPr>
          <w:p w14:paraId="7D4B91F8" w14:textId="187B3B06"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9</w:t>
            </w:r>
          </w:p>
        </w:tc>
        <w:tc>
          <w:tcPr>
            <w:tcW w:w="2394" w:type="dxa"/>
          </w:tcPr>
          <w:p w14:paraId="572BE382" w14:textId="2C22A672"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10</w:t>
            </w:r>
          </w:p>
        </w:tc>
      </w:tr>
      <w:tr w:rsidR="00097262" w14:paraId="1C99C21E"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79C2DF76" w14:textId="77777777" w:rsidR="00097262" w:rsidRDefault="00097262" w:rsidP="00CB288A">
            <w:r>
              <w:t>Report/</w:t>
            </w:r>
          </w:p>
          <w:p w14:paraId="4403B4EB" w14:textId="77777777" w:rsidR="00097262" w:rsidRDefault="00097262" w:rsidP="00CB288A">
            <w:r>
              <w:t>Review</w:t>
            </w:r>
          </w:p>
        </w:tc>
        <w:tc>
          <w:tcPr>
            <w:tcW w:w="2394" w:type="dxa"/>
          </w:tcPr>
          <w:p w14:paraId="0B173EBA" w14:textId="723A2336" w:rsidR="00097262" w:rsidRDefault="005F0524" w:rsidP="00CB288A">
            <w:pPr>
              <w:cnfStyle w:val="000000100000" w:firstRow="0" w:lastRow="0" w:firstColumn="0" w:lastColumn="0" w:oddVBand="0" w:evenVBand="0" w:oddHBand="1" w:evenHBand="0" w:firstRowFirstColumn="0" w:firstRowLastColumn="0" w:lastRowFirstColumn="0" w:lastRowLastColumn="0"/>
            </w:pPr>
            <w:r>
              <w:t>N/A</w:t>
            </w:r>
          </w:p>
        </w:tc>
        <w:tc>
          <w:tcPr>
            <w:tcW w:w="2394" w:type="dxa"/>
          </w:tcPr>
          <w:p w14:paraId="15CE178D" w14:textId="7D50718D" w:rsidR="00097262" w:rsidRDefault="00692CF3" w:rsidP="00CB288A">
            <w:pPr>
              <w:cnfStyle w:val="000000100000" w:firstRow="0" w:lastRow="0" w:firstColumn="0" w:lastColumn="0" w:oddVBand="0" w:evenVBand="0" w:oddHBand="1" w:evenHBand="0" w:firstRowFirstColumn="0" w:firstRowLastColumn="0" w:lastRowFirstColumn="0" w:lastRowLastColumn="0"/>
            </w:pPr>
            <w:r>
              <w:t>Discuss challenges and implementation techniques</w:t>
            </w:r>
          </w:p>
        </w:tc>
        <w:tc>
          <w:tcPr>
            <w:tcW w:w="2394" w:type="dxa"/>
          </w:tcPr>
          <w:p w14:paraId="1E6A359F" w14:textId="67D66430" w:rsidR="00097262" w:rsidRDefault="00097262" w:rsidP="00CB288A">
            <w:pPr>
              <w:cnfStyle w:val="000000100000" w:firstRow="0" w:lastRow="0" w:firstColumn="0" w:lastColumn="0" w:oddVBand="0" w:evenVBand="0" w:oddHBand="1" w:evenHBand="0" w:firstRowFirstColumn="0" w:firstRowLastColumn="0" w:lastRowFirstColumn="0" w:lastRowLastColumn="0"/>
            </w:pPr>
          </w:p>
        </w:tc>
        <w:tc>
          <w:tcPr>
            <w:tcW w:w="2394" w:type="dxa"/>
          </w:tcPr>
          <w:p w14:paraId="6B97CD7B" w14:textId="4F37E86D" w:rsidR="00097262" w:rsidRDefault="00097262" w:rsidP="00CB288A">
            <w:pPr>
              <w:cnfStyle w:val="000000100000" w:firstRow="0" w:lastRow="0" w:firstColumn="0" w:lastColumn="0" w:oddVBand="0" w:evenVBand="0" w:oddHBand="1" w:evenHBand="0" w:firstRowFirstColumn="0" w:firstRowLastColumn="0" w:lastRowFirstColumn="0" w:lastRowLastColumn="0"/>
            </w:pPr>
          </w:p>
        </w:tc>
        <w:tc>
          <w:tcPr>
            <w:tcW w:w="2394" w:type="dxa"/>
          </w:tcPr>
          <w:p w14:paraId="191C287B" w14:textId="77777777" w:rsidR="00692CF3" w:rsidRDefault="00692CF3" w:rsidP="00CB288A">
            <w:pPr>
              <w:cnfStyle w:val="000000100000" w:firstRow="0" w:lastRow="0" w:firstColumn="0" w:lastColumn="0" w:oddVBand="0" w:evenVBand="0" w:oddHBand="1" w:evenHBand="0" w:firstRowFirstColumn="0" w:firstRowLastColumn="0" w:lastRowFirstColumn="0" w:lastRowLastColumn="0"/>
            </w:pPr>
            <w:r>
              <w:t xml:space="preserve">Ruby Hoedown – </w:t>
            </w:r>
          </w:p>
          <w:p w14:paraId="39B2D4C8" w14:textId="6849B206" w:rsidR="00097262" w:rsidRDefault="00692CF3" w:rsidP="00CB288A">
            <w:pPr>
              <w:cnfStyle w:val="000000100000" w:firstRow="0" w:lastRow="0" w:firstColumn="0" w:lastColumn="0" w:oddVBand="0" w:evenVBand="0" w:oddHBand="1" w:evenHBand="0" w:firstRowFirstColumn="0" w:firstRowLastColumn="0" w:lastRowFirstColumn="0" w:lastRowLastColumn="0"/>
            </w:pPr>
            <w:r>
              <w:t>No Class</w:t>
            </w:r>
          </w:p>
        </w:tc>
      </w:tr>
      <w:tr w:rsidR="00097262" w14:paraId="483B8928"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51B8BAFC" w14:textId="77777777" w:rsidR="00097262" w:rsidRDefault="00097262" w:rsidP="00CB288A">
            <w:r>
              <w:t>Topic 1</w:t>
            </w:r>
          </w:p>
        </w:tc>
        <w:tc>
          <w:tcPr>
            <w:tcW w:w="2394" w:type="dxa"/>
          </w:tcPr>
          <w:p w14:paraId="52596CED" w14:textId="252CAE01" w:rsidR="00097262" w:rsidRDefault="005F0524" w:rsidP="00692CF3">
            <w:pPr>
              <w:cnfStyle w:val="000000000000" w:firstRow="0" w:lastRow="0" w:firstColumn="0" w:lastColumn="0" w:oddVBand="0" w:evenVBand="0" w:oddHBand="0" w:evenHBand="0" w:firstRowFirstColumn="0" w:firstRowLastColumn="0" w:lastRowFirstColumn="0" w:lastRowLastColumn="0"/>
            </w:pPr>
            <w:r>
              <w:t>Fundamental data types: stacks and queues</w:t>
            </w:r>
          </w:p>
        </w:tc>
        <w:tc>
          <w:tcPr>
            <w:tcW w:w="2394" w:type="dxa"/>
          </w:tcPr>
          <w:p w14:paraId="4BB4B104" w14:textId="6C94E141" w:rsidR="00B903D9" w:rsidRDefault="00897930" w:rsidP="006B3764">
            <w:pPr>
              <w:cnfStyle w:val="000000000000" w:firstRow="0" w:lastRow="0" w:firstColumn="0" w:lastColumn="0" w:oddVBand="0" w:evenVBand="0" w:oddHBand="0" w:evenHBand="0" w:firstRowFirstColumn="0" w:firstRowLastColumn="0" w:lastRowFirstColumn="0" w:lastRowLastColumn="0"/>
            </w:pPr>
            <w:r>
              <w:t>Catching up on implementation (if needed)</w:t>
            </w:r>
          </w:p>
        </w:tc>
        <w:tc>
          <w:tcPr>
            <w:tcW w:w="2394" w:type="dxa"/>
          </w:tcPr>
          <w:p w14:paraId="6DF7B606" w14:textId="10FB9EDF" w:rsidR="00097262" w:rsidRDefault="001A26A9" w:rsidP="00E133E3">
            <w:pPr>
              <w:cnfStyle w:val="000000000000" w:firstRow="0" w:lastRow="0" w:firstColumn="0" w:lastColumn="0" w:oddVBand="0" w:evenVBand="0" w:oddHBand="0" w:evenHBand="0" w:firstRowFirstColumn="0" w:firstRowLastColumn="0" w:lastRowFirstColumn="0" w:lastRowLastColumn="0"/>
            </w:pPr>
            <w:r>
              <w:t>Pair Exercise: Walk each other through your code</w:t>
            </w:r>
          </w:p>
        </w:tc>
        <w:tc>
          <w:tcPr>
            <w:tcW w:w="2394" w:type="dxa"/>
          </w:tcPr>
          <w:p w14:paraId="530F00A2" w14:textId="3134E93D" w:rsidR="00097262" w:rsidRDefault="00097262" w:rsidP="005F0524">
            <w:pPr>
              <w:cnfStyle w:val="000000000000" w:firstRow="0" w:lastRow="0" w:firstColumn="0" w:lastColumn="0" w:oddVBand="0" w:evenVBand="0" w:oddHBand="0" w:evenHBand="0" w:firstRowFirstColumn="0" w:firstRowLastColumn="0" w:lastRowFirstColumn="0" w:lastRowLastColumn="0"/>
            </w:pPr>
          </w:p>
        </w:tc>
        <w:tc>
          <w:tcPr>
            <w:tcW w:w="2394" w:type="dxa"/>
          </w:tcPr>
          <w:p w14:paraId="518CCEA8" w14:textId="77777777" w:rsidR="00692CF3" w:rsidRDefault="00692CF3" w:rsidP="00692CF3">
            <w:pPr>
              <w:cnfStyle w:val="000000000000" w:firstRow="0" w:lastRow="0" w:firstColumn="0" w:lastColumn="0" w:oddVBand="0" w:evenVBand="0" w:oddHBand="0" w:evenHBand="0" w:firstRowFirstColumn="0" w:firstRowLastColumn="0" w:lastRowFirstColumn="0" w:lastRowLastColumn="0"/>
            </w:pPr>
            <w:r>
              <w:t xml:space="preserve">Ruby Hoedown – </w:t>
            </w:r>
          </w:p>
          <w:p w14:paraId="01983BD2" w14:textId="21E0DE12" w:rsidR="00097262" w:rsidRDefault="00692CF3" w:rsidP="00692CF3">
            <w:pPr>
              <w:cnfStyle w:val="000000000000" w:firstRow="0" w:lastRow="0" w:firstColumn="0" w:lastColumn="0" w:oddVBand="0" w:evenVBand="0" w:oddHBand="0" w:evenHBand="0" w:firstRowFirstColumn="0" w:firstRowLastColumn="0" w:lastRowFirstColumn="0" w:lastRowLastColumn="0"/>
            </w:pPr>
            <w:r>
              <w:t>No Class</w:t>
            </w:r>
          </w:p>
        </w:tc>
      </w:tr>
      <w:tr w:rsidR="00097262" w14:paraId="4F50A6DA"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2F09A145" w14:textId="6E3F0DC0" w:rsidR="00097262" w:rsidRDefault="00097262" w:rsidP="00CB288A">
            <w:r>
              <w:t>Topic 2</w:t>
            </w:r>
          </w:p>
        </w:tc>
        <w:tc>
          <w:tcPr>
            <w:tcW w:w="2394" w:type="dxa"/>
          </w:tcPr>
          <w:p w14:paraId="1F7C9BED" w14:textId="700ED28C" w:rsidR="00097262" w:rsidRDefault="005F0524" w:rsidP="006E4BF4">
            <w:pPr>
              <w:cnfStyle w:val="000000100000" w:firstRow="0" w:lastRow="0" w:firstColumn="0" w:lastColumn="0" w:oddVBand="0" w:evenVBand="0" w:oddHBand="1" w:evenHBand="0" w:firstRowFirstColumn="0" w:firstRowLastColumn="0" w:lastRowFirstColumn="0" w:lastRowLastColumn="0"/>
            </w:pPr>
            <w:r>
              <w:t xml:space="preserve">Further discussion of OO: </w:t>
            </w:r>
            <w:r w:rsidR="006E4BF4">
              <w:t>mixins and more inheritance</w:t>
            </w:r>
          </w:p>
        </w:tc>
        <w:tc>
          <w:tcPr>
            <w:tcW w:w="2394" w:type="dxa"/>
          </w:tcPr>
          <w:p w14:paraId="7D14B16C" w14:textId="7AE0EECC" w:rsidR="00097262" w:rsidRDefault="00B43C41" w:rsidP="00B903D9">
            <w:pPr>
              <w:cnfStyle w:val="000000100000" w:firstRow="0" w:lastRow="0" w:firstColumn="0" w:lastColumn="0" w:oddVBand="0" w:evenVBand="0" w:oddHBand="1" w:evenHBand="0" w:firstRowFirstColumn="0" w:firstRowLastColumn="0" w:lastRowFirstColumn="0" w:lastRowLastColumn="0"/>
            </w:pPr>
            <w:r>
              <w:t xml:space="preserve">How do we search </w:t>
            </w:r>
            <w:r w:rsidR="002641F7">
              <w:t xml:space="preserve">&amp; sort </w:t>
            </w:r>
            <w:r>
              <w:t>things in real life?</w:t>
            </w:r>
          </w:p>
          <w:p w14:paraId="0A768DFF" w14:textId="3A8ABA13" w:rsidR="00954BB3" w:rsidRDefault="00954BB3" w:rsidP="00B903D9">
            <w:pPr>
              <w:cnfStyle w:val="000000100000" w:firstRow="0" w:lastRow="0" w:firstColumn="0" w:lastColumn="0" w:oddVBand="0" w:evenVBand="0" w:oddHBand="1" w:evenHBand="0" w:firstRowFirstColumn="0" w:firstRowLastColumn="0" w:lastRowFirstColumn="0" w:lastRowLastColumn="0"/>
            </w:pPr>
            <w:r>
              <w:t>[ Orendorff ]</w:t>
            </w:r>
          </w:p>
        </w:tc>
        <w:tc>
          <w:tcPr>
            <w:tcW w:w="2394" w:type="dxa"/>
          </w:tcPr>
          <w:p w14:paraId="01321A46" w14:textId="46F0EACD" w:rsidR="00097262" w:rsidRDefault="009E6666" w:rsidP="009E6666">
            <w:pPr>
              <w:cnfStyle w:val="000000100000" w:firstRow="0" w:lastRow="0" w:firstColumn="0" w:lastColumn="0" w:oddVBand="0" w:evenVBand="0" w:oddHBand="1" w:evenHBand="0" w:firstRowFirstColumn="0" w:firstRowLastColumn="0" w:lastRowFirstColumn="0" w:lastRowLastColumn="0"/>
            </w:pPr>
            <w:r>
              <w:t>Fundamental data types: doubly linked lists</w:t>
            </w:r>
          </w:p>
        </w:tc>
        <w:tc>
          <w:tcPr>
            <w:tcW w:w="2394" w:type="dxa"/>
          </w:tcPr>
          <w:p w14:paraId="7A26B077" w14:textId="1D651605" w:rsidR="00097262" w:rsidRDefault="00D3773D" w:rsidP="00CB288A">
            <w:pPr>
              <w:cnfStyle w:val="000000100000" w:firstRow="0" w:lastRow="0" w:firstColumn="0" w:lastColumn="0" w:oddVBand="0" w:evenVBand="0" w:oddHBand="1" w:evenHBand="0" w:firstRowFirstColumn="0" w:firstRowLastColumn="0" w:lastRowFirstColumn="0" w:lastRowLastColumn="0"/>
            </w:pPr>
            <w:r>
              <w:t>Discrimination in Tech</w:t>
            </w:r>
          </w:p>
        </w:tc>
        <w:tc>
          <w:tcPr>
            <w:tcW w:w="2394" w:type="dxa"/>
          </w:tcPr>
          <w:p w14:paraId="4AB4269D" w14:textId="77777777" w:rsidR="00692CF3" w:rsidRDefault="00692CF3" w:rsidP="00692CF3">
            <w:pPr>
              <w:cnfStyle w:val="000000100000" w:firstRow="0" w:lastRow="0" w:firstColumn="0" w:lastColumn="0" w:oddVBand="0" w:evenVBand="0" w:oddHBand="1" w:evenHBand="0" w:firstRowFirstColumn="0" w:firstRowLastColumn="0" w:lastRowFirstColumn="0" w:lastRowLastColumn="0"/>
            </w:pPr>
            <w:r>
              <w:t xml:space="preserve">Ruby Hoedown – </w:t>
            </w:r>
          </w:p>
          <w:p w14:paraId="394CB88C" w14:textId="7C3A3936" w:rsidR="00097262" w:rsidRDefault="00692CF3" w:rsidP="00692CF3">
            <w:pPr>
              <w:cnfStyle w:val="000000100000" w:firstRow="0" w:lastRow="0" w:firstColumn="0" w:lastColumn="0" w:oddVBand="0" w:evenVBand="0" w:oddHBand="1" w:evenHBand="0" w:firstRowFirstColumn="0" w:firstRowLastColumn="0" w:lastRowFirstColumn="0" w:lastRowLastColumn="0"/>
            </w:pPr>
            <w:r>
              <w:t>No Class</w:t>
            </w:r>
          </w:p>
        </w:tc>
      </w:tr>
      <w:tr w:rsidR="00097262" w14:paraId="6D2B857E"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641DEAC9" w14:textId="77777777" w:rsidR="00097262" w:rsidRDefault="00097262" w:rsidP="00CB288A">
            <w:r>
              <w:t>Topic 3</w:t>
            </w:r>
          </w:p>
        </w:tc>
        <w:tc>
          <w:tcPr>
            <w:tcW w:w="2394" w:type="dxa"/>
          </w:tcPr>
          <w:p w14:paraId="6AC508F1" w14:textId="3AAF3363" w:rsidR="00097262" w:rsidRDefault="00525070" w:rsidP="00525070">
            <w:pPr>
              <w:cnfStyle w:val="000000000000" w:firstRow="0" w:lastRow="0" w:firstColumn="0" w:lastColumn="0" w:oddVBand="0" w:evenVBand="0" w:oddHBand="0" w:evenHBand="0" w:firstRowFirstColumn="0" w:firstRowLastColumn="0" w:lastRowFirstColumn="0" w:lastRowLastColumn="0"/>
            </w:pPr>
            <w:r>
              <w:t>Discussion of TDD: Goals and basic techniques</w:t>
            </w:r>
          </w:p>
        </w:tc>
        <w:tc>
          <w:tcPr>
            <w:tcW w:w="2394" w:type="dxa"/>
          </w:tcPr>
          <w:p w14:paraId="23F50348" w14:textId="57F01EB1" w:rsidR="00097262" w:rsidRDefault="006B3764" w:rsidP="005F0524">
            <w:pPr>
              <w:cnfStyle w:val="000000000000" w:firstRow="0" w:lastRow="0" w:firstColumn="0" w:lastColumn="0" w:oddVBand="0" w:evenVBand="0" w:oddHBand="0" w:evenHBand="0" w:firstRowFirstColumn="0" w:firstRowLastColumn="0" w:lastRowFirstColumn="0" w:lastRowLastColumn="0"/>
            </w:pPr>
            <w:r>
              <w:t>Exercise:</w:t>
            </w:r>
            <w:r w:rsidR="009F7D29">
              <w:t xml:space="preserve"> Naïve search</w:t>
            </w:r>
            <w:r>
              <w:t xml:space="preserve"> </w:t>
            </w:r>
            <w:r w:rsidR="00057720">
              <w:br/>
              <w:t xml:space="preserve">e.g. </w:t>
            </w:r>
            <w:r w:rsidR="005F0524">
              <w:t>smallest/largest items in LinkedList (fall back on Array)</w:t>
            </w:r>
          </w:p>
        </w:tc>
        <w:tc>
          <w:tcPr>
            <w:tcW w:w="2394" w:type="dxa"/>
          </w:tcPr>
          <w:p w14:paraId="098BB335" w14:textId="558601B0" w:rsidR="00097262" w:rsidRDefault="001A26A9" w:rsidP="002641F7">
            <w:pPr>
              <w:cnfStyle w:val="000000000000" w:firstRow="0" w:lastRow="0" w:firstColumn="0" w:lastColumn="0" w:oddVBand="0" w:evenVBand="0" w:oddHBand="0" w:evenHBand="0" w:firstRowFirstColumn="0" w:firstRowLastColumn="0" w:lastRowFirstColumn="0" w:lastRowLastColumn="0"/>
            </w:pPr>
            <w:r>
              <w:t>Pair Exercise: Doubly Linked Lists</w:t>
            </w:r>
          </w:p>
        </w:tc>
        <w:tc>
          <w:tcPr>
            <w:tcW w:w="2394" w:type="dxa"/>
          </w:tcPr>
          <w:p w14:paraId="4F66A7C2" w14:textId="0E8D855B" w:rsidR="00097262" w:rsidRDefault="00AF2B6A" w:rsidP="005F0524">
            <w:pPr>
              <w:cnfStyle w:val="000000000000" w:firstRow="0" w:lastRow="0" w:firstColumn="0" w:lastColumn="0" w:oddVBand="0" w:evenVBand="0" w:oddHBand="0" w:evenHBand="0" w:firstRowFirstColumn="0" w:firstRowLastColumn="0" w:lastRowFirstColumn="0" w:lastRowLastColumn="0"/>
            </w:pPr>
            <w:r>
              <w:t>Trees and hashes</w:t>
            </w:r>
          </w:p>
        </w:tc>
        <w:tc>
          <w:tcPr>
            <w:tcW w:w="2394" w:type="dxa"/>
          </w:tcPr>
          <w:p w14:paraId="60B1C733" w14:textId="77777777" w:rsidR="00692CF3" w:rsidRDefault="00692CF3" w:rsidP="00692CF3">
            <w:pPr>
              <w:cnfStyle w:val="000000000000" w:firstRow="0" w:lastRow="0" w:firstColumn="0" w:lastColumn="0" w:oddVBand="0" w:evenVBand="0" w:oddHBand="0" w:evenHBand="0" w:firstRowFirstColumn="0" w:firstRowLastColumn="0" w:lastRowFirstColumn="0" w:lastRowLastColumn="0"/>
            </w:pPr>
            <w:r>
              <w:t xml:space="preserve">Ruby Hoedown – </w:t>
            </w:r>
          </w:p>
          <w:p w14:paraId="303E9D76" w14:textId="1F33CFAA" w:rsidR="00097262" w:rsidRDefault="00692CF3" w:rsidP="00692CF3">
            <w:pPr>
              <w:cnfStyle w:val="000000000000" w:firstRow="0" w:lastRow="0" w:firstColumn="0" w:lastColumn="0" w:oddVBand="0" w:evenVBand="0" w:oddHBand="0" w:evenHBand="0" w:firstRowFirstColumn="0" w:firstRowLastColumn="0" w:lastRowFirstColumn="0" w:lastRowLastColumn="0"/>
            </w:pPr>
            <w:r>
              <w:t>No Class</w:t>
            </w:r>
          </w:p>
        </w:tc>
      </w:tr>
      <w:tr w:rsidR="00097262" w14:paraId="03AB8E97"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9AD1382" w14:textId="77777777" w:rsidR="00097262" w:rsidRDefault="00097262" w:rsidP="00CB288A">
            <w:r>
              <w:t>Topic 4</w:t>
            </w:r>
          </w:p>
        </w:tc>
        <w:tc>
          <w:tcPr>
            <w:tcW w:w="2394" w:type="dxa"/>
          </w:tcPr>
          <w:p w14:paraId="3FD228E2" w14:textId="6E533E98" w:rsidR="00692CF3" w:rsidRDefault="00692CF3" w:rsidP="00CB288A">
            <w:pPr>
              <w:cnfStyle w:val="000000100000" w:firstRow="0" w:lastRow="0" w:firstColumn="0" w:lastColumn="0" w:oddVBand="0" w:evenVBand="0" w:oddHBand="1" w:evenHBand="0" w:firstRowFirstColumn="0" w:firstRowLastColumn="0" w:lastRowFirstColumn="0" w:lastRowLastColumn="0"/>
            </w:pPr>
            <w:r>
              <w:t>Walking through the tests for the exercise</w:t>
            </w:r>
          </w:p>
        </w:tc>
        <w:tc>
          <w:tcPr>
            <w:tcW w:w="2394" w:type="dxa"/>
          </w:tcPr>
          <w:p w14:paraId="7C774AF4" w14:textId="1F19F485" w:rsidR="00097262" w:rsidRDefault="006B3764" w:rsidP="00CB288A">
            <w:pPr>
              <w:cnfStyle w:val="000000100000" w:firstRow="0" w:lastRow="0" w:firstColumn="0" w:lastColumn="0" w:oddVBand="0" w:evenVBand="0" w:oddHBand="1" w:evenHBand="0" w:firstRowFirstColumn="0" w:firstRowLastColumn="0" w:lastRowFirstColumn="0" w:lastRowLastColumn="0"/>
            </w:pPr>
            <w:r>
              <w:t>Review exercises (above) and discuss individual assignments</w:t>
            </w:r>
          </w:p>
        </w:tc>
        <w:tc>
          <w:tcPr>
            <w:tcW w:w="2394" w:type="dxa"/>
          </w:tcPr>
          <w:p w14:paraId="07835F37" w14:textId="236CA672" w:rsidR="00097262" w:rsidRDefault="009E6666" w:rsidP="00CB288A">
            <w:pPr>
              <w:cnfStyle w:val="000000100000" w:firstRow="0" w:lastRow="0" w:firstColumn="0" w:lastColumn="0" w:oddVBand="0" w:evenVBand="0" w:oddHBand="1" w:evenHBand="0" w:firstRowFirstColumn="0" w:firstRowLastColumn="0" w:lastRowFirstColumn="0" w:lastRowLastColumn="0"/>
            </w:pPr>
            <w:r>
              <w:t>Collaborate on tests</w:t>
            </w:r>
          </w:p>
        </w:tc>
        <w:tc>
          <w:tcPr>
            <w:tcW w:w="2394" w:type="dxa"/>
          </w:tcPr>
          <w:p w14:paraId="3A793AC3" w14:textId="5CBED7D0" w:rsidR="005F0524" w:rsidRDefault="005F0524" w:rsidP="005F0524">
            <w:pPr>
              <w:cnfStyle w:val="000000100000" w:firstRow="0" w:lastRow="0" w:firstColumn="0" w:lastColumn="0" w:oddVBand="0" w:evenVBand="0" w:oddHBand="1" w:evenHBand="0" w:firstRowFirstColumn="0" w:firstRowLastColumn="0" w:lastRowFirstColumn="0" w:lastRowLastColumn="0"/>
            </w:pPr>
            <w:r>
              <w:t>Digging into Cal: How would we describe the functionality?</w:t>
            </w:r>
            <w:r w:rsidR="008C580F">
              <w:t xml:space="preserve"> + History of Date/Time Math</w:t>
            </w:r>
          </w:p>
          <w:p w14:paraId="55E87C19" w14:textId="49B3D785" w:rsidR="00097262" w:rsidRDefault="00097262" w:rsidP="00CB288A">
            <w:pPr>
              <w:cnfStyle w:val="000000100000" w:firstRow="0" w:lastRow="0" w:firstColumn="0" w:lastColumn="0" w:oddVBand="0" w:evenVBand="0" w:oddHBand="1" w:evenHBand="0" w:firstRowFirstColumn="0" w:firstRowLastColumn="0" w:lastRowFirstColumn="0" w:lastRowLastColumn="0"/>
            </w:pPr>
          </w:p>
        </w:tc>
        <w:tc>
          <w:tcPr>
            <w:tcW w:w="2394" w:type="dxa"/>
          </w:tcPr>
          <w:p w14:paraId="21B261F6" w14:textId="77777777" w:rsidR="00692CF3" w:rsidRDefault="00692CF3" w:rsidP="00692CF3">
            <w:pPr>
              <w:cnfStyle w:val="000000100000" w:firstRow="0" w:lastRow="0" w:firstColumn="0" w:lastColumn="0" w:oddVBand="0" w:evenVBand="0" w:oddHBand="1" w:evenHBand="0" w:firstRowFirstColumn="0" w:firstRowLastColumn="0" w:lastRowFirstColumn="0" w:lastRowLastColumn="0"/>
            </w:pPr>
            <w:r>
              <w:t xml:space="preserve">Ruby Hoedown – </w:t>
            </w:r>
          </w:p>
          <w:p w14:paraId="52EDB0FC" w14:textId="5364CC7E" w:rsidR="00097262" w:rsidRDefault="00692CF3" w:rsidP="00692CF3">
            <w:pPr>
              <w:cnfStyle w:val="000000100000" w:firstRow="0" w:lastRow="0" w:firstColumn="0" w:lastColumn="0" w:oddVBand="0" w:evenVBand="0" w:oddHBand="1" w:evenHBand="0" w:firstRowFirstColumn="0" w:firstRowLastColumn="0" w:lastRowFirstColumn="0" w:lastRowLastColumn="0"/>
            </w:pPr>
            <w:r>
              <w:t>No Class</w:t>
            </w:r>
          </w:p>
        </w:tc>
      </w:tr>
      <w:tr w:rsidR="00097262" w14:paraId="551F224C"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6789DE91" w14:textId="77777777" w:rsidR="00097262" w:rsidRDefault="00097262" w:rsidP="00CB288A">
            <w:r>
              <w:t>Exercise</w:t>
            </w:r>
          </w:p>
        </w:tc>
        <w:tc>
          <w:tcPr>
            <w:tcW w:w="2394" w:type="dxa"/>
          </w:tcPr>
          <w:p w14:paraId="2F2C44DB" w14:textId="14C3459D" w:rsidR="00097262" w:rsidRDefault="00692CF3" w:rsidP="00B43C41">
            <w:pPr>
              <w:cnfStyle w:val="000000000000" w:firstRow="0" w:lastRow="0" w:firstColumn="0" w:lastColumn="0" w:oddVBand="0" w:evenVBand="0" w:oddHBand="0" w:evenHBand="0" w:firstRowFirstColumn="0" w:firstRowLastColumn="0" w:lastRowFirstColumn="0" w:lastRowLastColumn="0"/>
            </w:pPr>
            <w:r>
              <w:t>Implementing an array/linked list (with provided tests from the forked repo)</w:t>
            </w:r>
          </w:p>
        </w:tc>
        <w:tc>
          <w:tcPr>
            <w:tcW w:w="2394" w:type="dxa"/>
          </w:tcPr>
          <w:p w14:paraId="505A59C7" w14:textId="79F4C2A5" w:rsidR="00097262" w:rsidRDefault="002641F7" w:rsidP="006B3764">
            <w:pPr>
              <w:cnfStyle w:val="000000000000" w:firstRow="0" w:lastRow="0" w:firstColumn="0" w:lastColumn="0" w:oddVBand="0" w:evenVBand="0" w:oddHBand="0" w:evenHBand="0" w:firstRowFirstColumn="0" w:firstRowLastColumn="0" w:lastRowFirstColumn="0" w:lastRowLastColumn="0"/>
            </w:pPr>
            <w:r>
              <w:t xml:space="preserve">Naïve search; </w:t>
            </w:r>
            <w:r w:rsidR="006B3764">
              <w:t>Research/Report on a Search</w:t>
            </w:r>
            <w:r>
              <w:t>/Sort</w:t>
            </w:r>
            <w:r w:rsidR="006B3764">
              <w:t xml:space="preserve"> Algorithm</w:t>
            </w:r>
          </w:p>
        </w:tc>
        <w:tc>
          <w:tcPr>
            <w:tcW w:w="2394" w:type="dxa"/>
          </w:tcPr>
          <w:p w14:paraId="66FFBCB4" w14:textId="77777777" w:rsidR="005B3F38" w:rsidRDefault="005B3F38" w:rsidP="006217D5">
            <w:pPr>
              <w:cnfStyle w:val="000000000000" w:firstRow="0" w:lastRow="0" w:firstColumn="0" w:lastColumn="0" w:oddVBand="0" w:evenVBand="0" w:oddHBand="0" w:evenHBand="0" w:firstRowFirstColumn="0" w:firstRowLastColumn="0" w:lastRowFirstColumn="0" w:lastRowLastColumn="0"/>
            </w:pPr>
            <w:r>
              <w:t>Pair Exercise:</w:t>
            </w:r>
          </w:p>
          <w:p w14:paraId="3533076D" w14:textId="55500B41" w:rsidR="00097262" w:rsidRDefault="002641F7" w:rsidP="006217D5">
            <w:pPr>
              <w:cnfStyle w:val="000000000000" w:firstRow="0" w:lastRow="0" w:firstColumn="0" w:lastColumn="0" w:oddVBand="0" w:evenVBand="0" w:oddHBand="0" w:evenHBand="0" w:firstRowFirstColumn="0" w:firstRowLastColumn="0" w:lastRowFirstColumn="0" w:lastRowLastColumn="0"/>
            </w:pPr>
            <w:r>
              <w:t>Naïve sort</w:t>
            </w:r>
          </w:p>
        </w:tc>
        <w:tc>
          <w:tcPr>
            <w:tcW w:w="2394" w:type="dxa"/>
          </w:tcPr>
          <w:p w14:paraId="01B0BC2A" w14:textId="0709849D" w:rsidR="00097262" w:rsidRDefault="005F0524" w:rsidP="009F7D29">
            <w:pPr>
              <w:cnfStyle w:val="000000000000" w:firstRow="0" w:lastRow="0" w:firstColumn="0" w:lastColumn="0" w:oddVBand="0" w:evenVBand="0" w:oddHBand="0" w:evenHBand="0" w:firstRowFirstColumn="0" w:firstRowLastColumn="0" w:lastRowFirstColumn="0" w:lastRowLastColumn="0"/>
            </w:pPr>
            <w:r>
              <w:t>Describe how cal works in detail</w:t>
            </w:r>
          </w:p>
        </w:tc>
        <w:tc>
          <w:tcPr>
            <w:tcW w:w="2394" w:type="dxa"/>
          </w:tcPr>
          <w:p w14:paraId="5D05EB78" w14:textId="77777777" w:rsidR="00692CF3" w:rsidRDefault="00692CF3" w:rsidP="00692CF3">
            <w:pPr>
              <w:cnfStyle w:val="000000000000" w:firstRow="0" w:lastRow="0" w:firstColumn="0" w:lastColumn="0" w:oddVBand="0" w:evenVBand="0" w:oddHBand="0" w:evenHBand="0" w:firstRowFirstColumn="0" w:firstRowLastColumn="0" w:lastRowFirstColumn="0" w:lastRowLastColumn="0"/>
            </w:pPr>
            <w:r>
              <w:t xml:space="preserve">Ruby Hoedown – </w:t>
            </w:r>
          </w:p>
          <w:p w14:paraId="742F4962" w14:textId="4727316F" w:rsidR="00097262" w:rsidRDefault="00692CF3" w:rsidP="00692CF3">
            <w:pPr>
              <w:cnfStyle w:val="000000000000" w:firstRow="0" w:lastRow="0" w:firstColumn="0" w:lastColumn="0" w:oddVBand="0" w:evenVBand="0" w:oddHBand="0" w:evenHBand="0" w:firstRowFirstColumn="0" w:firstRowLastColumn="0" w:lastRowFirstColumn="0" w:lastRowLastColumn="0"/>
            </w:pPr>
            <w:r>
              <w:t>No Class</w:t>
            </w:r>
          </w:p>
        </w:tc>
      </w:tr>
    </w:tbl>
    <w:p w14:paraId="5B51D985" w14:textId="77777777" w:rsidR="00F045BE" w:rsidRDefault="00F045BE" w:rsidP="00FD3DE0">
      <w:pPr>
        <w:pStyle w:val="Heading3"/>
      </w:pPr>
    </w:p>
    <w:p w14:paraId="732E7968" w14:textId="77777777" w:rsidR="004E6B39" w:rsidRDefault="004E6B39">
      <w:pPr>
        <w:rPr>
          <w:rFonts w:asciiTheme="majorHAnsi" w:eastAsiaTheme="majorEastAsia" w:hAnsiTheme="majorHAnsi" w:cstheme="majorBidi"/>
          <w:b/>
          <w:bCs/>
          <w:color w:val="17365D" w:themeColor="text2" w:themeShade="BF"/>
        </w:rPr>
      </w:pPr>
      <w:r>
        <w:br w:type="page"/>
      </w:r>
    </w:p>
    <w:p w14:paraId="72F9E49D" w14:textId="30D1942E" w:rsidR="00FD3DE0" w:rsidRDefault="00FD3DE0" w:rsidP="00FD3DE0">
      <w:pPr>
        <w:pStyle w:val="Heading3"/>
      </w:pPr>
      <w:bookmarkStart w:id="10" w:name="_Toc215114470"/>
      <w:r>
        <w:t>Week 3:</w:t>
      </w:r>
      <w:bookmarkEnd w:id="10"/>
      <w:r w:rsidR="00AF03AC">
        <w:t xml:space="preserve"> </w:t>
      </w:r>
    </w:p>
    <w:p w14:paraId="1AF8826D" w14:textId="77777777" w:rsidR="00AF03AC" w:rsidRPr="00AF03AC" w:rsidRDefault="00AF03AC" w:rsidP="00AF03AC"/>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097262" w14:paraId="4E860B25" w14:textId="77777777" w:rsidTr="00CB2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02EB5B88" w14:textId="77777777" w:rsidR="00097262" w:rsidRDefault="00097262" w:rsidP="00CB288A"/>
        </w:tc>
        <w:tc>
          <w:tcPr>
            <w:tcW w:w="2394" w:type="dxa"/>
          </w:tcPr>
          <w:p w14:paraId="1A231187" w14:textId="48583490" w:rsidR="00097262" w:rsidRDefault="00097262" w:rsidP="00CB288A">
            <w:pPr>
              <w:cnfStyle w:val="100000000000" w:firstRow="1" w:lastRow="0" w:firstColumn="0" w:lastColumn="0" w:oddVBand="0" w:evenVBand="0" w:oddHBand="0" w:evenHBand="0" w:firstRowFirstColumn="0" w:firstRowLastColumn="0" w:lastRowFirstColumn="0" w:lastRowLastColumn="0"/>
            </w:pPr>
            <w:r>
              <w:t>Day 1</w:t>
            </w:r>
            <w:r w:rsidR="00C93B61">
              <w:t>1</w:t>
            </w:r>
          </w:p>
        </w:tc>
        <w:tc>
          <w:tcPr>
            <w:tcW w:w="2394" w:type="dxa"/>
          </w:tcPr>
          <w:p w14:paraId="4E642676" w14:textId="7AE54749"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1</w:t>
            </w:r>
            <w:r>
              <w:t>2</w:t>
            </w:r>
          </w:p>
        </w:tc>
        <w:tc>
          <w:tcPr>
            <w:tcW w:w="2394" w:type="dxa"/>
          </w:tcPr>
          <w:p w14:paraId="7324531B" w14:textId="48ECA698"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1</w:t>
            </w:r>
            <w:r>
              <w:t>3</w:t>
            </w:r>
          </w:p>
        </w:tc>
        <w:tc>
          <w:tcPr>
            <w:tcW w:w="2394" w:type="dxa"/>
          </w:tcPr>
          <w:p w14:paraId="539535A2" w14:textId="39BFDE6D"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1</w:t>
            </w:r>
            <w:r>
              <w:t>4</w:t>
            </w:r>
          </w:p>
        </w:tc>
        <w:tc>
          <w:tcPr>
            <w:tcW w:w="2394" w:type="dxa"/>
          </w:tcPr>
          <w:p w14:paraId="1E376763" w14:textId="10C4C0D6" w:rsidR="00097262" w:rsidRDefault="00097262" w:rsidP="00CB288A">
            <w:pPr>
              <w:cnfStyle w:val="100000000000" w:firstRow="1" w:lastRow="0" w:firstColumn="0" w:lastColumn="0" w:oddVBand="0" w:evenVBand="0" w:oddHBand="0" w:evenHBand="0" w:firstRowFirstColumn="0" w:firstRowLastColumn="0" w:lastRowFirstColumn="0" w:lastRowLastColumn="0"/>
            </w:pPr>
            <w:r>
              <w:t xml:space="preserve">Day </w:t>
            </w:r>
            <w:r w:rsidR="00C93B61">
              <w:t>1</w:t>
            </w:r>
            <w:r>
              <w:t>5</w:t>
            </w:r>
          </w:p>
        </w:tc>
      </w:tr>
      <w:tr w:rsidR="00097262" w14:paraId="5D698B79"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7665D8A" w14:textId="77777777" w:rsidR="00097262" w:rsidRDefault="00097262" w:rsidP="00CB288A">
            <w:r>
              <w:t>Report/</w:t>
            </w:r>
          </w:p>
          <w:p w14:paraId="7D1F3B77" w14:textId="77777777" w:rsidR="00097262" w:rsidRDefault="00097262" w:rsidP="00CB288A">
            <w:r>
              <w:t>Review</w:t>
            </w:r>
          </w:p>
        </w:tc>
        <w:tc>
          <w:tcPr>
            <w:tcW w:w="2394" w:type="dxa"/>
          </w:tcPr>
          <w:p w14:paraId="3239373F" w14:textId="43CAC300" w:rsidR="00097262" w:rsidRDefault="008C580F" w:rsidP="00CB288A">
            <w:pPr>
              <w:cnfStyle w:val="000000100000" w:firstRow="0" w:lastRow="0" w:firstColumn="0" w:lastColumn="0" w:oddVBand="0" w:evenVBand="0" w:oddHBand="1" w:evenHBand="0" w:firstRowFirstColumn="0" w:firstRowLastColumn="0" w:lastRowFirstColumn="0" w:lastRowLastColumn="0"/>
            </w:pPr>
            <w:r>
              <w:t>Talking about what we learned at the Hoedown</w:t>
            </w:r>
          </w:p>
        </w:tc>
        <w:tc>
          <w:tcPr>
            <w:tcW w:w="2394" w:type="dxa"/>
          </w:tcPr>
          <w:p w14:paraId="58093ED5" w14:textId="77777777" w:rsidR="00097262" w:rsidRDefault="00097262" w:rsidP="00CB288A">
            <w:pPr>
              <w:cnfStyle w:val="000000100000" w:firstRow="0" w:lastRow="0" w:firstColumn="0" w:lastColumn="0" w:oddVBand="0" w:evenVBand="0" w:oddHBand="1" w:evenHBand="0" w:firstRowFirstColumn="0" w:firstRowLastColumn="0" w:lastRowFirstColumn="0" w:lastRowLastColumn="0"/>
            </w:pPr>
          </w:p>
        </w:tc>
        <w:tc>
          <w:tcPr>
            <w:tcW w:w="2394" w:type="dxa"/>
          </w:tcPr>
          <w:p w14:paraId="4C6AE042" w14:textId="35C5F6BB" w:rsidR="00097262" w:rsidRDefault="004A0A4E" w:rsidP="00CB288A">
            <w:pPr>
              <w:cnfStyle w:val="000000100000" w:firstRow="0" w:lastRow="0" w:firstColumn="0" w:lastColumn="0" w:oddVBand="0" w:evenVBand="0" w:oddHBand="1" w:evenHBand="0" w:firstRowFirstColumn="0" w:firstRowLastColumn="0" w:lastRowFirstColumn="0" w:lastRowLastColumn="0"/>
            </w:pPr>
            <w:r>
              <w:t>Alternative meeting space</w:t>
            </w:r>
            <w:r w:rsidR="001B5D69">
              <w:t xml:space="preserve"> – Emma</w:t>
            </w:r>
          </w:p>
          <w:p w14:paraId="3B2A34BF" w14:textId="0C1ECF19" w:rsidR="001B5D69" w:rsidRDefault="001B5D69" w:rsidP="00CB288A">
            <w:pPr>
              <w:cnfStyle w:val="000000100000" w:firstRow="0" w:lastRow="0" w:firstColumn="0" w:lastColumn="0" w:oddVBand="0" w:evenVBand="0" w:oddHBand="1" w:evenHBand="0" w:firstRowFirstColumn="0" w:firstRowLastColumn="0" w:lastRowFirstColumn="0" w:lastRowLastColumn="0"/>
            </w:pPr>
            <w:r>
              <w:t>Vered is out, so we need good notes</w:t>
            </w:r>
            <w:r w:rsidR="00D47865">
              <w:t>.</w:t>
            </w:r>
          </w:p>
          <w:p w14:paraId="75BC4E23" w14:textId="78186A5F" w:rsidR="001B5D69" w:rsidRDefault="001B5D69" w:rsidP="00CB288A">
            <w:pPr>
              <w:cnfStyle w:val="000000100000" w:firstRow="0" w:lastRow="0" w:firstColumn="0" w:lastColumn="0" w:oddVBand="0" w:evenVBand="0" w:oddHBand="1" w:evenHBand="0" w:firstRowFirstColumn="0" w:firstRowLastColumn="0" w:lastRowFirstColumn="0" w:lastRowLastColumn="0"/>
            </w:pPr>
          </w:p>
        </w:tc>
        <w:tc>
          <w:tcPr>
            <w:tcW w:w="2394" w:type="dxa"/>
          </w:tcPr>
          <w:p w14:paraId="540E8FF9" w14:textId="754881AA" w:rsidR="00097262" w:rsidRDefault="00411E9A" w:rsidP="00CB288A">
            <w:pPr>
              <w:cnfStyle w:val="000000100000" w:firstRow="0" w:lastRow="0" w:firstColumn="0" w:lastColumn="0" w:oddVBand="0" w:evenVBand="0" w:oddHBand="1" w:evenHBand="0" w:firstRowFirstColumn="0" w:firstRowLastColumn="0" w:lastRowFirstColumn="0" w:lastRowLastColumn="0"/>
            </w:pPr>
            <w:r>
              <w:t>Working on cal (At Emma)</w:t>
            </w:r>
          </w:p>
        </w:tc>
        <w:tc>
          <w:tcPr>
            <w:tcW w:w="2394" w:type="dxa"/>
          </w:tcPr>
          <w:p w14:paraId="4DB615A7" w14:textId="71540FBE" w:rsidR="004A0A4E" w:rsidRDefault="00411E9A" w:rsidP="00CB288A">
            <w:pPr>
              <w:cnfStyle w:val="000000100000" w:firstRow="0" w:lastRow="0" w:firstColumn="0" w:lastColumn="0" w:oddVBand="0" w:evenVBand="0" w:oddHBand="1" w:evenHBand="0" w:firstRowFirstColumn="0" w:firstRowLastColumn="0" w:lastRowFirstColumn="0" w:lastRowLastColumn="0"/>
            </w:pPr>
            <w:r>
              <w:t>Meet and greet with mentors</w:t>
            </w:r>
          </w:p>
        </w:tc>
      </w:tr>
      <w:tr w:rsidR="00097262" w14:paraId="24B3C1FF"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351878B3" w14:textId="5D364506" w:rsidR="00097262" w:rsidRDefault="00097262" w:rsidP="00CB288A">
            <w:r>
              <w:t>Topic 1</w:t>
            </w:r>
          </w:p>
        </w:tc>
        <w:tc>
          <w:tcPr>
            <w:tcW w:w="2394" w:type="dxa"/>
          </w:tcPr>
          <w:p w14:paraId="06DB3968" w14:textId="489F5BD1" w:rsidR="00097262" w:rsidRDefault="008C580F" w:rsidP="00CB288A">
            <w:pPr>
              <w:cnfStyle w:val="000000000000" w:firstRow="0" w:lastRow="0" w:firstColumn="0" w:lastColumn="0" w:oddVBand="0" w:evenVBand="0" w:oddHBand="0" w:evenHBand="0" w:firstRowFirstColumn="0" w:firstRowLastColumn="0" w:lastRowFirstColumn="0" w:lastRowLastColumn="0"/>
            </w:pPr>
            <w:r>
              <w:t>Comparators</w:t>
            </w:r>
          </w:p>
        </w:tc>
        <w:tc>
          <w:tcPr>
            <w:tcW w:w="2394" w:type="dxa"/>
          </w:tcPr>
          <w:p w14:paraId="2335FE1C" w14:textId="7221A08F" w:rsidR="00097262" w:rsidRDefault="00097262" w:rsidP="00CB288A">
            <w:pPr>
              <w:cnfStyle w:val="000000000000" w:firstRow="0" w:lastRow="0" w:firstColumn="0" w:lastColumn="0" w:oddVBand="0" w:evenVBand="0" w:oddHBand="0" w:evenHBand="0" w:firstRowFirstColumn="0" w:firstRowLastColumn="0" w:lastRowFirstColumn="0" w:lastRowLastColumn="0"/>
            </w:pPr>
          </w:p>
        </w:tc>
        <w:tc>
          <w:tcPr>
            <w:tcW w:w="2394" w:type="dxa"/>
          </w:tcPr>
          <w:p w14:paraId="69623BE8" w14:textId="0871E79F" w:rsidR="00097262" w:rsidRDefault="004D3084" w:rsidP="00CB288A">
            <w:pPr>
              <w:cnfStyle w:val="000000000000" w:firstRow="0" w:lastRow="0" w:firstColumn="0" w:lastColumn="0" w:oddVBand="0" w:evenVBand="0" w:oddHBand="0" w:evenHBand="0" w:firstRowFirstColumn="0" w:firstRowLastColumn="0" w:lastRowFirstColumn="0" w:lastRowLastColumn="0"/>
            </w:pPr>
            <w:r>
              <w:t>Talking more about how/why to test</w:t>
            </w:r>
          </w:p>
        </w:tc>
        <w:tc>
          <w:tcPr>
            <w:tcW w:w="2394" w:type="dxa"/>
          </w:tcPr>
          <w:p w14:paraId="78A114E9" w14:textId="10ED7400" w:rsidR="00097262" w:rsidRDefault="00411E9A" w:rsidP="00CB288A">
            <w:pPr>
              <w:cnfStyle w:val="000000000000" w:firstRow="0" w:lastRow="0" w:firstColumn="0" w:lastColumn="0" w:oddVBand="0" w:evenVBand="0" w:oddHBand="0" w:evenHBand="0" w:firstRowFirstColumn="0" w:firstRowLastColumn="0" w:lastRowFirstColumn="0" w:lastRowLastColumn="0"/>
            </w:pPr>
            <w:r>
              <w:t>Working on cal (At Emma)</w:t>
            </w:r>
          </w:p>
        </w:tc>
        <w:tc>
          <w:tcPr>
            <w:tcW w:w="2394" w:type="dxa"/>
          </w:tcPr>
          <w:p w14:paraId="56AC227C" w14:textId="33348612" w:rsidR="00097262" w:rsidRDefault="00097262" w:rsidP="00CB288A">
            <w:pPr>
              <w:cnfStyle w:val="000000000000" w:firstRow="0" w:lastRow="0" w:firstColumn="0" w:lastColumn="0" w:oddVBand="0" w:evenVBand="0" w:oddHBand="0" w:evenHBand="0" w:firstRowFirstColumn="0" w:firstRowLastColumn="0" w:lastRowFirstColumn="0" w:lastRowLastColumn="0"/>
            </w:pPr>
          </w:p>
        </w:tc>
      </w:tr>
      <w:tr w:rsidR="00097262" w14:paraId="2A8B901A"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F260A09" w14:textId="77777777" w:rsidR="00097262" w:rsidRDefault="00097262" w:rsidP="00CB288A">
            <w:r>
              <w:t>Topic 2</w:t>
            </w:r>
          </w:p>
        </w:tc>
        <w:tc>
          <w:tcPr>
            <w:tcW w:w="2394" w:type="dxa"/>
          </w:tcPr>
          <w:p w14:paraId="115BD02B" w14:textId="24924016" w:rsidR="00097262" w:rsidRDefault="008C580F" w:rsidP="00CB288A">
            <w:pPr>
              <w:cnfStyle w:val="000000100000" w:firstRow="0" w:lastRow="0" w:firstColumn="0" w:lastColumn="0" w:oddVBand="0" w:evenVBand="0" w:oddHBand="1" w:evenHBand="0" w:firstRowFirstColumn="0" w:firstRowLastColumn="0" w:lastRowFirstColumn="0" w:lastRowLastColumn="0"/>
            </w:pPr>
            <w:r>
              <w:t>Magic Numbers</w:t>
            </w:r>
          </w:p>
        </w:tc>
        <w:tc>
          <w:tcPr>
            <w:tcW w:w="2394" w:type="dxa"/>
          </w:tcPr>
          <w:p w14:paraId="0A4DAD62" w14:textId="0F198D68" w:rsidR="00097262" w:rsidRDefault="00381C2F" w:rsidP="00CB288A">
            <w:pPr>
              <w:cnfStyle w:val="000000100000" w:firstRow="0" w:lastRow="0" w:firstColumn="0" w:lastColumn="0" w:oddVBand="0" w:evenVBand="0" w:oddHBand="1" w:evenHBand="0" w:firstRowFirstColumn="0" w:firstRowLastColumn="0" w:lastRowFirstColumn="0" w:lastRowLastColumn="0"/>
            </w:pPr>
            <w:r>
              <w:t>Review hashes; Discuss hashing algorithms (re: sorting, intro: trees)</w:t>
            </w:r>
          </w:p>
        </w:tc>
        <w:tc>
          <w:tcPr>
            <w:tcW w:w="2394" w:type="dxa"/>
          </w:tcPr>
          <w:p w14:paraId="61013F13" w14:textId="078318BB" w:rsidR="00097262" w:rsidRPr="00411E9A" w:rsidRDefault="00411E9A" w:rsidP="00CB288A">
            <w:pPr>
              <w:cnfStyle w:val="000000100000" w:firstRow="0" w:lastRow="0" w:firstColumn="0" w:lastColumn="0" w:oddVBand="0" w:evenVBand="0" w:oddHBand="1" w:evenHBand="0" w:firstRowFirstColumn="0" w:firstRowLastColumn="0" w:lastRowFirstColumn="0" w:lastRowLastColumn="0"/>
            </w:pPr>
            <w:r w:rsidRPr="00411E9A">
              <w:t>Reviewing student progress on cal</w:t>
            </w:r>
          </w:p>
        </w:tc>
        <w:tc>
          <w:tcPr>
            <w:tcW w:w="2394" w:type="dxa"/>
          </w:tcPr>
          <w:p w14:paraId="07DD97C5" w14:textId="642650FA" w:rsidR="00097262" w:rsidRDefault="00411E9A" w:rsidP="00CB288A">
            <w:pPr>
              <w:cnfStyle w:val="000000100000" w:firstRow="0" w:lastRow="0" w:firstColumn="0" w:lastColumn="0" w:oddVBand="0" w:evenVBand="0" w:oddHBand="1" w:evenHBand="0" w:firstRowFirstColumn="0" w:firstRowLastColumn="0" w:lastRowFirstColumn="0" w:lastRowLastColumn="0"/>
            </w:pPr>
            <w:r>
              <w:t>Working on cal (At Emma)</w:t>
            </w:r>
          </w:p>
        </w:tc>
        <w:tc>
          <w:tcPr>
            <w:tcW w:w="2394" w:type="dxa"/>
          </w:tcPr>
          <w:p w14:paraId="57B1728C" w14:textId="77777777" w:rsidR="00411E9A" w:rsidRDefault="00411E9A" w:rsidP="00411E9A">
            <w:pPr>
              <w:cnfStyle w:val="000000100000" w:firstRow="0" w:lastRow="0" w:firstColumn="0" w:lastColumn="0" w:oddVBand="0" w:evenVBand="0" w:oddHBand="1" w:evenHBand="0" w:firstRowFirstColumn="0" w:firstRowLastColumn="0" w:lastRowFirstColumn="0" w:lastRowLastColumn="0"/>
            </w:pPr>
            <w:r>
              <w:t>Big O</w:t>
            </w:r>
          </w:p>
          <w:p w14:paraId="5B140834" w14:textId="4D844405" w:rsidR="00097262" w:rsidRDefault="00411E9A" w:rsidP="00411E9A">
            <w:pPr>
              <w:cnfStyle w:val="000000100000" w:firstRow="0" w:lastRow="0" w:firstColumn="0" w:lastColumn="0" w:oddVBand="0" w:evenVBand="0" w:oddHBand="1" w:evenHBand="0" w:firstRowFirstColumn="0" w:firstRowLastColumn="0" w:lastRowFirstColumn="0" w:lastRowLastColumn="0"/>
            </w:pPr>
            <w:r>
              <w:t>(Jeremy has this penciled in)</w:t>
            </w:r>
          </w:p>
        </w:tc>
      </w:tr>
      <w:tr w:rsidR="00097262" w14:paraId="6A11D348"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47240DC9" w14:textId="77777777" w:rsidR="00097262" w:rsidRDefault="00097262" w:rsidP="00CB288A">
            <w:r>
              <w:t>Topic 3</w:t>
            </w:r>
          </w:p>
        </w:tc>
        <w:tc>
          <w:tcPr>
            <w:tcW w:w="2394" w:type="dxa"/>
          </w:tcPr>
          <w:p w14:paraId="4D31B7C7" w14:textId="1BFEDE4B" w:rsidR="00097262" w:rsidRDefault="008C580F" w:rsidP="00CB288A">
            <w:pPr>
              <w:cnfStyle w:val="000000000000" w:firstRow="0" w:lastRow="0" w:firstColumn="0" w:lastColumn="0" w:oddVBand="0" w:evenVBand="0" w:oddHBand="0" w:evenHBand="0" w:firstRowFirstColumn="0" w:firstRowLastColumn="0" w:lastRowFirstColumn="0" w:lastRowLastColumn="0"/>
            </w:pPr>
            <w:r>
              <w:t>Going over requirements on Cal project (based on previous day’s requirements elicitation)</w:t>
            </w:r>
          </w:p>
        </w:tc>
        <w:tc>
          <w:tcPr>
            <w:tcW w:w="2394" w:type="dxa"/>
          </w:tcPr>
          <w:p w14:paraId="07642C61" w14:textId="77777777" w:rsidR="00097262" w:rsidRDefault="00097262" w:rsidP="00CB288A">
            <w:pPr>
              <w:cnfStyle w:val="000000000000" w:firstRow="0" w:lastRow="0" w:firstColumn="0" w:lastColumn="0" w:oddVBand="0" w:evenVBand="0" w:oddHBand="0" w:evenHBand="0" w:firstRowFirstColumn="0" w:firstRowLastColumn="0" w:lastRowFirstColumn="0" w:lastRowLastColumn="0"/>
            </w:pPr>
          </w:p>
        </w:tc>
        <w:tc>
          <w:tcPr>
            <w:tcW w:w="2394" w:type="dxa"/>
          </w:tcPr>
          <w:p w14:paraId="29074BF9" w14:textId="0F3E3AEA" w:rsidR="00097262" w:rsidRDefault="00411E9A" w:rsidP="00411E9A">
            <w:pPr>
              <w:cnfStyle w:val="000000000000" w:firstRow="0" w:lastRow="0" w:firstColumn="0" w:lastColumn="0" w:oddVBand="0" w:evenVBand="0" w:oddHBand="0" w:evenHBand="0" w:firstRowFirstColumn="0" w:firstRowLastColumn="0" w:lastRowFirstColumn="0" w:lastRowLastColumn="0"/>
            </w:pPr>
            <w:r>
              <w:t>Working on cal (At Emma)</w:t>
            </w:r>
          </w:p>
        </w:tc>
        <w:tc>
          <w:tcPr>
            <w:tcW w:w="2394" w:type="dxa"/>
          </w:tcPr>
          <w:p w14:paraId="17FA54EB" w14:textId="1DAD3FD8" w:rsidR="00097262" w:rsidRDefault="00411E9A" w:rsidP="00CB288A">
            <w:pPr>
              <w:cnfStyle w:val="000000000000" w:firstRow="0" w:lastRow="0" w:firstColumn="0" w:lastColumn="0" w:oddVBand="0" w:evenVBand="0" w:oddHBand="0" w:evenHBand="0" w:firstRowFirstColumn="0" w:firstRowLastColumn="0" w:lastRowFirstColumn="0" w:lastRowLastColumn="0"/>
            </w:pPr>
            <w:r>
              <w:t>Working on cal (At Emma)</w:t>
            </w:r>
          </w:p>
        </w:tc>
        <w:tc>
          <w:tcPr>
            <w:tcW w:w="2394" w:type="dxa"/>
          </w:tcPr>
          <w:p w14:paraId="79987D74" w14:textId="66324184" w:rsidR="00097262" w:rsidRDefault="00411E9A" w:rsidP="0051770A">
            <w:pPr>
              <w:cnfStyle w:val="000000000000" w:firstRow="0" w:lastRow="0" w:firstColumn="0" w:lastColumn="0" w:oddVBand="0" w:evenVBand="0" w:oddHBand="0" w:evenHBand="0" w:firstRowFirstColumn="0" w:firstRowLastColumn="0" w:lastRowFirstColumn="0" w:lastRowLastColumn="0"/>
            </w:pPr>
            <w:r>
              <w:t>Working on cal</w:t>
            </w:r>
          </w:p>
        </w:tc>
      </w:tr>
      <w:tr w:rsidR="00097262" w14:paraId="5EBB3D7F"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8E37302" w14:textId="77777777" w:rsidR="00097262" w:rsidRDefault="00097262" w:rsidP="00CB288A">
            <w:r>
              <w:t>Topic 4</w:t>
            </w:r>
          </w:p>
        </w:tc>
        <w:tc>
          <w:tcPr>
            <w:tcW w:w="2394" w:type="dxa"/>
          </w:tcPr>
          <w:p w14:paraId="58BFE53F" w14:textId="1BA29E4B" w:rsidR="00097262" w:rsidRDefault="008C580F" w:rsidP="00CB288A">
            <w:pPr>
              <w:cnfStyle w:val="000000100000" w:firstRow="0" w:lastRow="0" w:firstColumn="0" w:lastColumn="0" w:oddVBand="0" w:evenVBand="0" w:oddHBand="1" w:evenHBand="0" w:firstRowFirstColumn="0" w:firstRowLastColumn="0" w:lastRowFirstColumn="0" w:lastRowLastColumn="0"/>
            </w:pPr>
            <w:r>
              <w:t>Start Cal (early)</w:t>
            </w:r>
          </w:p>
        </w:tc>
        <w:tc>
          <w:tcPr>
            <w:tcW w:w="2394" w:type="dxa"/>
          </w:tcPr>
          <w:p w14:paraId="54CA93B4" w14:textId="456899CD" w:rsidR="00097262" w:rsidRDefault="002D2E22" w:rsidP="00CB288A">
            <w:pPr>
              <w:cnfStyle w:val="000000100000" w:firstRow="0" w:lastRow="0" w:firstColumn="0" w:lastColumn="0" w:oddVBand="0" w:evenVBand="0" w:oddHBand="1" w:evenHBand="0" w:firstRowFirstColumn="0" w:firstRowLastColumn="0" w:lastRowFirstColumn="0" w:lastRowLastColumn="0"/>
            </w:pPr>
            <w:r>
              <w:t>Start working on Cal</w:t>
            </w:r>
          </w:p>
        </w:tc>
        <w:tc>
          <w:tcPr>
            <w:tcW w:w="2394" w:type="dxa"/>
          </w:tcPr>
          <w:p w14:paraId="7A9136DB" w14:textId="52A766BB" w:rsidR="00097262" w:rsidRDefault="00411E9A" w:rsidP="00CB288A">
            <w:pPr>
              <w:cnfStyle w:val="000000100000" w:firstRow="0" w:lastRow="0" w:firstColumn="0" w:lastColumn="0" w:oddVBand="0" w:evenVBand="0" w:oddHBand="1" w:evenHBand="0" w:firstRowFirstColumn="0" w:firstRowLastColumn="0" w:lastRowFirstColumn="0" w:lastRowLastColumn="0"/>
            </w:pPr>
            <w:r>
              <w:t>Working on cal (At Emma)</w:t>
            </w:r>
          </w:p>
        </w:tc>
        <w:tc>
          <w:tcPr>
            <w:tcW w:w="2394" w:type="dxa"/>
          </w:tcPr>
          <w:p w14:paraId="2FF260ED" w14:textId="16E0745C" w:rsidR="00097262" w:rsidRDefault="00411E9A" w:rsidP="00CB288A">
            <w:pPr>
              <w:cnfStyle w:val="000000100000" w:firstRow="0" w:lastRow="0" w:firstColumn="0" w:lastColumn="0" w:oddVBand="0" w:evenVBand="0" w:oddHBand="1" w:evenHBand="0" w:firstRowFirstColumn="0" w:firstRowLastColumn="0" w:lastRowFirstColumn="0" w:lastRowLastColumn="0"/>
            </w:pPr>
            <w:r>
              <w:t>Working on cal (At Emma)</w:t>
            </w:r>
          </w:p>
        </w:tc>
        <w:tc>
          <w:tcPr>
            <w:tcW w:w="2394" w:type="dxa"/>
          </w:tcPr>
          <w:p w14:paraId="007D3733" w14:textId="5993D1F3" w:rsidR="00097262" w:rsidRDefault="00411E9A" w:rsidP="0051770A">
            <w:pPr>
              <w:cnfStyle w:val="000000100000" w:firstRow="0" w:lastRow="0" w:firstColumn="0" w:lastColumn="0" w:oddVBand="0" w:evenVBand="0" w:oddHBand="1" w:evenHBand="0" w:firstRowFirstColumn="0" w:firstRowLastColumn="0" w:lastRowFirstColumn="0" w:lastRowLastColumn="0"/>
            </w:pPr>
            <w:r>
              <w:t>Working on cal</w:t>
            </w:r>
          </w:p>
        </w:tc>
      </w:tr>
      <w:tr w:rsidR="00097262" w14:paraId="35F66B3E"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50332427" w14:textId="77777777" w:rsidR="00097262" w:rsidRDefault="00097262" w:rsidP="00CB288A">
            <w:r>
              <w:t>Exercise</w:t>
            </w:r>
          </w:p>
        </w:tc>
        <w:tc>
          <w:tcPr>
            <w:tcW w:w="2394" w:type="dxa"/>
          </w:tcPr>
          <w:p w14:paraId="54FECA80" w14:textId="7437D774" w:rsidR="00097262" w:rsidRDefault="00444AA2" w:rsidP="00CB288A">
            <w:pPr>
              <w:cnfStyle w:val="000000000000" w:firstRow="0" w:lastRow="0" w:firstColumn="0" w:lastColumn="0" w:oddVBand="0" w:evenVBand="0" w:oddHBand="0" w:evenHBand="0" w:firstRowFirstColumn="0" w:firstRowLastColumn="0" w:lastRowFirstColumn="0" w:lastRowLastColumn="0"/>
            </w:pPr>
            <w:r>
              <w:t>Start working on Cal</w:t>
            </w:r>
          </w:p>
        </w:tc>
        <w:tc>
          <w:tcPr>
            <w:tcW w:w="2394" w:type="dxa"/>
          </w:tcPr>
          <w:p w14:paraId="4DAB84A3" w14:textId="3B97286E" w:rsidR="00097262" w:rsidRDefault="002D2E22" w:rsidP="00CB288A">
            <w:pPr>
              <w:cnfStyle w:val="000000000000" w:firstRow="0" w:lastRow="0" w:firstColumn="0" w:lastColumn="0" w:oddVBand="0" w:evenVBand="0" w:oddHBand="0" w:evenHBand="0" w:firstRowFirstColumn="0" w:firstRowLastColumn="0" w:lastRowFirstColumn="0" w:lastRowLastColumn="0"/>
            </w:pPr>
            <w:r>
              <w:t>Start working on Cal</w:t>
            </w:r>
          </w:p>
        </w:tc>
        <w:tc>
          <w:tcPr>
            <w:tcW w:w="2394" w:type="dxa"/>
          </w:tcPr>
          <w:p w14:paraId="480C4FE2" w14:textId="216D0480" w:rsidR="00097262" w:rsidRDefault="00411E9A" w:rsidP="00CB288A">
            <w:pPr>
              <w:cnfStyle w:val="000000000000" w:firstRow="0" w:lastRow="0" w:firstColumn="0" w:lastColumn="0" w:oddVBand="0" w:evenVBand="0" w:oddHBand="0" w:evenHBand="0" w:firstRowFirstColumn="0" w:firstRowLastColumn="0" w:lastRowFirstColumn="0" w:lastRowLastColumn="0"/>
            </w:pPr>
            <w:r>
              <w:t>Working on cal (At Emma)</w:t>
            </w:r>
          </w:p>
        </w:tc>
        <w:tc>
          <w:tcPr>
            <w:tcW w:w="2394" w:type="dxa"/>
          </w:tcPr>
          <w:p w14:paraId="1B6175CF" w14:textId="67742C98" w:rsidR="00097262" w:rsidRDefault="00411E9A" w:rsidP="00CB288A">
            <w:pPr>
              <w:cnfStyle w:val="000000000000" w:firstRow="0" w:lastRow="0" w:firstColumn="0" w:lastColumn="0" w:oddVBand="0" w:evenVBand="0" w:oddHBand="0" w:evenHBand="0" w:firstRowFirstColumn="0" w:firstRowLastColumn="0" w:lastRowFirstColumn="0" w:lastRowLastColumn="0"/>
            </w:pPr>
            <w:r>
              <w:t>Working on cal (At Emma)</w:t>
            </w:r>
          </w:p>
        </w:tc>
        <w:tc>
          <w:tcPr>
            <w:tcW w:w="2394" w:type="dxa"/>
          </w:tcPr>
          <w:p w14:paraId="04F13E79" w14:textId="16EA2BB9" w:rsidR="00097262" w:rsidRDefault="00411E9A" w:rsidP="00CB288A">
            <w:pPr>
              <w:cnfStyle w:val="000000000000" w:firstRow="0" w:lastRow="0" w:firstColumn="0" w:lastColumn="0" w:oddVBand="0" w:evenVBand="0" w:oddHBand="0" w:evenHBand="0" w:firstRowFirstColumn="0" w:firstRowLastColumn="0" w:lastRowFirstColumn="0" w:lastRowLastColumn="0"/>
            </w:pPr>
            <w:r>
              <w:t>Working on cal</w:t>
            </w:r>
          </w:p>
        </w:tc>
      </w:tr>
    </w:tbl>
    <w:p w14:paraId="5B4F0E7B" w14:textId="77777777" w:rsidR="00097262" w:rsidRPr="00097262" w:rsidRDefault="00097262" w:rsidP="00097262"/>
    <w:p w14:paraId="19C7420F" w14:textId="77777777" w:rsidR="00AA7712" w:rsidRDefault="00AA7712">
      <w:pPr>
        <w:rPr>
          <w:rFonts w:asciiTheme="majorHAnsi" w:eastAsiaTheme="majorEastAsia" w:hAnsiTheme="majorHAnsi" w:cstheme="majorBidi"/>
          <w:b/>
          <w:bCs/>
          <w:color w:val="17365D" w:themeColor="text2" w:themeShade="BF"/>
        </w:rPr>
      </w:pPr>
      <w:r>
        <w:br w:type="page"/>
      </w:r>
    </w:p>
    <w:p w14:paraId="0403F74C" w14:textId="2C91CD10" w:rsidR="00325EEB" w:rsidRDefault="00FD3DE0" w:rsidP="00876EEE">
      <w:pPr>
        <w:pStyle w:val="Heading3"/>
      </w:pPr>
      <w:bookmarkStart w:id="11" w:name="_Toc215114471"/>
      <w:r>
        <w:t>Week 4:</w:t>
      </w:r>
      <w:r w:rsidR="00AF03AC">
        <w:t xml:space="preserve"> Finishing Cal</w:t>
      </w:r>
      <w:r w:rsidR="00545747">
        <w:t xml:space="preserve">; </w:t>
      </w:r>
      <w:r w:rsidR="00C97608">
        <w:t>Data storage formats</w:t>
      </w:r>
      <w:r w:rsidR="008D2CBE">
        <w:t xml:space="preserve"> (e.g. json, csv, etc.)</w:t>
      </w:r>
      <w:r w:rsidR="00C97608">
        <w:t>;</w:t>
      </w:r>
      <w:bookmarkEnd w:id="11"/>
    </w:p>
    <w:p w14:paraId="595E9D0D" w14:textId="77777777" w:rsidR="00C95501" w:rsidRPr="00C95501" w:rsidRDefault="00C95501" w:rsidP="00C95501"/>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097262" w14:paraId="0A485495" w14:textId="77777777" w:rsidTr="00CB2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5C9D90F4" w14:textId="77777777" w:rsidR="00097262" w:rsidRDefault="00097262" w:rsidP="00CB288A"/>
        </w:tc>
        <w:tc>
          <w:tcPr>
            <w:tcW w:w="2394" w:type="dxa"/>
          </w:tcPr>
          <w:p w14:paraId="23CED78E" w14:textId="67267EEC" w:rsidR="00097262" w:rsidRDefault="00097262" w:rsidP="00CB288A">
            <w:pPr>
              <w:cnfStyle w:val="100000000000" w:firstRow="1" w:lastRow="0" w:firstColumn="0" w:lastColumn="0" w:oddVBand="0" w:evenVBand="0" w:oddHBand="0" w:evenHBand="0" w:firstRowFirstColumn="0" w:firstRowLastColumn="0" w:lastRowFirstColumn="0" w:lastRowLastColumn="0"/>
            </w:pPr>
            <w:r>
              <w:t>Day 1</w:t>
            </w:r>
            <w:r w:rsidR="00C93B61">
              <w:t>6</w:t>
            </w:r>
            <w:r w:rsidR="00CB5F25">
              <w:t xml:space="preserve"> / Oct 1</w:t>
            </w:r>
          </w:p>
        </w:tc>
        <w:tc>
          <w:tcPr>
            <w:tcW w:w="2394" w:type="dxa"/>
          </w:tcPr>
          <w:p w14:paraId="5130202D" w14:textId="111ABF08" w:rsidR="00097262" w:rsidRDefault="00C93B61" w:rsidP="00CB288A">
            <w:pPr>
              <w:cnfStyle w:val="100000000000" w:firstRow="1" w:lastRow="0" w:firstColumn="0" w:lastColumn="0" w:oddVBand="0" w:evenVBand="0" w:oddHBand="0" w:evenHBand="0" w:firstRowFirstColumn="0" w:firstRowLastColumn="0" w:lastRowFirstColumn="0" w:lastRowLastColumn="0"/>
            </w:pPr>
            <w:r>
              <w:t>Day 17</w:t>
            </w:r>
            <w:r w:rsidR="00113C34">
              <w:t xml:space="preserve"> / Oct 2</w:t>
            </w:r>
          </w:p>
        </w:tc>
        <w:tc>
          <w:tcPr>
            <w:tcW w:w="2394" w:type="dxa"/>
          </w:tcPr>
          <w:p w14:paraId="3E4F4407" w14:textId="0BF1E8C9" w:rsidR="00BC217C" w:rsidRDefault="00C93B61" w:rsidP="009D39F9">
            <w:pPr>
              <w:cnfStyle w:val="100000000000" w:firstRow="1" w:lastRow="0" w:firstColumn="0" w:lastColumn="0" w:oddVBand="0" w:evenVBand="0" w:oddHBand="0" w:evenHBand="0" w:firstRowFirstColumn="0" w:firstRowLastColumn="0" w:lastRowFirstColumn="0" w:lastRowLastColumn="0"/>
            </w:pPr>
            <w:r>
              <w:t>Day 18</w:t>
            </w:r>
            <w:r w:rsidR="00113C34">
              <w:t xml:space="preserve"> / Oct 3</w:t>
            </w:r>
          </w:p>
        </w:tc>
        <w:tc>
          <w:tcPr>
            <w:tcW w:w="2394" w:type="dxa"/>
          </w:tcPr>
          <w:p w14:paraId="01F186AE" w14:textId="7E1C7DBD" w:rsidR="00097262" w:rsidRDefault="00C93B61" w:rsidP="00CB288A">
            <w:pPr>
              <w:cnfStyle w:val="100000000000" w:firstRow="1" w:lastRow="0" w:firstColumn="0" w:lastColumn="0" w:oddVBand="0" w:evenVBand="0" w:oddHBand="0" w:evenHBand="0" w:firstRowFirstColumn="0" w:firstRowLastColumn="0" w:lastRowFirstColumn="0" w:lastRowLastColumn="0"/>
            </w:pPr>
            <w:r>
              <w:t>Day 19</w:t>
            </w:r>
            <w:r w:rsidR="00113C34">
              <w:t xml:space="preserve"> / Oct 4</w:t>
            </w:r>
          </w:p>
        </w:tc>
        <w:tc>
          <w:tcPr>
            <w:tcW w:w="2394" w:type="dxa"/>
          </w:tcPr>
          <w:p w14:paraId="29C8754A" w14:textId="67A865A0" w:rsidR="00097262" w:rsidRDefault="00C93B61" w:rsidP="00CB288A">
            <w:pPr>
              <w:cnfStyle w:val="100000000000" w:firstRow="1" w:lastRow="0" w:firstColumn="0" w:lastColumn="0" w:oddVBand="0" w:evenVBand="0" w:oddHBand="0" w:evenHBand="0" w:firstRowFirstColumn="0" w:firstRowLastColumn="0" w:lastRowFirstColumn="0" w:lastRowLastColumn="0"/>
            </w:pPr>
            <w:r>
              <w:t>Day 20</w:t>
            </w:r>
            <w:r w:rsidR="00113C34">
              <w:t xml:space="preserve"> /Oct 5</w:t>
            </w:r>
          </w:p>
        </w:tc>
      </w:tr>
      <w:tr w:rsidR="00097262" w14:paraId="748291CE"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3E18131" w14:textId="77777777" w:rsidR="00097262" w:rsidRDefault="00097262" w:rsidP="00CB288A">
            <w:r>
              <w:t>Report/</w:t>
            </w:r>
          </w:p>
          <w:p w14:paraId="4D25FCF5" w14:textId="77777777" w:rsidR="00097262" w:rsidRDefault="00097262" w:rsidP="00CB288A">
            <w:r>
              <w:t>Review</w:t>
            </w:r>
          </w:p>
        </w:tc>
        <w:tc>
          <w:tcPr>
            <w:tcW w:w="2394" w:type="dxa"/>
          </w:tcPr>
          <w:p w14:paraId="456619C5" w14:textId="25DB78C4" w:rsidR="00097262" w:rsidRDefault="00156241" w:rsidP="00CB288A">
            <w:pPr>
              <w:cnfStyle w:val="000000100000" w:firstRow="0" w:lastRow="0" w:firstColumn="0" w:lastColumn="0" w:oddVBand="0" w:evenVBand="0" w:oddHBand="1" w:evenHBand="0" w:firstRowFirstColumn="0" w:firstRowLastColumn="0" w:lastRowFirstColumn="0" w:lastRowLastColumn="0"/>
            </w:pPr>
            <w:r>
              <w:t>What did we learn from cal</w:t>
            </w:r>
          </w:p>
        </w:tc>
        <w:tc>
          <w:tcPr>
            <w:tcW w:w="2394" w:type="dxa"/>
          </w:tcPr>
          <w:p w14:paraId="78F78171" w14:textId="47C7684C" w:rsidR="00097262" w:rsidRDefault="00E8156B" w:rsidP="00CB288A">
            <w:pPr>
              <w:cnfStyle w:val="000000100000" w:firstRow="0" w:lastRow="0" w:firstColumn="0" w:lastColumn="0" w:oddVBand="0" w:evenVBand="0" w:oddHBand="1" w:evenHBand="0" w:firstRowFirstColumn="0" w:firstRowLastColumn="0" w:lastRowFirstColumn="0" w:lastRowLastColumn="0"/>
            </w:pPr>
            <w:r>
              <w:t>No class / Refactoring Cal (based on peer reviews)</w:t>
            </w:r>
          </w:p>
        </w:tc>
        <w:tc>
          <w:tcPr>
            <w:tcW w:w="2394" w:type="dxa"/>
          </w:tcPr>
          <w:p w14:paraId="4A2DB4F3" w14:textId="7F5FC376" w:rsidR="00097262" w:rsidRDefault="00E8156B" w:rsidP="00CB288A">
            <w:pPr>
              <w:cnfStyle w:val="000000100000" w:firstRow="0" w:lastRow="0" w:firstColumn="0" w:lastColumn="0" w:oddVBand="0" w:evenVBand="0" w:oddHBand="1" w:evenHBand="0" w:firstRowFirstColumn="0" w:firstRowLastColumn="0" w:lastRowFirstColumn="0" w:lastRowLastColumn="0"/>
            </w:pPr>
            <w:r>
              <w:t>Report in on how refactoring went</w:t>
            </w:r>
          </w:p>
        </w:tc>
        <w:tc>
          <w:tcPr>
            <w:tcW w:w="2394" w:type="dxa"/>
          </w:tcPr>
          <w:p w14:paraId="5683B381" w14:textId="576D9D84" w:rsidR="00097262" w:rsidRDefault="004361C7" w:rsidP="00CB288A">
            <w:pPr>
              <w:cnfStyle w:val="000000100000" w:firstRow="0" w:lastRow="0" w:firstColumn="0" w:lastColumn="0" w:oddVBand="0" w:evenVBand="0" w:oddHBand="1" w:evenHBand="0" w:firstRowFirstColumn="0" w:firstRowLastColumn="0" w:lastRowFirstColumn="0" w:lastRowLastColumn="0"/>
            </w:pPr>
            <w:r>
              <w:t>Let Sam talk for a few minutes about the barcamp roundtable</w:t>
            </w:r>
          </w:p>
        </w:tc>
        <w:tc>
          <w:tcPr>
            <w:tcW w:w="2394" w:type="dxa"/>
          </w:tcPr>
          <w:p w14:paraId="62BA002C" w14:textId="77777777" w:rsidR="00097262" w:rsidRDefault="003B567B" w:rsidP="00CB288A">
            <w:pPr>
              <w:cnfStyle w:val="000000100000" w:firstRow="0" w:lastRow="0" w:firstColumn="0" w:lastColumn="0" w:oddVBand="0" w:evenVBand="0" w:oddHBand="1" w:evenHBand="0" w:firstRowFirstColumn="0" w:firstRowLastColumn="0" w:lastRowFirstColumn="0" w:lastRowLastColumn="0"/>
            </w:pPr>
            <w:r>
              <w:t>How did cal go?</w:t>
            </w:r>
          </w:p>
          <w:p w14:paraId="158A44EA" w14:textId="2B908BDE" w:rsidR="003B567B" w:rsidRDefault="003B567B" w:rsidP="00CB288A">
            <w:pPr>
              <w:cnfStyle w:val="000000100000" w:firstRow="0" w:lastRow="0" w:firstColumn="0" w:lastColumn="0" w:oddVBand="0" w:evenVBand="0" w:oddHBand="1" w:evenHBand="0" w:firstRowFirstColumn="0" w:firstRowLastColumn="0" w:lastRowFirstColumn="0" w:lastRowLastColumn="0"/>
            </w:pPr>
            <w:r>
              <w:t>What are your resume project ideas?</w:t>
            </w:r>
          </w:p>
        </w:tc>
      </w:tr>
      <w:tr w:rsidR="00097262" w14:paraId="6084A396"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50209302" w14:textId="14A57BF1" w:rsidR="00097262" w:rsidRDefault="00097262" w:rsidP="00CB288A">
            <w:r>
              <w:t>Topic 1</w:t>
            </w:r>
          </w:p>
        </w:tc>
        <w:tc>
          <w:tcPr>
            <w:tcW w:w="2394" w:type="dxa"/>
          </w:tcPr>
          <w:p w14:paraId="0CB48148" w14:textId="6FB4AEDF" w:rsidR="00097262" w:rsidRDefault="00156241" w:rsidP="00CB288A">
            <w:pPr>
              <w:cnfStyle w:val="000000000000" w:firstRow="0" w:lastRow="0" w:firstColumn="0" w:lastColumn="0" w:oddVBand="0" w:evenVBand="0" w:oddHBand="0" w:evenHBand="0" w:firstRowFirstColumn="0" w:firstRowLastColumn="0" w:lastRowFirstColumn="0" w:lastRowLastColumn="0"/>
            </w:pPr>
            <w:r>
              <w:t>Review each student’s results</w:t>
            </w:r>
          </w:p>
        </w:tc>
        <w:tc>
          <w:tcPr>
            <w:tcW w:w="2394" w:type="dxa"/>
          </w:tcPr>
          <w:p w14:paraId="03D05A90" w14:textId="14AE183C" w:rsidR="00097262" w:rsidRDefault="00E8156B" w:rsidP="00CB288A">
            <w:pPr>
              <w:cnfStyle w:val="000000000000" w:firstRow="0" w:lastRow="0" w:firstColumn="0" w:lastColumn="0" w:oddVBand="0" w:evenVBand="0" w:oddHBand="0" w:evenHBand="0" w:firstRowFirstColumn="0" w:firstRowLastColumn="0" w:lastRowFirstColumn="0" w:lastRowLastColumn="0"/>
            </w:pPr>
            <w:r>
              <w:t>No class / Refactoring Cal (based on peer reviews)</w:t>
            </w:r>
          </w:p>
        </w:tc>
        <w:tc>
          <w:tcPr>
            <w:tcW w:w="2394" w:type="dxa"/>
          </w:tcPr>
          <w:p w14:paraId="6B2EEAA7" w14:textId="259FB6CA" w:rsidR="00097262" w:rsidRDefault="00097262" w:rsidP="00B01699">
            <w:pPr>
              <w:cnfStyle w:val="000000000000" w:firstRow="0" w:lastRow="0" w:firstColumn="0" w:lastColumn="0" w:oddVBand="0" w:evenVBand="0" w:oddHBand="0" w:evenHBand="0" w:firstRowFirstColumn="0" w:firstRowLastColumn="0" w:lastRowFirstColumn="0" w:lastRowLastColumn="0"/>
            </w:pPr>
          </w:p>
        </w:tc>
        <w:tc>
          <w:tcPr>
            <w:tcW w:w="2394" w:type="dxa"/>
          </w:tcPr>
          <w:p w14:paraId="350ED213" w14:textId="77777777" w:rsidR="00097262" w:rsidRDefault="004A2379" w:rsidP="00CB288A">
            <w:pPr>
              <w:cnfStyle w:val="000000000000" w:firstRow="0" w:lastRow="0" w:firstColumn="0" w:lastColumn="0" w:oddVBand="0" w:evenVBand="0" w:oddHBand="0" w:evenHBand="0" w:firstRowFirstColumn="0" w:firstRowLastColumn="0" w:lastRowFirstColumn="0" w:lastRowLastColumn="0"/>
            </w:pPr>
            <w:r>
              <w:t>What did you learn from yesterday?</w:t>
            </w:r>
          </w:p>
          <w:p w14:paraId="01ECE62F" w14:textId="0B0181B1" w:rsidR="004A2379" w:rsidRDefault="004A2379" w:rsidP="00CB288A">
            <w:pPr>
              <w:cnfStyle w:val="000000000000" w:firstRow="0" w:lastRow="0" w:firstColumn="0" w:lastColumn="0" w:oddVBand="0" w:evenVBand="0" w:oddHBand="0" w:evenHBand="0" w:firstRowFirstColumn="0" w:firstRowLastColumn="0" w:lastRowFirstColumn="0" w:lastRowLastColumn="0"/>
            </w:pPr>
            <w:r>
              <w:t>What do you wish that you understood better?</w:t>
            </w:r>
          </w:p>
        </w:tc>
        <w:tc>
          <w:tcPr>
            <w:tcW w:w="2394" w:type="dxa"/>
          </w:tcPr>
          <w:p w14:paraId="7847408F" w14:textId="21EF796C" w:rsidR="00204E9D" w:rsidRPr="00204E9D" w:rsidRDefault="004A2379" w:rsidP="00190E5A">
            <w:pPr>
              <w:cnfStyle w:val="000000000000" w:firstRow="0" w:lastRow="0" w:firstColumn="0" w:lastColumn="0" w:oddVBand="0" w:evenVBand="0" w:oddHBand="0" w:evenHBand="0" w:firstRowFirstColumn="0" w:firstRowLastColumn="0" w:lastRowFirstColumn="0" w:lastRowLastColumn="0"/>
            </w:pPr>
            <w:r>
              <w:t>Introduce HTTP</w:t>
            </w:r>
            <w:r w:rsidR="0035092C">
              <w:t xml:space="preserve"> (</w:t>
            </w:r>
            <w:r w:rsidR="0035092C" w:rsidRPr="0035092C">
              <w:t>rfc2616</w:t>
            </w:r>
            <w:r w:rsidR="0035092C">
              <w:t>)</w:t>
            </w:r>
          </w:p>
        </w:tc>
      </w:tr>
      <w:tr w:rsidR="00097262" w14:paraId="46657105"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B84A927" w14:textId="4681F12A" w:rsidR="00097262" w:rsidRDefault="00097262" w:rsidP="00CB288A">
            <w:r>
              <w:t>Topic 2</w:t>
            </w:r>
          </w:p>
        </w:tc>
        <w:tc>
          <w:tcPr>
            <w:tcW w:w="2394" w:type="dxa"/>
          </w:tcPr>
          <w:p w14:paraId="0B5A1A15" w14:textId="49EA2F85" w:rsidR="00097262" w:rsidRPr="005F0524" w:rsidRDefault="00156241" w:rsidP="00CB288A">
            <w:pPr>
              <w:cnfStyle w:val="000000100000" w:firstRow="0" w:lastRow="0" w:firstColumn="0" w:lastColumn="0" w:oddVBand="0" w:evenVBand="0" w:oddHBand="1" w:evenHBand="0" w:firstRowFirstColumn="0" w:firstRowLastColumn="0" w:lastRowFirstColumn="0" w:lastRowLastColumn="0"/>
            </w:pPr>
            <w:r>
              <w:t>Psuedo code; Documentation</w:t>
            </w:r>
          </w:p>
        </w:tc>
        <w:tc>
          <w:tcPr>
            <w:tcW w:w="2394" w:type="dxa"/>
          </w:tcPr>
          <w:p w14:paraId="1AA75419" w14:textId="75E4831F" w:rsidR="00097262" w:rsidRDefault="00E8156B" w:rsidP="00CB288A">
            <w:pPr>
              <w:cnfStyle w:val="000000100000" w:firstRow="0" w:lastRow="0" w:firstColumn="0" w:lastColumn="0" w:oddVBand="0" w:evenVBand="0" w:oddHBand="1" w:evenHBand="0" w:firstRowFirstColumn="0" w:firstRowLastColumn="0" w:lastRowFirstColumn="0" w:lastRowLastColumn="0"/>
            </w:pPr>
            <w:r>
              <w:t>No class / Refactoring Cal (based on peer reviews)</w:t>
            </w:r>
          </w:p>
        </w:tc>
        <w:tc>
          <w:tcPr>
            <w:tcW w:w="2394" w:type="dxa"/>
          </w:tcPr>
          <w:p w14:paraId="20520CF7" w14:textId="7EF21309" w:rsidR="00097262" w:rsidRDefault="00E8156B" w:rsidP="00CB288A">
            <w:pPr>
              <w:cnfStyle w:val="000000100000" w:firstRow="0" w:lastRow="0" w:firstColumn="0" w:lastColumn="0" w:oddVBand="0" w:evenVBand="0" w:oddHBand="1" w:evenHBand="0" w:firstRowFirstColumn="0" w:firstRowLastColumn="0" w:lastRowFirstColumn="0" w:lastRowLastColumn="0"/>
            </w:pPr>
            <w:r>
              <w:t>Code Retreat</w:t>
            </w:r>
          </w:p>
        </w:tc>
        <w:tc>
          <w:tcPr>
            <w:tcW w:w="2394" w:type="dxa"/>
          </w:tcPr>
          <w:p w14:paraId="06C816F5" w14:textId="34243E93" w:rsidR="00097262" w:rsidRDefault="00E70619" w:rsidP="00CB288A">
            <w:pPr>
              <w:cnfStyle w:val="000000100000" w:firstRow="0" w:lastRow="0" w:firstColumn="0" w:lastColumn="0" w:oddVBand="0" w:evenVBand="0" w:oddHBand="1" w:evenHBand="0" w:firstRowFirstColumn="0" w:firstRowLastColumn="0" w:lastRowFirstColumn="0" w:lastRowLastColumn="0"/>
            </w:pPr>
            <w:r>
              <w:t>Going over remaining questions about Ruby.</w:t>
            </w:r>
          </w:p>
        </w:tc>
        <w:tc>
          <w:tcPr>
            <w:tcW w:w="2394" w:type="dxa"/>
          </w:tcPr>
          <w:p w14:paraId="45256376" w14:textId="52AC176C" w:rsidR="00097262" w:rsidRDefault="007B76E2" w:rsidP="007B76E2">
            <w:pPr>
              <w:cnfStyle w:val="000000100000" w:firstRow="0" w:lastRow="0" w:firstColumn="0" w:lastColumn="0" w:oddVBand="0" w:evenVBand="0" w:oddHBand="1" w:evenHBand="0" w:firstRowFirstColumn="0" w:firstRowLastColumn="0" w:lastRowFirstColumn="0" w:lastRowLastColumn="0"/>
            </w:pPr>
            <w:r>
              <w:t xml:space="preserve">Further Ruby questions: </w:t>
            </w:r>
            <w:r w:rsidR="00E113E9">
              <w:t>Splat; blocks vs. procs vs. lambdas; Fixnum</w:t>
            </w:r>
          </w:p>
        </w:tc>
      </w:tr>
      <w:tr w:rsidR="00097262" w14:paraId="522C1D53"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3CADADC6" w14:textId="77777777" w:rsidR="00097262" w:rsidRDefault="00097262" w:rsidP="00CB288A">
            <w:r>
              <w:t>Topic 3</w:t>
            </w:r>
          </w:p>
        </w:tc>
        <w:tc>
          <w:tcPr>
            <w:tcW w:w="2394" w:type="dxa"/>
          </w:tcPr>
          <w:p w14:paraId="6DF0606A" w14:textId="6E442835" w:rsidR="00097262" w:rsidRDefault="00E8156B" w:rsidP="00CB288A">
            <w:pPr>
              <w:cnfStyle w:val="000000000000" w:firstRow="0" w:lastRow="0" w:firstColumn="0" w:lastColumn="0" w:oddVBand="0" w:evenVBand="0" w:oddHBand="0" w:evenHBand="0" w:firstRowFirstColumn="0" w:firstRowLastColumn="0" w:lastRowFirstColumn="0" w:lastRowLastColumn="0"/>
            </w:pPr>
            <w:r>
              <w:t>Refactoring; Live refactoring of linked list code</w:t>
            </w:r>
          </w:p>
        </w:tc>
        <w:tc>
          <w:tcPr>
            <w:tcW w:w="2394" w:type="dxa"/>
          </w:tcPr>
          <w:p w14:paraId="39AFBA65" w14:textId="5A87277C" w:rsidR="00097262" w:rsidRDefault="00E8156B" w:rsidP="00CB288A">
            <w:pPr>
              <w:cnfStyle w:val="000000000000" w:firstRow="0" w:lastRow="0" w:firstColumn="0" w:lastColumn="0" w:oddVBand="0" w:evenVBand="0" w:oddHBand="0" w:evenHBand="0" w:firstRowFirstColumn="0" w:firstRowLastColumn="0" w:lastRowFirstColumn="0" w:lastRowLastColumn="0"/>
            </w:pPr>
            <w:r>
              <w:t>No class / Refactoring Cal (based on peer reviews)</w:t>
            </w:r>
          </w:p>
        </w:tc>
        <w:tc>
          <w:tcPr>
            <w:tcW w:w="2394" w:type="dxa"/>
          </w:tcPr>
          <w:p w14:paraId="258E8025" w14:textId="4BAFB786" w:rsidR="00097262" w:rsidRDefault="00E8156B" w:rsidP="00CB288A">
            <w:pPr>
              <w:cnfStyle w:val="000000000000" w:firstRow="0" w:lastRow="0" w:firstColumn="0" w:lastColumn="0" w:oddVBand="0" w:evenVBand="0" w:oddHBand="0" w:evenHBand="0" w:firstRowFirstColumn="0" w:firstRowLastColumn="0" w:lastRowFirstColumn="0" w:lastRowLastColumn="0"/>
            </w:pPr>
            <w:r>
              <w:t>Code Retreat</w:t>
            </w:r>
          </w:p>
        </w:tc>
        <w:tc>
          <w:tcPr>
            <w:tcW w:w="2394" w:type="dxa"/>
          </w:tcPr>
          <w:p w14:paraId="66D6E1E8" w14:textId="6F9C37EE" w:rsidR="00097262" w:rsidRDefault="00097262" w:rsidP="00CB288A">
            <w:pPr>
              <w:cnfStyle w:val="000000000000" w:firstRow="0" w:lastRow="0" w:firstColumn="0" w:lastColumn="0" w:oddVBand="0" w:evenVBand="0" w:oddHBand="0" w:evenHBand="0" w:firstRowFirstColumn="0" w:firstRowLastColumn="0" w:lastRowFirstColumn="0" w:lastRowLastColumn="0"/>
            </w:pPr>
          </w:p>
        </w:tc>
        <w:tc>
          <w:tcPr>
            <w:tcW w:w="2394" w:type="dxa"/>
          </w:tcPr>
          <w:p w14:paraId="5CA572A5" w14:textId="648D9FBE" w:rsidR="00097262" w:rsidRDefault="005B160A" w:rsidP="00CB288A">
            <w:pPr>
              <w:cnfStyle w:val="000000000000" w:firstRow="0" w:lastRow="0" w:firstColumn="0" w:lastColumn="0" w:oddVBand="0" w:evenVBand="0" w:oddHBand="0" w:evenHBand="0" w:firstRowFirstColumn="0" w:firstRowLastColumn="0" w:lastRowFirstColumn="0" w:lastRowLastColumn="0"/>
            </w:pPr>
            <w:r>
              <w:t>Pick out resume projects</w:t>
            </w:r>
          </w:p>
        </w:tc>
      </w:tr>
      <w:tr w:rsidR="00097262" w14:paraId="06D8A6DF" w14:textId="77777777" w:rsidTr="00C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16DDCE3" w14:textId="77777777" w:rsidR="00097262" w:rsidRDefault="00097262" w:rsidP="00CB288A">
            <w:r>
              <w:t>Topic 4</w:t>
            </w:r>
          </w:p>
        </w:tc>
        <w:tc>
          <w:tcPr>
            <w:tcW w:w="2394" w:type="dxa"/>
          </w:tcPr>
          <w:p w14:paraId="6EBF9ADF" w14:textId="5DA7BC00" w:rsidR="00097262" w:rsidRDefault="00156241" w:rsidP="00CB288A">
            <w:pPr>
              <w:cnfStyle w:val="000000100000" w:firstRow="0" w:lastRow="0" w:firstColumn="0" w:lastColumn="0" w:oddVBand="0" w:evenVBand="0" w:oddHBand="1" w:evenHBand="0" w:firstRowFirstColumn="0" w:firstRowLastColumn="0" w:lastRowFirstColumn="0" w:lastRowLastColumn="0"/>
            </w:pPr>
            <w:r>
              <w:t>What is/Why Code Review</w:t>
            </w:r>
          </w:p>
        </w:tc>
        <w:tc>
          <w:tcPr>
            <w:tcW w:w="2394" w:type="dxa"/>
          </w:tcPr>
          <w:p w14:paraId="47A555DF" w14:textId="0E029731" w:rsidR="00097262" w:rsidRDefault="00E8156B" w:rsidP="00CB288A">
            <w:pPr>
              <w:cnfStyle w:val="000000100000" w:firstRow="0" w:lastRow="0" w:firstColumn="0" w:lastColumn="0" w:oddVBand="0" w:evenVBand="0" w:oddHBand="1" w:evenHBand="0" w:firstRowFirstColumn="0" w:firstRowLastColumn="0" w:lastRowFirstColumn="0" w:lastRowLastColumn="0"/>
            </w:pPr>
            <w:r>
              <w:t>No class / Refactoring Cal (based on peer reviews)</w:t>
            </w:r>
          </w:p>
        </w:tc>
        <w:tc>
          <w:tcPr>
            <w:tcW w:w="2394" w:type="dxa"/>
          </w:tcPr>
          <w:p w14:paraId="2CDC30F1" w14:textId="2F2079DB" w:rsidR="00097262" w:rsidRDefault="00E8156B" w:rsidP="00CB288A">
            <w:pPr>
              <w:cnfStyle w:val="000000100000" w:firstRow="0" w:lastRow="0" w:firstColumn="0" w:lastColumn="0" w:oddVBand="0" w:evenVBand="0" w:oddHBand="1" w:evenHBand="0" w:firstRowFirstColumn="0" w:firstRowLastColumn="0" w:lastRowFirstColumn="0" w:lastRowLastColumn="0"/>
            </w:pPr>
            <w:r>
              <w:t>Code Retreat</w:t>
            </w:r>
          </w:p>
        </w:tc>
        <w:tc>
          <w:tcPr>
            <w:tcW w:w="2394" w:type="dxa"/>
          </w:tcPr>
          <w:p w14:paraId="164E5ABB" w14:textId="571AA477" w:rsidR="00097262" w:rsidRDefault="00E70619" w:rsidP="00CB288A">
            <w:pPr>
              <w:cnfStyle w:val="000000100000" w:firstRow="0" w:lastRow="0" w:firstColumn="0" w:lastColumn="0" w:oddVBand="0" w:evenVBand="0" w:oddHBand="1" w:evenHBand="0" w:firstRowFirstColumn="0" w:firstRowLastColumn="0" w:lastRowFirstColumn="0" w:lastRowLastColumn="0"/>
            </w:pPr>
            <w:r>
              <w:t>Brainstorming what makes a good resume piece</w:t>
            </w:r>
          </w:p>
        </w:tc>
        <w:tc>
          <w:tcPr>
            <w:tcW w:w="2394" w:type="dxa"/>
          </w:tcPr>
          <w:p w14:paraId="56FB6EDB" w14:textId="2F0B5F48" w:rsidR="00097262" w:rsidRDefault="007B76E2" w:rsidP="00CB288A">
            <w:pPr>
              <w:cnfStyle w:val="000000100000" w:firstRow="0" w:lastRow="0" w:firstColumn="0" w:lastColumn="0" w:oddVBand="0" w:evenVBand="0" w:oddHBand="1" w:evenHBand="0" w:firstRowFirstColumn="0" w:firstRowLastColumn="0" w:lastRowFirstColumn="0" w:lastRowLastColumn="0"/>
            </w:pPr>
            <w:r>
              <w:t>Exercise: Resume project requirements</w:t>
            </w:r>
          </w:p>
        </w:tc>
      </w:tr>
      <w:tr w:rsidR="00097262" w14:paraId="68CB9F2A" w14:textId="77777777" w:rsidTr="00CB288A">
        <w:tc>
          <w:tcPr>
            <w:cnfStyle w:val="001000000000" w:firstRow="0" w:lastRow="0" w:firstColumn="1" w:lastColumn="0" w:oddVBand="0" w:evenVBand="0" w:oddHBand="0" w:evenHBand="0" w:firstRowFirstColumn="0" w:firstRowLastColumn="0" w:lastRowFirstColumn="0" w:lastRowLastColumn="0"/>
            <w:tcW w:w="1098" w:type="dxa"/>
          </w:tcPr>
          <w:p w14:paraId="40866E49" w14:textId="77777777" w:rsidR="00097262" w:rsidRDefault="00097262" w:rsidP="00CB288A">
            <w:r>
              <w:t>Exercise</w:t>
            </w:r>
          </w:p>
        </w:tc>
        <w:tc>
          <w:tcPr>
            <w:tcW w:w="2394" w:type="dxa"/>
          </w:tcPr>
          <w:p w14:paraId="0041C5FB" w14:textId="366501A1" w:rsidR="00097262" w:rsidRDefault="00156241" w:rsidP="00CB288A">
            <w:pPr>
              <w:cnfStyle w:val="000000000000" w:firstRow="0" w:lastRow="0" w:firstColumn="0" w:lastColumn="0" w:oddVBand="0" w:evenVBand="0" w:oddHBand="0" w:evenHBand="0" w:firstRowFirstColumn="0" w:firstRowLastColumn="0" w:lastRowFirstColumn="0" w:lastRowLastColumn="0"/>
            </w:pPr>
            <w:r>
              <w:t>Exercise: review a peer’s implementation of the previous exercise</w:t>
            </w:r>
          </w:p>
        </w:tc>
        <w:tc>
          <w:tcPr>
            <w:tcW w:w="2394" w:type="dxa"/>
          </w:tcPr>
          <w:p w14:paraId="7654F164" w14:textId="146EEFCC" w:rsidR="00097262" w:rsidRDefault="00E8156B" w:rsidP="00CB288A">
            <w:pPr>
              <w:cnfStyle w:val="000000000000" w:firstRow="0" w:lastRow="0" w:firstColumn="0" w:lastColumn="0" w:oddVBand="0" w:evenVBand="0" w:oddHBand="0" w:evenHBand="0" w:firstRowFirstColumn="0" w:firstRowLastColumn="0" w:lastRowFirstColumn="0" w:lastRowLastColumn="0"/>
            </w:pPr>
            <w:r>
              <w:t>No class / Refactoring Cal (based on peer reviews)</w:t>
            </w:r>
          </w:p>
        </w:tc>
        <w:tc>
          <w:tcPr>
            <w:tcW w:w="2394" w:type="dxa"/>
          </w:tcPr>
          <w:p w14:paraId="33BD86E9" w14:textId="766A41DA" w:rsidR="00097262" w:rsidRPr="004A2379" w:rsidRDefault="004A2379" w:rsidP="00CB288A">
            <w:pPr>
              <w:cnfStyle w:val="000000000000" w:firstRow="0" w:lastRow="0" w:firstColumn="0" w:lastColumn="0" w:oddVBand="0" w:evenVBand="0" w:oddHBand="0" w:evenHBand="0" w:firstRowFirstColumn="0" w:firstRowLastColumn="0" w:lastRowFirstColumn="0" w:lastRowLastColumn="0"/>
            </w:pPr>
            <w:r>
              <w:t>Code Retreat</w:t>
            </w:r>
          </w:p>
        </w:tc>
        <w:tc>
          <w:tcPr>
            <w:tcW w:w="2394" w:type="dxa"/>
          </w:tcPr>
          <w:p w14:paraId="07740337" w14:textId="77777777" w:rsidR="00097262" w:rsidRDefault="005B160A" w:rsidP="00CB288A">
            <w:pPr>
              <w:cnfStyle w:val="000000000000" w:firstRow="0" w:lastRow="0" w:firstColumn="0" w:lastColumn="0" w:oddVBand="0" w:evenVBand="0" w:oddHBand="0" w:evenHBand="0" w:firstRowFirstColumn="0" w:firstRowLastColumn="0" w:lastRowFirstColumn="0" w:lastRowLastColumn="0"/>
            </w:pPr>
            <w:r>
              <w:t>Propose 3 projects that would make good resume pieces</w:t>
            </w:r>
          </w:p>
          <w:p w14:paraId="08ED6AFF" w14:textId="04596F8F" w:rsidR="003F19EB" w:rsidRDefault="003F19EB" w:rsidP="00CB288A">
            <w:pPr>
              <w:cnfStyle w:val="000000000000" w:firstRow="0" w:lastRow="0" w:firstColumn="0" w:lastColumn="0" w:oddVBand="0" w:evenVBand="0" w:oddHBand="0" w:evenHBand="0" w:firstRowFirstColumn="0" w:firstRowLastColumn="0" w:lastRowFirstColumn="0" w:lastRowLastColumn="0"/>
            </w:pPr>
            <w:r>
              <w:t xml:space="preserve">(and finishing </w:t>
            </w:r>
            <w:r w:rsidR="00641E8F">
              <w:t xml:space="preserve">printing a year of </w:t>
            </w:r>
            <w:r>
              <w:t>cal)</w:t>
            </w:r>
          </w:p>
        </w:tc>
        <w:tc>
          <w:tcPr>
            <w:tcW w:w="2394" w:type="dxa"/>
          </w:tcPr>
          <w:p w14:paraId="172E5DA7" w14:textId="0D71DF3B" w:rsidR="00097262" w:rsidRDefault="005B160A" w:rsidP="00CB288A">
            <w:pPr>
              <w:cnfStyle w:val="000000000000" w:firstRow="0" w:lastRow="0" w:firstColumn="0" w:lastColumn="0" w:oddVBand="0" w:evenVBand="0" w:oddHBand="0" w:evenHBand="0" w:firstRowFirstColumn="0" w:firstRowLastColumn="0" w:lastRowFirstColumn="0" w:lastRowLastColumn="0"/>
            </w:pPr>
            <w:r>
              <w:t>Have a good weekend</w:t>
            </w:r>
          </w:p>
        </w:tc>
      </w:tr>
    </w:tbl>
    <w:p w14:paraId="2EED9D7B" w14:textId="68E90561" w:rsidR="00B54666" w:rsidRDefault="00B54666">
      <w:pPr>
        <w:rPr>
          <w:rFonts w:asciiTheme="majorHAnsi" w:eastAsiaTheme="majorEastAsia" w:hAnsiTheme="majorHAnsi" w:cstheme="majorBidi"/>
          <w:b/>
          <w:bCs/>
          <w:color w:val="365F91" w:themeColor="accent1" w:themeShade="BF"/>
          <w:sz w:val="26"/>
          <w:szCs w:val="26"/>
        </w:rPr>
      </w:pPr>
    </w:p>
    <w:p w14:paraId="30DE258D" w14:textId="36D6A6C1" w:rsidR="006A3A41" w:rsidRDefault="0053197A" w:rsidP="0053197A">
      <w:pPr>
        <w:pStyle w:val="Heading2"/>
      </w:pPr>
      <w:bookmarkStart w:id="12" w:name="_Toc215114472"/>
      <w:r>
        <w:t xml:space="preserve">Unit 2: </w:t>
      </w:r>
      <w:r w:rsidR="000A30AF">
        <w:t xml:space="preserve">Exploring the </w:t>
      </w:r>
      <w:r>
        <w:t>Ruby Ecosystem and Standard Library</w:t>
      </w:r>
      <w:bookmarkEnd w:id="12"/>
    </w:p>
    <w:p w14:paraId="0E3C541C" w14:textId="55536D42" w:rsidR="0053197A" w:rsidRDefault="000A30AF" w:rsidP="0053197A">
      <w:pPr>
        <w:pStyle w:val="Heading2"/>
      </w:pPr>
      <w:bookmarkStart w:id="13" w:name="_Toc215114473"/>
      <w:r>
        <w:t xml:space="preserve">Capstone: </w:t>
      </w:r>
      <w:r w:rsidR="00EE0D51">
        <w:t>Pure Ruby TDD Resume Piece</w:t>
      </w:r>
      <w:bookmarkEnd w:id="13"/>
    </w:p>
    <w:p w14:paraId="05E2EE6D" w14:textId="2265493F" w:rsidR="00B54666" w:rsidRDefault="00B54666" w:rsidP="00B54666">
      <w:r>
        <w:t>During this module, the focus will be on producing a small pure-Ruby TDD’d resume piece.</w:t>
      </w:r>
    </w:p>
    <w:p w14:paraId="7F98C25C" w14:textId="77777777" w:rsidR="00B54666" w:rsidRDefault="00B54666" w:rsidP="00B54666"/>
    <w:p w14:paraId="22B7B940" w14:textId="7D4A8B09" w:rsidR="00B54666" w:rsidRDefault="00B54666" w:rsidP="00B54666">
      <w:r>
        <w:t>This will require that the student demonstrate mastery of:</w:t>
      </w:r>
    </w:p>
    <w:p w14:paraId="457592C7" w14:textId="6A24C211" w:rsidR="00654EC6" w:rsidRDefault="00654EC6" w:rsidP="00654EC6">
      <w:pPr>
        <w:pStyle w:val="ListParagraph"/>
        <w:numPr>
          <w:ilvl w:val="0"/>
          <w:numId w:val="3"/>
        </w:numPr>
      </w:pPr>
      <w:r>
        <w:t>Basic git usage</w:t>
      </w:r>
    </w:p>
    <w:p w14:paraId="5B41108C" w14:textId="39F41A95" w:rsidR="00654EC6" w:rsidRDefault="00654EC6" w:rsidP="00654EC6">
      <w:pPr>
        <w:pStyle w:val="ListParagraph"/>
        <w:numPr>
          <w:ilvl w:val="0"/>
          <w:numId w:val="3"/>
        </w:numPr>
      </w:pPr>
      <w:r>
        <w:t>Project Documentation (README, comments)</w:t>
      </w:r>
    </w:p>
    <w:p w14:paraId="1F360601" w14:textId="4B7C560B" w:rsidR="00654EC6" w:rsidRDefault="00654EC6" w:rsidP="00654EC6">
      <w:pPr>
        <w:pStyle w:val="ListParagraph"/>
        <w:numPr>
          <w:ilvl w:val="0"/>
          <w:numId w:val="3"/>
        </w:numPr>
      </w:pPr>
      <w:r>
        <w:t>Writing Unit Tests</w:t>
      </w:r>
    </w:p>
    <w:p w14:paraId="64AC927B" w14:textId="7BFDCA45" w:rsidR="00654EC6" w:rsidRPr="00B54666" w:rsidRDefault="00654EC6" w:rsidP="00654EC6">
      <w:pPr>
        <w:pStyle w:val="ListParagraph"/>
        <w:numPr>
          <w:ilvl w:val="0"/>
          <w:numId w:val="3"/>
        </w:numPr>
      </w:pPr>
      <w:r>
        <w:t>Basic Ruby</w:t>
      </w:r>
    </w:p>
    <w:p w14:paraId="47CD441A" w14:textId="77777777" w:rsidR="00CB5F25" w:rsidRDefault="00CB5F25">
      <w:pPr>
        <w:rPr>
          <w:rFonts w:asciiTheme="majorHAnsi" w:eastAsiaTheme="majorEastAsia" w:hAnsiTheme="majorHAnsi" w:cstheme="majorBidi"/>
          <w:b/>
          <w:bCs/>
          <w:color w:val="17365D" w:themeColor="text2" w:themeShade="BF"/>
        </w:rPr>
      </w:pPr>
      <w:r>
        <w:br w:type="page"/>
      </w:r>
    </w:p>
    <w:p w14:paraId="4F49995A" w14:textId="09B9880A" w:rsidR="00FD3DE0" w:rsidRDefault="00FD3DE0" w:rsidP="00FD3DE0">
      <w:pPr>
        <w:pStyle w:val="Heading3"/>
      </w:pPr>
      <w:bookmarkStart w:id="14" w:name="_Toc215114474"/>
      <w:r>
        <w:t>Week 5:</w:t>
      </w:r>
      <w:r w:rsidR="00B54666">
        <w:t xml:space="preserve"> </w:t>
      </w:r>
      <w:r w:rsidR="00B02FE5">
        <w:t>Gem Ecosystem and Sinatra</w:t>
      </w:r>
      <w:bookmarkEnd w:id="14"/>
    </w:p>
    <w:p w14:paraId="1D999F79" w14:textId="77777777" w:rsidR="00CB5F25" w:rsidRPr="00CB5F25" w:rsidRDefault="00CB5F25" w:rsidP="00CB5F25"/>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CB5F25" w14:paraId="1530E89B" w14:textId="77777777" w:rsidTr="00C40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05302358" w14:textId="77777777" w:rsidR="00CB5F25" w:rsidRDefault="00CB5F25" w:rsidP="00C4051F"/>
        </w:tc>
        <w:tc>
          <w:tcPr>
            <w:tcW w:w="2394" w:type="dxa"/>
          </w:tcPr>
          <w:p w14:paraId="22C898CC" w14:textId="424F8916" w:rsidR="00CB5F25" w:rsidRDefault="00CB5F25" w:rsidP="00CB5F25">
            <w:pPr>
              <w:cnfStyle w:val="100000000000" w:firstRow="1" w:lastRow="0" w:firstColumn="0" w:lastColumn="0" w:oddVBand="0" w:evenVBand="0" w:oddHBand="0" w:evenHBand="0" w:firstRowFirstColumn="0" w:firstRowLastColumn="0" w:lastRowFirstColumn="0" w:lastRowLastColumn="0"/>
            </w:pPr>
            <w:r>
              <w:t xml:space="preserve">Day </w:t>
            </w:r>
            <w:r w:rsidR="00C93B61">
              <w:t>2</w:t>
            </w:r>
            <w:r>
              <w:t>1</w:t>
            </w:r>
            <w:r w:rsidR="00113C34">
              <w:t xml:space="preserve"> / Oct 8</w:t>
            </w:r>
          </w:p>
        </w:tc>
        <w:tc>
          <w:tcPr>
            <w:tcW w:w="2394" w:type="dxa"/>
          </w:tcPr>
          <w:p w14:paraId="049A9BEF" w14:textId="004AE24B" w:rsidR="00CB5F25" w:rsidRDefault="00CB5F25" w:rsidP="00C4051F">
            <w:pPr>
              <w:cnfStyle w:val="100000000000" w:firstRow="1" w:lastRow="0" w:firstColumn="0" w:lastColumn="0" w:oddVBand="0" w:evenVBand="0" w:oddHBand="0" w:evenHBand="0" w:firstRowFirstColumn="0" w:firstRowLastColumn="0" w:lastRowFirstColumn="0" w:lastRowLastColumn="0"/>
            </w:pPr>
            <w:r>
              <w:t xml:space="preserve">Day </w:t>
            </w:r>
            <w:r w:rsidR="00C93B61">
              <w:t>2</w:t>
            </w:r>
            <w:r>
              <w:t>2</w:t>
            </w:r>
            <w:r w:rsidR="00113C34">
              <w:t xml:space="preserve"> / Oct 9</w:t>
            </w:r>
          </w:p>
        </w:tc>
        <w:tc>
          <w:tcPr>
            <w:tcW w:w="2394" w:type="dxa"/>
          </w:tcPr>
          <w:p w14:paraId="3A5CE0CA" w14:textId="53D80DCB" w:rsidR="00CB5F25" w:rsidRDefault="00CB5F25" w:rsidP="00C4051F">
            <w:pPr>
              <w:cnfStyle w:val="100000000000" w:firstRow="1" w:lastRow="0" w:firstColumn="0" w:lastColumn="0" w:oddVBand="0" w:evenVBand="0" w:oddHBand="0" w:evenHBand="0" w:firstRowFirstColumn="0" w:firstRowLastColumn="0" w:lastRowFirstColumn="0" w:lastRowLastColumn="0"/>
            </w:pPr>
            <w:r>
              <w:t xml:space="preserve">Day </w:t>
            </w:r>
            <w:r w:rsidR="00C93B61">
              <w:t>2</w:t>
            </w:r>
            <w:r>
              <w:t>3</w:t>
            </w:r>
            <w:r w:rsidR="00113C34">
              <w:t xml:space="preserve"> / Oct 10</w:t>
            </w:r>
          </w:p>
        </w:tc>
        <w:tc>
          <w:tcPr>
            <w:tcW w:w="2394" w:type="dxa"/>
          </w:tcPr>
          <w:p w14:paraId="55F8C389" w14:textId="22960795" w:rsidR="00CB5F25" w:rsidRDefault="00CB5F25" w:rsidP="00C4051F">
            <w:pPr>
              <w:cnfStyle w:val="100000000000" w:firstRow="1" w:lastRow="0" w:firstColumn="0" w:lastColumn="0" w:oddVBand="0" w:evenVBand="0" w:oddHBand="0" w:evenHBand="0" w:firstRowFirstColumn="0" w:firstRowLastColumn="0" w:lastRowFirstColumn="0" w:lastRowLastColumn="0"/>
            </w:pPr>
            <w:r>
              <w:t xml:space="preserve">Day </w:t>
            </w:r>
            <w:r w:rsidR="00C93B61">
              <w:t>2</w:t>
            </w:r>
            <w:r>
              <w:t>4</w:t>
            </w:r>
            <w:r w:rsidR="00113C34">
              <w:t xml:space="preserve"> / Oct 11</w:t>
            </w:r>
          </w:p>
          <w:p w14:paraId="18286B5E" w14:textId="43724B31" w:rsidR="009C6B1F" w:rsidRDefault="009C6B1F" w:rsidP="00C4051F">
            <w:pPr>
              <w:cnfStyle w:val="100000000000" w:firstRow="1" w:lastRow="0" w:firstColumn="0" w:lastColumn="0" w:oddVBand="0" w:evenVBand="0" w:oddHBand="0" w:evenHBand="0" w:firstRowFirstColumn="0" w:firstRowLastColumn="0" w:lastRowFirstColumn="0" w:lastRowLastColumn="0"/>
            </w:pPr>
            <w:r>
              <w:t>Meeting at Emma</w:t>
            </w:r>
          </w:p>
        </w:tc>
        <w:tc>
          <w:tcPr>
            <w:tcW w:w="2394" w:type="dxa"/>
          </w:tcPr>
          <w:p w14:paraId="2494715C" w14:textId="70AD9107" w:rsidR="00CB5F25" w:rsidRDefault="00CB5F25" w:rsidP="00C4051F">
            <w:pPr>
              <w:cnfStyle w:val="100000000000" w:firstRow="1" w:lastRow="0" w:firstColumn="0" w:lastColumn="0" w:oddVBand="0" w:evenVBand="0" w:oddHBand="0" w:evenHBand="0" w:firstRowFirstColumn="0" w:firstRowLastColumn="0" w:lastRowFirstColumn="0" w:lastRowLastColumn="0"/>
            </w:pPr>
            <w:r>
              <w:t xml:space="preserve">Day </w:t>
            </w:r>
            <w:r w:rsidR="00C93B61">
              <w:t>2</w:t>
            </w:r>
            <w:r>
              <w:t>5</w:t>
            </w:r>
            <w:r w:rsidR="00113C34">
              <w:t xml:space="preserve"> / Oct 12</w:t>
            </w:r>
          </w:p>
          <w:p w14:paraId="61ABC1A6" w14:textId="0CE7601A" w:rsidR="00220C96" w:rsidRDefault="00220C96" w:rsidP="00C4051F">
            <w:pPr>
              <w:cnfStyle w:val="100000000000" w:firstRow="1" w:lastRow="0" w:firstColumn="0" w:lastColumn="0" w:oddVBand="0" w:evenVBand="0" w:oddHBand="0" w:evenHBand="0" w:firstRowFirstColumn="0" w:firstRowLastColumn="0" w:lastRowFirstColumn="0" w:lastRowLastColumn="0"/>
            </w:pPr>
            <w:r>
              <w:t xml:space="preserve">[Max </w:t>
            </w:r>
            <w:r w:rsidR="0075254E">
              <w:t xml:space="preserve">is </w:t>
            </w:r>
            <w:r>
              <w:t>out]</w:t>
            </w:r>
          </w:p>
        </w:tc>
      </w:tr>
      <w:tr w:rsidR="000724DD" w14:paraId="6AB37196"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05839FC" w14:textId="77777777" w:rsidR="000724DD" w:rsidRDefault="000724DD" w:rsidP="00C4051F">
            <w:r>
              <w:t>Report/</w:t>
            </w:r>
          </w:p>
          <w:p w14:paraId="23B52A74" w14:textId="77777777" w:rsidR="000724DD" w:rsidRDefault="000724DD" w:rsidP="00C4051F">
            <w:r>
              <w:t>Review</w:t>
            </w:r>
          </w:p>
        </w:tc>
        <w:tc>
          <w:tcPr>
            <w:tcW w:w="2394" w:type="dxa"/>
          </w:tcPr>
          <w:p w14:paraId="782A5690" w14:textId="2E9C1FFD" w:rsidR="000724DD" w:rsidRDefault="000724DD" w:rsidP="00C4051F">
            <w:pPr>
              <w:cnfStyle w:val="000000100000" w:firstRow="0" w:lastRow="0" w:firstColumn="0" w:lastColumn="0" w:oddVBand="0" w:evenVBand="0" w:oddHBand="1" w:evenHBand="0" w:firstRowFirstColumn="0" w:firstRowLastColumn="0" w:lastRowFirstColumn="0" w:lastRowLastColumn="0"/>
            </w:pPr>
          </w:p>
        </w:tc>
        <w:tc>
          <w:tcPr>
            <w:tcW w:w="2394" w:type="dxa"/>
          </w:tcPr>
          <w:p w14:paraId="0B47DBE2" w14:textId="1A2D3D52" w:rsidR="000724DD" w:rsidRDefault="000724DD" w:rsidP="00C4051F">
            <w:pPr>
              <w:cnfStyle w:val="000000100000" w:firstRow="0" w:lastRow="0" w:firstColumn="0" w:lastColumn="0" w:oddVBand="0" w:evenVBand="0" w:oddHBand="1" w:evenHBand="0" w:firstRowFirstColumn="0" w:firstRowLastColumn="0" w:lastRowFirstColumn="0" w:lastRowLastColumn="0"/>
            </w:pPr>
            <w:r>
              <w:t>Discuss impressions from yesterday</w:t>
            </w:r>
          </w:p>
        </w:tc>
        <w:tc>
          <w:tcPr>
            <w:tcW w:w="2394" w:type="dxa"/>
          </w:tcPr>
          <w:p w14:paraId="5ECB3375" w14:textId="0A7578D9"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3481FED9" w14:textId="5AE2D474"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7A1AA185" w14:textId="62ABBB24" w:rsidR="000724DD" w:rsidRDefault="007A6E22" w:rsidP="00C4051F">
            <w:pPr>
              <w:cnfStyle w:val="000000100000" w:firstRow="0" w:lastRow="0" w:firstColumn="0" w:lastColumn="0" w:oddVBand="0" w:evenVBand="0" w:oddHBand="1" w:evenHBand="0" w:firstRowFirstColumn="0" w:firstRowLastColumn="0" w:lastRowFirstColumn="0" w:lastRowLastColumn="0"/>
            </w:pPr>
            <w:r>
              <w:t>Standup</w:t>
            </w:r>
          </w:p>
        </w:tc>
      </w:tr>
      <w:tr w:rsidR="000724DD" w14:paraId="2F2E1A01"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01197484" w14:textId="77777777" w:rsidR="000724DD" w:rsidRDefault="000724DD" w:rsidP="00C4051F">
            <w:r>
              <w:t>Topic 1</w:t>
            </w:r>
          </w:p>
        </w:tc>
        <w:tc>
          <w:tcPr>
            <w:tcW w:w="2394" w:type="dxa"/>
          </w:tcPr>
          <w:p w14:paraId="4897AA71" w14:textId="541B7B8F" w:rsidR="000724DD" w:rsidRDefault="000724DD" w:rsidP="00C4051F">
            <w:pPr>
              <w:cnfStyle w:val="000000000000" w:firstRow="0" w:lastRow="0" w:firstColumn="0" w:lastColumn="0" w:oddVBand="0" w:evenVBand="0" w:oddHBand="0" w:evenHBand="0" w:firstRowFirstColumn="0" w:firstRowLastColumn="0" w:lastRowFirstColumn="0" w:lastRowLastColumn="0"/>
            </w:pPr>
            <w:r>
              <w:t>Discuss Use Cases; User Types; User Personas</w:t>
            </w:r>
          </w:p>
        </w:tc>
        <w:tc>
          <w:tcPr>
            <w:tcW w:w="2394" w:type="dxa"/>
          </w:tcPr>
          <w:p w14:paraId="7D729D9F" w14:textId="715F721C" w:rsidR="000724DD" w:rsidRDefault="000724DD" w:rsidP="00C4051F">
            <w:pPr>
              <w:cnfStyle w:val="000000000000" w:firstRow="0" w:lastRow="0" w:firstColumn="0" w:lastColumn="0" w:oddVBand="0" w:evenVBand="0" w:oddHBand="0" w:evenHBand="0" w:firstRowFirstColumn="0" w:firstRowLastColumn="0" w:lastRowFirstColumn="0" w:lastRowLastColumn="0"/>
            </w:pPr>
            <w:r>
              <w:t>Exercise: Review each other’s stories</w:t>
            </w:r>
          </w:p>
        </w:tc>
        <w:tc>
          <w:tcPr>
            <w:tcW w:w="2394" w:type="dxa"/>
          </w:tcPr>
          <w:p w14:paraId="3115C9A2" w14:textId="7790892A"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2BE522D8" w14:textId="46E00E4F"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10768DE4" w14:textId="64F4D564" w:rsidR="000724DD" w:rsidRDefault="002C0668" w:rsidP="00C4051F">
            <w:pPr>
              <w:cnfStyle w:val="000000000000" w:firstRow="0" w:lastRow="0" w:firstColumn="0" w:lastColumn="0" w:oddVBand="0" w:evenVBand="0" w:oddHBand="0" w:evenHBand="0" w:firstRowFirstColumn="0" w:firstRowLastColumn="0" w:lastRowFirstColumn="0" w:lastRowLastColumn="0"/>
            </w:pPr>
            <w:r>
              <w:t>What is Ruby Gems?</w:t>
            </w:r>
          </w:p>
        </w:tc>
      </w:tr>
      <w:tr w:rsidR="000724DD" w14:paraId="252339C8"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6A8585B" w14:textId="77777777" w:rsidR="000724DD" w:rsidRDefault="000724DD" w:rsidP="00C4051F">
            <w:r>
              <w:t>Topic 2</w:t>
            </w:r>
          </w:p>
        </w:tc>
        <w:tc>
          <w:tcPr>
            <w:tcW w:w="2394" w:type="dxa"/>
          </w:tcPr>
          <w:p w14:paraId="5352532E" w14:textId="3D600BFE" w:rsidR="000724DD" w:rsidRPr="005F0524" w:rsidRDefault="000724DD" w:rsidP="00C4051F">
            <w:pPr>
              <w:cnfStyle w:val="000000100000" w:firstRow="0" w:lastRow="0" w:firstColumn="0" w:lastColumn="0" w:oddVBand="0" w:evenVBand="0" w:oddHBand="1" w:evenHBand="0" w:firstRowFirstColumn="0" w:firstRowLastColumn="0" w:lastRowFirstColumn="0" w:lastRowLastColumn="0"/>
            </w:pPr>
            <w:r>
              <w:t>Exercise: User Personas and Features for your project</w:t>
            </w:r>
          </w:p>
        </w:tc>
        <w:tc>
          <w:tcPr>
            <w:tcW w:w="2394" w:type="dxa"/>
          </w:tcPr>
          <w:p w14:paraId="184DE76D" w14:textId="320C1B50" w:rsidR="000724DD" w:rsidRDefault="000724DD" w:rsidP="00C4051F">
            <w:pPr>
              <w:cnfStyle w:val="000000100000" w:firstRow="0" w:lastRow="0" w:firstColumn="0" w:lastColumn="0" w:oddVBand="0" w:evenVBand="0" w:oddHBand="1" w:evenHBand="0" w:firstRowFirstColumn="0" w:firstRowLastColumn="0" w:lastRowFirstColumn="0" w:lastRowLastColumn="0"/>
            </w:pPr>
            <w:r>
              <w:t>UML class diagrams</w:t>
            </w:r>
          </w:p>
        </w:tc>
        <w:tc>
          <w:tcPr>
            <w:tcW w:w="2394" w:type="dxa"/>
          </w:tcPr>
          <w:p w14:paraId="7FB400A8" w14:textId="1FFC1558"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378A38D9" w14:textId="5532CFEE"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4CB3B493" w14:textId="1FAB4A20" w:rsidR="000724DD" w:rsidRDefault="002C0668" w:rsidP="00C4051F">
            <w:pPr>
              <w:cnfStyle w:val="000000100000" w:firstRow="0" w:lastRow="0" w:firstColumn="0" w:lastColumn="0" w:oddVBand="0" w:evenVBand="0" w:oddHBand="1" w:evenHBand="0" w:firstRowFirstColumn="0" w:firstRowLastColumn="0" w:lastRowFirstColumn="0" w:lastRowLastColumn="0"/>
            </w:pPr>
            <w:r>
              <w:t>Why did I have you install rvm and homebrew?</w:t>
            </w:r>
          </w:p>
        </w:tc>
      </w:tr>
      <w:tr w:rsidR="000724DD" w14:paraId="7C20F475"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536C60FB" w14:textId="77777777" w:rsidR="000724DD" w:rsidRDefault="000724DD" w:rsidP="00C4051F">
            <w:r>
              <w:t>Topic 3</w:t>
            </w:r>
          </w:p>
        </w:tc>
        <w:tc>
          <w:tcPr>
            <w:tcW w:w="2394" w:type="dxa"/>
          </w:tcPr>
          <w:p w14:paraId="7FD16747" w14:textId="5BA625AD" w:rsidR="000724DD" w:rsidRDefault="000724DD" w:rsidP="00C4051F">
            <w:pPr>
              <w:cnfStyle w:val="000000000000" w:firstRow="0" w:lastRow="0" w:firstColumn="0" w:lastColumn="0" w:oddVBand="0" w:evenVBand="0" w:oddHBand="0" w:evenHBand="0" w:firstRowFirstColumn="0" w:firstRowLastColumn="0" w:lastRowFirstColumn="0" w:lastRowLastColumn="0"/>
            </w:pPr>
          </w:p>
        </w:tc>
        <w:tc>
          <w:tcPr>
            <w:tcW w:w="2394" w:type="dxa"/>
          </w:tcPr>
          <w:p w14:paraId="1F7416CA" w14:textId="549641FD" w:rsidR="000724DD" w:rsidRDefault="000724DD" w:rsidP="00C4051F">
            <w:pPr>
              <w:cnfStyle w:val="000000000000" w:firstRow="0" w:lastRow="0" w:firstColumn="0" w:lastColumn="0" w:oddVBand="0" w:evenVBand="0" w:oddHBand="0" w:evenHBand="0" w:firstRowFirstColumn="0" w:firstRowLastColumn="0" w:lastRowFirstColumn="0" w:lastRowLastColumn="0"/>
            </w:pPr>
            <w:r>
              <w:t>Exercise: Working on UML</w:t>
            </w:r>
          </w:p>
        </w:tc>
        <w:tc>
          <w:tcPr>
            <w:tcW w:w="2394" w:type="dxa"/>
          </w:tcPr>
          <w:p w14:paraId="439B10EF" w14:textId="1A778F32"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2EE57A97" w14:textId="77BD27B5"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349CBD8F" w14:textId="6DBD4888" w:rsidR="000724DD" w:rsidRDefault="000724DD" w:rsidP="00C4051F">
            <w:pPr>
              <w:cnfStyle w:val="000000000000" w:firstRow="0" w:lastRow="0" w:firstColumn="0" w:lastColumn="0" w:oddVBand="0" w:evenVBand="0" w:oddHBand="0" w:evenHBand="0" w:firstRowFirstColumn="0" w:firstRowLastColumn="0" w:lastRowFirstColumn="0" w:lastRowLastColumn="0"/>
            </w:pPr>
          </w:p>
        </w:tc>
      </w:tr>
      <w:tr w:rsidR="000724DD" w14:paraId="1858A01E"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74F20B8" w14:textId="77777777" w:rsidR="000724DD" w:rsidRDefault="000724DD" w:rsidP="00C4051F">
            <w:r>
              <w:t>Topic 4</w:t>
            </w:r>
          </w:p>
        </w:tc>
        <w:tc>
          <w:tcPr>
            <w:tcW w:w="2394" w:type="dxa"/>
          </w:tcPr>
          <w:p w14:paraId="51A70231" w14:textId="76A4970B" w:rsidR="000724DD" w:rsidRDefault="000724DD" w:rsidP="00C4051F">
            <w:pPr>
              <w:cnfStyle w:val="000000100000" w:firstRow="0" w:lastRow="0" w:firstColumn="0" w:lastColumn="0" w:oddVBand="0" w:evenVBand="0" w:oddHBand="1" w:evenHBand="0" w:firstRowFirstColumn="0" w:firstRowLastColumn="0" w:lastRowFirstColumn="0" w:lastRowLastColumn="0"/>
            </w:pPr>
            <w:r>
              <w:t>Discuss actual UML notation; Use UML to describe a familiar system (cal?)</w:t>
            </w:r>
          </w:p>
        </w:tc>
        <w:tc>
          <w:tcPr>
            <w:tcW w:w="2394" w:type="dxa"/>
          </w:tcPr>
          <w:p w14:paraId="0F0BF95B" w14:textId="336BB79F" w:rsidR="000724DD" w:rsidRDefault="000724DD" w:rsidP="00C4051F">
            <w:pPr>
              <w:cnfStyle w:val="000000100000" w:firstRow="0" w:lastRow="0" w:firstColumn="0" w:lastColumn="0" w:oddVBand="0" w:evenVBand="0" w:oddHBand="1" w:evenHBand="0" w:firstRowFirstColumn="0" w:firstRowLastColumn="0" w:lastRowFirstColumn="0" w:lastRowLastColumn="0"/>
            </w:pPr>
            <w:r>
              <w:t>Work on projects</w:t>
            </w:r>
          </w:p>
        </w:tc>
        <w:tc>
          <w:tcPr>
            <w:tcW w:w="2394" w:type="dxa"/>
          </w:tcPr>
          <w:p w14:paraId="5969CC95" w14:textId="2EA953F3"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4ADA56A1" w14:textId="31065B3C" w:rsidR="000724DD" w:rsidRDefault="000724DD"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353A4AE9" w14:textId="46701E56" w:rsidR="000724DD" w:rsidRDefault="000724DD" w:rsidP="00C4051F">
            <w:pPr>
              <w:cnfStyle w:val="000000100000" w:firstRow="0" w:lastRow="0" w:firstColumn="0" w:lastColumn="0" w:oddVBand="0" w:evenVBand="0" w:oddHBand="1" w:evenHBand="0" w:firstRowFirstColumn="0" w:firstRowLastColumn="0" w:lastRowFirstColumn="0" w:lastRowLastColumn="0"/>
            </w:pPr>
            <w:r>
              <w:t>Work on projects</w:t>
            </w:r>
          </w:p>
        </w:tc>
      </w:tr>
      <w:tr w:rsidR="000724DD" w14:paraId="6920779D"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1B035FB7" w14:textId="77777777" w:rsidR="000724DD" w:rsidRDefault="000724DD" w:rsidP="00C4051F">
            <w:r>
              <w:t>Exercise</w:t>
            </w:r>
          </w:p>
        </w:tc>
        <w:tc>
          <w:tcPr>
            <w:tcW w:w="2394" w:type="dxa"/>
          </w:tcPr>
          <w:p w14:paraId="6B7BA786" w14:textId="75053D86" w:rsidR="000724DD" w:rsidRDefault="000724DD" w:rsidP="00C4051F">
            <w:pPr>
              <w:cnfStyle w:val="000000000000" w:firstRow="0" w:lastRow="0" w:firstColumn="0" w:lastColumn="0" w:oddVBand="0" w:evenVBand="0" w:oddHBand="0" w:evenHBand="0" w:firstRowFirstColumn="0" w:firstRowLastColumn="0" w:lastRowFirstColumn="0" w:lastRowLastColumn="0"/>
            </w:pPr>
            <w:r>
              <w:t>Finish writing user stories</w:t>
            </w:r>
          </w:p>
        </w:tc>
        <w:tc>
          <w:tcPr>
            <w:tcW w:w="2394" w:type="dxa"/>
          </w:tcPr>
          <w:p w14:paraId="01D6BACA" w14:textId="08F6503D" w:rsidR="000724DD" w:rsidRDefault="000724DD" w:rsidP="00C4051F">
            <w:pPr>
              <w:cnfStyle w:val="000000000000" w:firstRow="0" w:lastRow="0" w:firstColumn="0" w:lastColumn="0" w:oddVBand="0" w:evenVBand="0" w:oddHBand="0" w:evenHBand="0" w:firstRowFirstColumn="0" w:firstRowLastColumn="0" w:lastRowFirstColumn="0" w:lastRowLastColumn="0"/>
            </w:pPr>
            <w:r>
              <w:t>Work on projects</w:t>
            </w:r>
          </w:p>
        </w:tc>
        <w:tc>
          <w:tcPr>
            <w:tcW w:w="2394" w:type="dxa"/>
          </w:tcPr>
          <w:p w14:paraId="25C89BA5" w14:textId="0E8A10C9"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1C07CEA1" w14:textId="61B2B11B" w:rsidR="000724DD" w:rsidRDefault="000724DD"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728EBE1E" w14:textId="57F5BA3B" w:rsidR="000724DD" w:rsidRDefault="000724DD" w:rsidP="00C4051F">
            <w:pPr>
              <w:cnfStyle w:val="000000000000" w:firstRow="0" w:lastRow="0" w:firstColumn="0" w:lastColumn="0" w:oddVBand="0" w:evenVBand="0" w:oddHBand="0" w:evenHBand="0" w:firstRowFirstColumn="0" w:firstRowLastColumn="0" w:lastRowFirstColumn="0" w:lastRowLastColumn="0"/>
            </w:pPr>
            <w:r>
              <w:t>Work on projects</w:t>
            </w:r>
          </w:p>
        </w:tc>
      </w:tr>
    </w:tbl>
    <w:p w14:paraId="16F9B8B8" w14:textId="77777777" w:rsidR="00CB5F25" w:rsidRPr="00CB5F25" w:rsidRDefault="00CB5F25" w:rsidP="00CB5F25"/>
    <w:p w14:paraId="228DD110" w14:textId="77777777" w:rsidR="0075254E" w:rsidRDefault="0075254E">
      <w:pPr>
        <w:rPr>
          <w:rFonts w:asciiTheme="majorHAnsi" w:eastAsiaTheme="majorEastAsia" w:hAnsiTheme="majorHAnsi" w:cstheme="majorBidi"/>
          <w:b/>
          <w:bCs/>
          <w:color w:val="17365D" w:themeColor="text2" w:themeShade="BF"/>
        </w:rPr>
      </w:pPr>
      <w:r>
        <w:br w:type="page"/>
      </w:r>
    </w:p>
    <w:p w14:paraId="286E997E" w14:textId="1E183AA0" w:rsidR="00872974" w:rsidRDefault="00FD3DE0" w:rsidP="00872974">
      <w:pPr>
        <w:pStyle w:val="Heading3"/>
      </w:pPr>
      <w:bookmarkStart w:id="15" w:name="_Toc215114475"/>
      <w:r>
        <w:t>Week 6:</w:t>
      </w:r>
      <w:r w:rsidR="00654EC6">
        <w:t xml:space="preserve"> </w:t>
      </w:r>
      <w:r w:rsidR="00872974">
        <w:t>Interacting with external systems (APIs, Databases, Queuing);</w:t>
      </w:r>
      <w:bookmarkEnd w:id="15"/>
    </w:p>
    <w:p w14:paraId="46D09CE0" w14:textId="77777777" w:rsidR="00CB5F25" w:rsidRPr="00CB5F25" w:rsidRDefault="00CB5F25" w:rsidP="00CB5F25"/>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CB5F25" w14:paraId="7750CF43" w14:textId="77777777" w:rsidTr="00C40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6BC92099" w14:textId="77777777" w:rsidR="00CB5F25" w:rsidRDefault="00CB5F25" w:rsidP="00C4051F"/>
        </w:tc>
        <w:tc>
          <w:tcPr>
            <w:tcW w:w="2394" w:type="dxa"/>
          </w:tcPr>
          <w:p w14:paraId="10C39C95" w14:textId="1F3EA0CE" w:rsidR="00CB5F25" w:rsidRDefault="000A28B7" w:rsidP="00C4051F">
            <w:pPr>
              <w:cnfStyle w:val="100000000000" w:firstRow="1" w:lastRow="0" w:firstColumn="0" w:lastColumn="0" w:oddVBand="0" w:evenVBand="0" w:oddHBand="0" w:evenHBand="0" w:firstRowFirstColumn="0" w:firstRowLastColumn="0" w:lastRowFirstColumn="0" w:lastRowLastColumn="0"/>
            </w:pPr>
            <w:r>
              <w:t>Day 26</w:t>
            </w:r>
            <w:r w:rsidR="00113C34">
              <w:t xml:space="preserve"> / Oct 15</w:t>
            </w:r>
          </w:p>
          <w:p w14:paraId="1DF47450" w14:textId="3B5AC716" w:rsidR="00220C96" w:rsidRDefault="00220C96" w:rsidP="00C4051F">
            <w:pPr>
              <w:cnfStyle w:val="100000000000" w:firstRow="1" w:lastRow="0" w:firstColumn="0" w:lastColumn="0" w:oddVBand="0" w:evenVBand="0" w:oddHBand="0" w:evenHBand="0" w:firstRowFirstColumn="0" w:firstRowLastColumn="0" w:lastRowFirstColumn="0" w:lastRowLastColumn="0"/>
            </w:pPr>
            <w:r>
              <w:t>[Max out]</w:t>
            </w:r>
          </w:p>
        </w:tc>
        <w:tc>
          <w:tcPr>
            <w:tcW w:w="2394" w:type="dxa"/>
          </w:tcPr>
          <w:p w14:paraId="7788A176" w14:textId="40ABB935" w:rsidR="00CB5F25" w:rsidRDefault="00CB5F25" w:rsidP="00C4051F">
            <w:pPr>
              <w:cnfStyle w:val="100000000000" w:firstRow="1" w:lastRow="0" w:firstColumn="0" w:lastColumn="0" w:oddVBand="0" w:evenVBand="0" w:oddHBand="0" w:evenHBand="0" w:firstRowFirstColumn="0" w:firstRowLastColumn="0" w:lastRowFirstColumn="0" w:lastRowLastColumn="0"/>
            </w:pPr>
            <w:r>
              <w:t>Day 2</w:t>
            </w:r>
            <w:r w:rsidR="000A28B7">
              <w:t>7</w:t>
            </w:r>
            <w:r w:rsidR="00113C34">
              <w:t xml:space="preserve"> / Oct 16</w:t>
            </w:r>
          </w:p>
          <w:p w14:paraId="461ED5BD" w14:textId="4FA72D45" w:rsidR="00EE5CE5" w:rsidRDefault="00EE5CE5" w:rsidP="00C4051F">
            <w:pPr>
              <w:cnfStyle w:val="100000000000" w:firstRow="1" w:lastRow="0" w:firstColumn="0" w:lastColumn="0" w:oddVBand="0" w:evenVBand="0" w:oddHBand="0" w:evenHBand="0" w:firstRowFirstColumn="0" w:firstRowLastColumn="0" w:lastRowFirstColumn="0" w:lastRowLastColumn="0"/>
            </w:pPr>
            <w:r>
              <w:t>Meeting at Emma</w:t>
            </w:r>
          </w:p>
        </w:tc>
        <w:tc>
          <w:tcPr>
            <w:tcW w:w="2394" w:type="dxa"/>
          </w:tcPr>
          <w:p w14:paraId="27FA81BD" w14:textId="1A46ABA1" w:rsidR="00CB5F25" w:rsidRDefault="000A28B7" w:rsidP="00C4051F">
            <w:pPr>
              <w:cnfStyle w:val="100000000000" w:firstRow="1" w:lastRow="0" w:firstColumn="0" w:lastColumn="0" w:oddVBand="0" w:evenVBand="0" w:oddHBand="0" w:evenHBand="0" w:firstRowFirstColumn="0" w:firstRowLastColumn="0" w:lastRowFirstColumn="0" w:lastRowLastColumn="0"/>
            </w:pPr>
            <w:r>
              <w:t>Day 28</w:t>
            </w:r>
            <w:r w:rsidR="00113C34">
              <w:t xml:space="preserve"> / Oct 17</w:t>
            </w:r>
          </w:p>
        </w:tc>
        <w:tc>
          <w:tcPr>
            <w:tcW w:w="2394" w:type="dxa"/>
          </w:tcPr>
          <w:p w14:paraId="2A35BFC9" w14:textId="550C77F5" w:rsidR="00CB5F25" w:rsidRDefault="000A28B7" w:rsidP="00C4051F">
            <w:pPr>
              <w:cnfStyle w:val="100000000000" w:firstRow="1" w:lastRow="0" w:firstColumn="0" w:lastColumn="0" w:oddVBand="0" w:evenVBand="0" w:oddHBand="0" w:evenHBand="0" w:firstRowFirstColumn="0" w:firstRowLastColumn="0" w:lastRowFirstColumn="0" w:lastRowLastColumn="0"/>
            </w:pPr>
            <w:r>
              <w:t>Day 29</w:t>
            </w:r>
            <w:r w:rsidR="00113C34">
              <w:t xml:space="preserve"> / Oct 18</w:t>
            </w:r>
          </w:p>
          <w:p w14:paraId="504FED7A" w14:textId="6B0B526A" w:rsidR="00113C34" w:rsidRDefault="00113C34" w:rsidP="00C4051F">
            <w:pPr>
              <w:cnfStyle w:val="100000000000" w:firstRow="1" w:lastRow="0" w:firstColumn="0" w:lastColumn="0" w:oddVBand="0" w:evenVBand="0" w:oddHBand="0" w:evenHBand="0" w:firstRowFirstColumn="0" w:firstRowLastColumn="0" w:lastRowFirstColumn="0" w:lastRowLastColumn="0"/>
            </w:pPr>
            <w:r>
              <w:t>Meeting at Emma</w:t>
            </w:r>
          </w:p>
        </w:tc>
        <w:tc>
          <w:tcPr>
            <w:tcW w:w="2394" w:type="dxa"/>
          </w:tcPr>
          <w:p w14:paraId="2556358B" w14:textId="1C7D8045" w:rsidR="00CB5F25" w:rsidRDefault="000A28B7" w:rsidP="00C4051F">
            <w:pPr>
              <w:cnfStyle w:val="100000000000" w:firstRow="1" w:lastRow="0" w:firstColumn="0" w:lastColumn="0" w:oddVBand="0" w:evenVBand="0" w:oddHBand="0" w:evenHBand="0" w:firstRowFirstColumn="0" w:firstRowLastColumn="0" w:lastRowFirstColumn="0" w:lastRowLastColumn="0"/>
            </w:pPr>
            <w:r>
              <w:t>Day 30</w:t>
            </w:r>
            <w:r w:rsidR="00113C34">
              <w:t xml:space="preserve"> / Oct 19</w:t>
            </w:r>
          </w:p>
        </w:tc>
      </w:tr>
      <w:tr w:rsidR="00CB5F25" w14:paraId="64076B41"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722C3F43" w14:textId="77777777" w:rsidR="00CB5F25" w:rsidRDefault="00CB5F25" w:rsidP="00C4051F">
            <w:r>
              <w:t>Report/</w:t>
            </w:r>
          </w:p>
          <w:p w14:paraId="2683EC58" w14:textId="77777777" w:rsidR="00CB5F25" w:rsidRDefault="00CB5F25" w:rsidP="00C4051F">
            <w:r>
              <w:t>Review</w:t>
            </w:r>
          </w:p>
        </w:tc>
        <w:tc>
          <w:tcPr>
            <w:tcW w:w="2394" w:type="dxa"/>
          </w:tcPr>
          <w:p w14:paraId="2E0EC150" w14:textId="71374298" w:rsidR="00CB5F25" w:rsidRDefault="007A6E22" w:rsidP="00C4051F">
            <w:pPr>
              <w:cnfStyle w:val="000000100000" w:firstRow="0" w:lastRow="0" w:firstColumn="0" w:lastColumn="0" w:oddVBand="0" w:evenVBand="0" w:oddHBand="1" w:evenHBand="0" w:firstRowFirstColumn="0" w:firstRowLastColumn="0" w:lastRowFirstColumn="0" w:lastRowLastColumn="0"/>
            </w:pPr>
            <w:r>
              <w:t>Standup</w:t>
            </w:r>
          </w:p>
        </w:tc>
        <w:tc>
          <w:tcPr>
            <w:tcW w:w="2394" w:type="dxa"/>
          </w:tcPr>
          <w:p w14:paraId="071AEFA2" w14:textId="344D435C" w:rsidR="00CB5F25" w:rsidRDefault="007A6E22" w:rsidP="00C4051F">
            <w:pPr>
              <w:cnfStyle w:val="000000100000" w:firstRow="0" w:lastRow="0" w:firstColumn="0" w:lastColumn="0" w:oddVBand="0" w:evenVBand="0" w:oddHBand="1" w:evenHBand="0" w:firstRowFirstColumn="0" w:firstRowLastColumn="0" w:lastRowFirstColumn="0" w:lastRowLastColumn="0"/>
            </w:pPr>
            <w:r>
              <w:t>Standup</w:t>
            </w:r>
          </w:p>
        </w:tc>
        <w:tc>
          <w:tcPr>
            <w:tcW w:w="2394" w:type="dxa"/>
          </w:tcPr>
          <w:p w14:paraId="2F67DDF6" w14:textId="131DF0F9" w:rsidR="00CB5F25" w:rsidRDefault="007A6E22" w:rsidP="00C4051F">
            <w:pPr>
              <w:cnfStyle w:val="000000100000" w:firstRow="0" w:lastRow="0" w:firstColumn="0" w:lastColumn="0" w:oddVBand="0" w:evenVBand="0" w:oddHBand="1" w:evenHBand="0" w:firstRowFirstColumn="0" w:firstRowLastColumn="0" w:lastRowFirstColumn="0" w:lastRowLastColumn="0"/>
            </w:pPr>
            <w:r>
              <w:t>Standup</w:t>
            </w:r>
          </w:p>
        </w:tc>
        <w:tc>
          <w:tcPr>
            <w:tcW w:w="2394" w:type="dxa"/>
          </w:tcPr>
          <w:p w14:paraId="3EBB047A" w14:textId="1703380A" w:rsidR="00CB5F25" w:rsidRDefault="007A6E22" w:rsidP="00C4051F">
            <w:pPr>
              <w:cnfStyle w:val="000000100000" w:firstRow="0" w:lastRow="0" w:firstColumn="0" w:lastColumn="0" w:oddVBand="0" w:evenVBand="0" w:oddHBand="1" w:evenHBand="0" w:firstRowFirstColumn="0" w:firstRowLastColumn="0" w:lastRowFirstColumn="0" w:lastRowLastColumn="0"/>
            </w:pPr>
            <w:r>
              <w:t>Standup</w:t>
            </w:r>
          </w:p>
        </w:tc>
        <w:tc>
          <w:tcPr>
            <w:tcW w:w="2394" w:type="dxa"/>
          </w:tcPr>
          <w:p w14:paraId="27A79B8E" w14:textId="13244D94" w:rsidR="00CB5F25" w:rsidRDefault="00EE5CE5" w:rsidP="00C4051F">
            <w:pPr>
              <w:cnfStyle w:val="000000100000" w:firstRow="0" w:lastRow="0" w:firstColumn="0" w:lastColumn="0" w:oddVBand="0" w:evenVBand="0" w:oddHBand="1" w:evenHBand="0" w:firstRowFirstColumn="0" w:firstRowLastColumn="0" w:lastRowFirstColumn="0" w:lastRowLastColumn="0"/>
            </w:pPr>
            <w:r>
              <w:t>Presenting your projects!</w:t>
            </w:r>
          </w:p>
        </w:tc>
      </w:tr>
      <w:tr w:rsidR="00CB5F25" w14:paraId="2714214F"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0BAA8032" w14:textId="77777777" w:rsidR="00CB5F25" w:rsidRDefault="00CB5F25" w:rsidP="00C4051F">
            <w:r>
              <w:t>Topic 1</w:t>
            </w:r>
          </w:p>
        </w:tc>
        <w:tc>
          <w:tcPr>
            <w:tcW w:w="2394" w:type="dxa"/>
          </w:tcPr>
          <w:p w14:paraId="2704C100" w14:textId="375A4559" w:rsidR="00CB5F25" w:rsidRDefault="001B02B0" w:rsidP="00C4051F">
            <w:pPr>
              <w:cnfStyle w:val="000000000000" w:firstRow="0" w:lastRow="0" w:firstColumn="0" w:lastColumn="0" w:oddVBand="0" w:evenVBand="0" w:oddHBand="0" w:evenHBand="0" w:firstRowFirstColumn="0" w:firstRowLastColumn="0" w:lastRowFirstColumn="0" w:lastRowLastColumn="0"/>
            </w:pPr>
            <w:r>
              <w:t>Class discussion on manually testing web apps (leading into how to automate)</w:t>
            </w:r>
          </w:p>
        </w:tc>
        <w:tc>
          <w:tcPr>
            <w:tcW w:w="2394" w:type="dxa"/>
          </w:tcPr>
          <w:p w14:paraId="7C6CF7BC" w14:textId="359A0A7C"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7B68E639" w14:textId="36B96EA9" w:rsidR="00CB5F25" w:rsidRDefault="00AC49EA" w:rsidP="00C4051F">
            <w:pPr>
              <w:cnfStyle w:val="000000000000" w:firstRow="0" w:lastRow="0" w:firstColumn="0" w:lastColumn="0" w:oddVBand="0" w:evenVBand="0" w:oddHBand="0" w:evenHBand="0" w:firstRowFirstColumn="0" w:firstRowLastColumn="0" w:lastRowFirstColumn="0" w:lastRowLastColumn="0"/>
            </w:pPr>
            <w:r>
              <w:t>More Sinatra</w:t>
            </w:r>
          </w:p>
        </w:tc>
        <w:tc>
          <w:tcPr>
            <w:tcW w:w="2394" w:type="dxa"/>
          </w:tcPr>
          <w:p w14:paraId="02550D86" w14:textId="5E5AF859"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13F4880D" w14:textId="0D2DDA87" w:rsidR="00CB5F25" w:rsidRDefault="007A6E22" w:rsidP="00C4051F">
            <w:pPr>
              <w:cnfStyle w:val="000000000000" w:firstRow="0" w:lastRow="0" w:firstColumn="0" w:lastColumn="0" w:oddVBand="0" w:evenVBand="0" w:oddHBand="0" w:evenHBand="0" w:firstRowFirstColumn="0" w:firstRowLastColumn="0" w:lastRowFirstColumn="0" w:lastRowLastColumn="0"/>
            </w:pPr>
            <w:r>
              <w:t>Presenting your projects!</w:t>
            </w:r>
          </w:p>
        </w:tc>
      </w:tr>
      <w:tr w:rsidR="00CB5F25" w14:paraId="61F6C379"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A4EA239" w14:textId="77777777" w:rsidR="00CB5F25" w:rsidRDefault="00CB5F25" w:rsidP="00C4051F">
            <w:r>
              <w:t>Topic 2</w:t>
            </w:r>
          </w:p>
        </w:tc>
        <w:tc>
          <w:tcPr>
            <w:tcW w:w="2394" w:type="dxa"/>
          </w:tcPr>
          <w:p w14:paraId="45B24C55" w14:textId="1D232B12" w:rsidR="00CB5F25" w:rsidRPr="005F0524" w:rsidRDefault="001B02B0" w:rsidP="00C4051F">
            <w:pPr>
              <w:cnfStyle w:val="000000100000" w:firstRow="0" w:lastRow="0" w:firstColumn="0" w:lastColumn="0" w:oddVBand="0" w:evenVBand="0" w:oddHBand="1" w:evenHBand="0" w:firstRowFirstColumn="0" w:firstRowLastColumn="0" w:lastRowFirstColumn="0" w:lastRowLastColumn="0"/>
            </w:pPr>
            <w:r>
              <w:t>Introduce Sinatra</w:t>
            </w:r>
          </w:p>
        </w:tc>
        <w:tc>
          <w:tcPr>
            <w:tcW w:w="2394" w:type="dxa"/>
          </w:tcPr>
          <w:p w14:paraId="64273ABC" w14:textId="71910F4F" w:rsidR="00CB5F25" w:rsidRDefault="0075254E"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500520AD" w14:textId="6ABEA694" w:rsidR="00CB5F25" w:rsidRDefault="00AC49EA" w:rsidP="00C4051F">
            <w:pPr>
              <w:cnfStyle w:val="000000100000" w:firstRow="0" w:lastRow="0" w:firstColumn="0" w:lastColumn="0" w:oddVBand="0" w:evenVBand="0" w:oddHBand="1" w:evenHBand="0" w:firstRowFirstColumn="0" w:firstRowLastColumn="0" w:lastRowFirstColumn="0" w:lastRowLastColumn="0"/>
            </w:pPr>
            <w:r>
              <w:t>More Sinatra</w:t>
            </w:r>
          </w:p>
        </w:tc>
        <w:tc>
          <w:tcPr>
            <w:tcW w:w="2394" w:type="dxa"/>
          </w:tcPr>
          <w:p w14:paraId="6FC379A4" w14:textId="62F653C8" w:rsidR="00CB5F25" w:rsidRDefault="0075254E"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391E7EE4" w14:textId="332525D7" w:rsidR="00CB5F25" w:rsidRDefault="007A6E22" w:rsidP="00C4051F">
            <w:pPr>
              <w:cnfStyle w:val="000000100000" w:firstRow="0" w:lastRow="0" w:firstColumn="0" w:lastColumn="0" w:oddVBand="0" w:evenVBand="0" w:oddHBand="1" w:evenHBand="0" w:firstRowFirstColumn="0" w:firstRowLastColumn="0" w:lastRowFirstColumn="0" w:lastRowLastColumn="0"/>
            </w:pPr>
            <w:r>
              <w:t>Presenting your projects!</w:t>
            </w:r>
          </w:p>
        </w:tc>
      </w:tr>
      <w:tr w:rsidR="00CB5F25" w14:paraId="1E58B9D1"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52B5E035" w14:textId="77777777" w:rsidR="00CB5F25" w:rsidRDefault="00CB5F25" w:rsidP="00C4051F">
            <w:r>
              <w:t>Topic 3</w:t>
            </w:r>
          </w:p>
        </w:tc>
        <w:tc>
          <w:tcPr>
            <w:tcW w:w="2394" w:type="dxa"/>
          </w:tcPr>
          <w:p w14:paraId="266736A2" w14:textId="65AFBA1B" w:rsidR="00CB5F25" w:rsidRDefault="00CB5F25" w:rsidP="00C4051F">
            <w:pPr>
              <w:cnfStyle w:val="000000000000" w:firstRow="0" w:lastRow="0" w:firstColumn="0" w:lastColumn="0" w:oddVBand="0" w:evenVBand="0" w:oddHBand="0" w:evenHBand="0" w:firstRowFirstColumn="0" w:firstRowLastColumn="0" w:lastRowFirstColumn="0" w:lastRowLastColumn="0"/>
            </w:pPr>
          </w:p>
        </w:tc>
        <w:tc>
          <w:tcPr>
            <w:tcW w:w="2394" w:type="dxa"/>
          </w:tcPr>
          <w:p w14:paraId="60A7B579" w14:textId="5BAF704A"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1CE9CDE2" w14:textId="02D722DD" w:rsidR="00CB5F25" w:rsidRDefault="00CB5F25" w:rsidP="00C4051F">
            <w:pPr>
              <w:cnfStyle w:val="000000000000" w:firstRow="0" w:lastRow="0" w:firstColumn="0" w:lastColumn="0" w:oddVBand="0" w:evenVBand="0" w:oddHBand="0" w:evenHBand="0" w:firstRowFirstColumn="0" w:firstRowLastColumn="0" w:lastRowFirstColumn="0" w:lastRowLastColumn="0"/>
            </w:pPr>
          </w:p>
        </w:tc>
        <w:tc>
          <w:tcPr>
            <w:tcW w:w="2394" w:type="dxa"/>
          </w:tcPr>
          <w:p w14:paraId="508C124B" w14:textId="1EF91D9D"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28A6B41E" w14:textId="332976CF" w:rsidR="00CB5F25" w:rsidRDefault="007A6E22" w:rsidP="00C4051F">
            <w:pPr>
              <w:cnfStyle w:val="000000000000" w:firstRow="0" w:lastRow="0" w:firstColumn="0" w:lastColumn="0" w:oddVBand="0" w:evenVBand="0" w:oddHBand="0" w:evenHBand="0" w:firstRowFirstColumn="0" w:firstRowLastColumn="0" w:lastRowFirstColumn="0" w:lastRowLastColumn="0"/>
            </w:pPr>
            <w:r>
              <w:t>Presenting your projects!</w:t>
            </w:r>
          </w:p>
        </w:tc>
      </w:tr>
      <w:tr w:rsidR="00CB5F25" w14:paraId="6D92A3E8" w14:textId="77777777" w:rsidTr="00C40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CDD5560" w14:textId="77777777" w:rsidR="00CB5F25" w:rsidRDefault="00CB5F25" w:rsidP="00C4051F">
            <w:r>
              <w:t>Topic 4</w:t>
            </w:r>
          </w:p>
        </w:tc>
        <w:tc>
          <w:tcPr>
            <w:tcW w:w="2394" w:type="dxa"/>
          </w:tcPr>
          <w:p w14:paraId="62212488" w14:textId="29C2A6F9" w:rsidR="00CB5F25" w:rsidRDefault="00CB5F25" w:rsidP="00C4051F">
            <w:pPr>
              <w:cnfStyle w:val="000000100000" w:firstRow="0" w:lastRow="0" w:firstColumn="0" w:lastColumn="0" w:oddVBand="0" w:evenVBand="0" w:oddHBand="1" w:evenHBand="0" w:firstRowFirstColumn="0" w:firstRowLastColumn="0" w:lastRowFirstColumn="0" w:lastRowLastColumn="0"/>
            </w:pPr>
          </w:p>
        </w:tc>
        <w:tc>
          <w:tcPr>
            <w:tcW w:w="2394" w:type="dxa"/>
          </w:tcPr>
          <w:p w14:paraId="2C835B63" w14:textId="7473A55D" w:rsidR="00CB5F25" w:rsidRDefault="0075254E"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4655A09C" w14:textId="1261271E" w:rsidR="00CB5F25" w:rsidRDefault="00CB5F25" w:rsidP="00C4051F">
            <w:pPr>
              <w:cnfStyle w:val="000000100000" w:firstRow="0" w:lastRow="0" w:firstColumn="0" w:lastColumn="0" w:oddVBand="0" w:evenVBand="0" w:oddHBand="1" w:evenHBand="0" w:firstRowFirstColumn="0" w:firstRowLastColumn="0" w:lastRowFirstColumn="0" w:lastRowLastColumn="0"/>
            </w:pPr>
          </w:p>
        </w:tc>
        <w:tc>
          <w:tcPr>
            <w:tcW w:w="2394" w:type="dxa"/>
          </w:tcPr>
          <w:p w14:paraId="5DFF4AA0" w14:textId="55F1D079" w:rsidR="00CB5F25" w:rsidRDefault="0075254E" w:rsidP="00C4051F">
            <w:pPr>
              <w:cnfStyle w:val="000000100000" w:firstRow="0" w:lastRow="0" w:firstColumn="0" w:lastColumn="0" w:oddVBand="0" w:evenVBand="0" w:oddHBand="1" w:evenHBand="0" w:firstRowFirstColumn="0" w:firstRowLastColumn="0" w:lastRowFirstColumn="0" w:lastRowLastColumn="0"/>
            </w:pPr>
            <w:r>
              <w:t>(Primarily a work day)</w:t>
            </w:r>
          </w:p>
        </w:tc>
        <w:tc>
          <w:tcPr>
            <w:tcW w:w="2394" w:type="dxa"/>
          </w:tcPr>
          <w:p w14:paraId="25DEC0AE" w14:textId="1B07EB09" w:rsidR="00CB5F25" w:rsidRDefault="00061FFF" w:rsidP="00C4051F">
            <w:pPr>
              <w:cnfStyle w:val="000000100000" w:firstRow="0" w:lastRow="0" w:firstColumn="0" w:lastColumn="0" w:oddVBand="0" w:evenVBand="0" w:oddHBand="1" w:evenHBand="0" w:firstRowFirstColumn="0" w:firstRowLastColumn="0" w:lastRowFirstColumn="0" w:lastRowLastColumn="0"/>
            </w:pPr>
            <w:r>
              <w:t>Topic?</w:t>
            </w:r>
          </w:p>
        </w:tc>
      </w:tr>
      <w:tr w:rsidR="00CB5F25" w14:paraId="76FF9A55" w14:textId="77777777" w:rsidTr="00C4051F">
        <w:tc>
          <w:tcPr>
            <w:cnfStyle w:val="001000000000" w:firstRow="0" w:lastRow="0" w:firstColumn="1" w:lastColumn="0" w:oddVBand="0" w:evenVBand="0" w:oddHBand="0" w:evenHBand="0" w:firstRowFirstColumn="0" w:firstRowLastColumn="0" w:lastRowFirstColumn="0" w:lastRowLastColumn="0"/>
            <w:tcW w:w="1098" w:type="dxa"/>
          </w:tcPr>
          <w:p w14:paraId="2DA6ED2C" w14:textId="77777777" w:rsidR="00CB5F25" w:rsidRDefault="00CB5F25" w:rsidP="00C4051F">
            <w:r>
              <w:t>Exercise</w:t>
            </w:r>
          </w:p>
        </w:tc>
        <w:tc>
          <w:tcPr>
            <w:tcW w:w="2394" w:type="dxa"/>
          </w:tcPr>
          <w:p w14:paraId="21838AFB" w14:textId="7DBF0569" w:rsidR="001B02B0" w:rsidRDefault="00AC49EA" w:rsidP="001B02B0">
            <w:pPr>
              <w:cnfStyle w:val="000000000000" w:firstRow="0" w:lastRow="0" w:firstColumn="0" w:lastColumn="0" w:oddVBand="0" w:evenVBand="0" w:oddHBand="0" w:evenHBand="0" w:firstRowFirstColumn="0" w:firstRowLastColumn="0" w:lastRowFirstColumn="0" w:lastRowLastColumn="0"/>
            </w:pPr>
            <w:r>
              <w:t>Exercise: Use Sinatra to print out a calendar with given month/year</w:t>
            </w:r>
          </w:p>
          <w:p w14:paraId="5B33C400" w14:textId="77777777" w:rsidR="001B02B0" w:rsidRDefault="001B02B0" w:rsidP="001B02B0">
            <w:pPr>
              <w:cnfStyle w:val="000000000000" w:firstRow="0" w:lastRow="0" w:firstColumn="0" w:lastColumn="0" w:oddVBand="0" w:evenVBand="0" w:oddHBand="0" w:evenHBand="0" w:firstRowFirstColumn="0" w:firstRowLastColumn="0" w:lastRowFirstColumn="0" w:lastRowLastColumn="0"/>
            </w:pPr>
          </w:p>
          <w:p w14:paraId="77E58E6B" w14:textId="41806F2C" w:rsidR="001B02B0" w:rsidRDefault="001B02B0" w:rsidP="001B02B0">
            <w:pPr>
              <w:cnfStyle w:val="000000000000" w:firstRow="0" w:lastRow="0" w:firstColumn="0" w:lastColumn="0" w:oddVBand="0" w:evenVBand="0" w:oddHBand="0" w:evenHBand="0" w:firstRowFirstColumn="0" w:firstRowLastColumn="0" w:lastRowFirstColumn="0" w:lastRowLastColumn="0"/>
            </w:pPr>
            <w:r>
              <w:t xml:space="preserve">Exercise: Install postgresql </w:t>
            </w:r>
          </w:p>
        </w:tc>
        <w:tc>
          <w:tcPr>
            <w:tcW w:w="2394" w:type="dxa"/>
          </w:tcPr>
          <w:p w14:paraId="3C958C1E" w14:textId="139BE2DD"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502D2E71" w14:textId="41DE51C3" w:rsidR="00CB5F25" w:rsidRDefault="00AC49EA" w:rsidP="00C4051F">
            <w:pPr>
              <w:cnfStyle w:val="000000000000" w:firstRow="0" w:lastRow="0" w:firstColumn="0" w:lastColumn="0" w:oddVBand="0" w:evenVBand="0" w:oddHBand="0" w:evenHBand="0" w:firstRowFirstColumn="0" w:firstRowLastColumn="0" w:lastRowFirstColumn="0" w:lastRowLastColumn="0"/>
            </w:pPr>
            <w:r>
              <w:t>(Project Work)</w:t>
            </w:r>
          </w:p>
        </w:tc>
        <w:tc>
          <w:tcPr>
            <w:tcW w:w="2394" w:type="dxa"/>
          </w:tcPr>
          <w:p w14:paraId="705B9331" w14:textId="38D793E4" w:rsidR="00CB5F25" w:rsidRDefault="0075254E" w:rsidP="00C4051F">
            <w:pPr>
              <w:cnfStyle w:val="000000000000" w:firstRow="0" w:lastRow="0" w:firstColumn="0" w:lastColumn="0" w:oddVBand="0" w:evenVBand="0" w:oddHBand="0" w:evenHBand="0" w:firstRowFirstColumn="0" w:firstRowLastColumn="0" w:lastRowFirstColumn="0" w:lastRowLastColumn="0"/>
            </w:pPr>
            <w:r>
              <w:t>(Primarily a work day)</w:t>
            </w:r>
          </w:p>
        </w:tc>
        <w:tc>
          <w:tcPr>
            <w:tcW w:w="2394" w:type="dxa"/>
          </w:tcPr>
          <w:p w14:paraId="042ABF75" w14:textId="43C3498A" w:rsidR="00CB5F25" w:rsidRDefault="00061FFF" w:rsidP="00CA3BC3">
            <w:pPr>
              <w:cnfStyle w:val="000000000000" w:firstRow="0" w:lastRow="0" w:firstColumn="0" w:lastColumn="0" w:oddVBand="0" w:evenVBand="0" w:oddHBand="0" w:evenHBand="0" w:firstRowFirstColumn="0" w:firstRowLastColumn="0" w:lastRowFirstColumn="0" w:lastRowLastColumn="0"/>
            </w:pPr>
            <w:r>
              <w:t>Exercise?</w:t>
            </w:r>
          </w:p>
        </w:tc>
      </w:tr>
    </w:tbl>
    <w:p w14:paraId="7CD0A7FA" w14:textId="6D3F7221" w:rsidR="00CB5F25" w:rsidRPr="00CB5F25" w:rsidRDefault="00CB5F25" w:rsidP="00CB5F25"/>
    <w:p w14:paraId="40530BE8" w14:textId="77777777" w:rsidR="0008076E" w:rsidRDefault="0008076E">
      <w:pPr>
        <w:rPr>
          <w:rFonts w:asciiTheme="majorHAnsi" w:eastAsiaTheme="majorEastAsia" w:hAnsiTheme="majorHAnsi" w:cstheme="majorBidi"/>
          <w:b/>
          <w:bCs/>
          <w:color w:val="365F91" w:themeColor="accent1" w:themeShade="BF"/>
          <w:sz w:val="26"/>
          <w:szCs w:val="26"/>
        </w:rPr>
      </w:pPr>
      <w:r>
        <w:br w:type="page"/>
      </w:r>
    </w:p>
    <w:p w14:paraId="073BAC4C" w14:textId="3B261DD3" w:rsidR="00672B1F" w:rsidRDefault="0053197A" w:rsidP="0053197A">
      <w:pPr>
        <w:pStyle w:val="Heading2"/>
      </w:pPr>
      <w:bookmarkStart w:id="16" w:name="_Toc215114476"/>
      <w:r>
        <w:t>Unit 3: Simple Rails Applications</w:t>
      </w:r>
      <w:bookmarkEnd w:id="16"/>
    </w:p>
    <w:p w14:paraId="3B73666D" w14:textId="15C8A7E6" w:rsidR="0053197A" w:rsidRDefault="00672B1F" w:rsidP="0053197A">
      <w:pPr>
        <w:pStyle w:val="Heading2"/>
      </w:pPr>
      <w:bookmarkStart w:id="17" w:name="_Toc215114477"/>
      <w:r>
        <w:t xml:space="preserve">Capstone: </w:t>
      </w:r>
      <w:r w:rsidR="00EE0D51">
        <w:t>Building a Rails Blog</w:t>
      </w:r>
      <w:bookmarkEnd w:id="17"/>
    </w:p>
    <w:p w14:paraId="2FA311C9" w14:textId="6153F935" w:rsidR="00FD3DE0" w:rsidRDefault="00FD3DE0" w:rsidP="00FD3DE0">
      <w:pPr>
        <w:pStyle w:val="Heading3"/>
      </w:pPr>
      <w:bookmarkStart w:id="18" w:name="_Toc215114478"/>
      <w:r>
        <w:t>Week 7:</w:t>
      </w:r>
      <w:r w:rsidR="004223D4">
        <w:t xml:space="preserve"> rails new &lt;project&gt;;</w:t>
      </w:r>
      <w:r w:rsidR="002C0DF9">
        <w:t xml:space="preserve"> vanilla rails &amp; generators;</w:t>
      </w:r>
      <w:r w:rsidR="00F80C67">
        <w:t xml:space="preserve"> collaboratively</w:t>
      </w:r>
      <w:r w:rsidR="004223D4">
        <w:t xml:space="preserve"> planning the project; rails testing options;</w:t>
      </w:r>
      <w:bookmarkEnd w:id="18"/>
    </w:p>
    <w:p w14:paraId="46A16419" w14:textId="77777777" w:rsidR="000A28B7" w:rsidRPr="000A28B7" w:rsidRDefault="000A28B7" w:rsidP="000A28B7"/>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0A28B7" w14:paraId="5652A069" w14:textId="77777777" w:rsidTr="000A28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7E86BFAB" w14:textId="77777777" w:rsidR="000A28B7" w:rsidRDefault="000A28B7" w:rsidP="000A28B7"/>
        </w:tc>
        <w:tc>
          <w:tcPr>
            <w:tcW w:w="2394" w:type="dxa"/>
          </w:tcPr>
          <w:p w14:paraId="71EFE51E" w14:textId="77777777" w:rsidR="000A28B7" w:rsidRDefault="006B1EA8" w:rsidP="006B1EA8">
            <w:pPr>
              <w:cnfStyle w:val="100000000000" w:firstRow="1" w:lastRow="0" w:firstColumn="0" w:lastColumn="0" w:oddVBand="0" w:evenVBand="0" w:oddHBand="0" w:evenHBand="0" w:firstRowFirstColumn="0" w:firstRowLastColumn="0" w:lastRowFirstColumn="0" w:lastRowLastColumn="0"/>
            </w:pPr>
            <w:r>
              <w:t>Day 31 / Oct 22</w:t>
            </w:r>
          </w:p>
          <w:p w14:paraId="04A55BE0" w14:textId="105AE1E4" w:rsidR="00733AC2" w:rsidRDefault="00733AC2" w:rsidP="003C0078">
            <w:pPr>
              <w:cnfStyle w:val="100000000000" w:firstRow="1" w:lastRow="0" w:firstColumn="0" w:lastColumn="0" w:oddVBand="0" w:evenVBand="0" w:oddHBand="0" w:evenHBand="0" w:firstRowFirstColumn="0" w:firstRowLastColumn="0" w:lastRowFirstColumn="0" w:lastRowLastColumn="0"/>
            </w:pPr>
            <w:r>
              <w:t>Matt out (try to send him a</w:t>
            </w:r>
            <w:r w:rsidR="003C0078">
              <w:t xml:space="preserve"> summary</w:t>
            </w:r>
            <w:r>
              <w:t xml:space="preserve"> email)</w:t>
            </w:r>
          </w:p>
        </w:tc>
        <w:tc>
          <w:tcPr>
            <w:tcW w:w="2394" w:type="dxa"/>
          </w:tcPr>
          <w:p w14:paraId="78AA3D45" w14:textId="4BDE2543" w:rsidR="000A28B7" w:rsidRDefault="006B1EA8" w:rsidP="006B1EA8">
            <w:pPr>
              <w:cnfStyle w:val="100000000000" w:firstRow="1" w:lastRow="0" w:firstColumn="0" w:lastColumn="0" w:oddVBand="0" w:evenVBand="0" w:oddHBand="0" w:evenHBand="0" w:firstRowFirstColumn="0" w:firstRowLastColumn="0" w:lastRowFirstColumn="0" w:lastRowLastColumn="0"/>
            </w:pPr>
            <w:r>
              <w:t>Day 32 / Oct 23</w:t>
            </w:r>
          </w:p>
        </w:tc>
        <w:tc>
          <w:tcPr>
            <w:tcW w:w="2394" w:type="dxa"/>
          </w:tcPr>
          <w:p w14:paraId="35FD6D76" w14:textId="774A4A57" w:rsidR="000A28B7" w:rsidRDefault="000A28B7" w:rsidP="006B1EA8">
            <w:pPr>
              <w:cnfStyle w:val="100000000000" w:firstRow="1" w:lastRow="0" w:firstColumn="0" w:lastColumn="0" w:oddVBand="0" w:evenVBand="0" w:oddHBand="0" w:evenHBand="0" w:firstRowFirstColumn="0" w:firstRowLastColumn="0" w:lastRowFirstColumn="0" w:lastRowLastColumn="0"/>
            </w:pPr>
            <w:r>
              <w:t xml:space="preserve">Day 33 / Oct </w:t>
            </w:r>
            <w:r w:rsidR="006B1EA8">
              <w:t>24</w:t>
            </w:r>
          </w:p>
        </w:tc>
        <w:tc>
          <w:tcPr>
            <w:tcW w:w="2394" w:type="dxa"/>
          </w:tcPr>
          <w:p w14:paraId="4F02617E" w14:textId="06CDEE78" w:rsidR="000A28B7" w:rsidRDefault="000A28B7" w:rsidP="006B1EA8">
            <w:pPr>
              <w:cnfStyle w:val="100000000000" w:firstRow="1" w:lastRow="0" w:firstColumn="0" w:lastColumn="0" w:oddVBand="0" w:evenVBand="0" w:oddHBand="0" w:evenHBand="0" w:firstRowFirstColumn="0" w:firstRowLastColumn="0" w:lastRowFirstColumn="0" w:lastRowLastColumn="0"/>
            </w:pPr>
            <w:r>
              <w:t xml:space="preserve">Day 34 / Oct </w:t>
            </w:r>
            <w:r w:rsidR="006B1EA8">
              <w:t>25</w:t>
            </w:r>
          </w:p>
        </w:tc>
        <w:tc>
          <w:tcPr>
            <w:tcW w:w="2394" w:type="dxa"/>
          </w:tcPr>
          <w:p w14:paraId="2963020E" w14:textId="739B0BF8" w:rsidR="000A28B7" w:rsidRDefault="000A28B7" w:rsidP="006B1EA8">
            <w:pPr>
              <w:cnfStyle w:val="100000000000" w:firstRow="1" w:lastRow="0" w:firstColumn="0" w:lastColumn="0" w:oddVBand="0" w:evenVBand="0" w:oddHBand="0" w:evenHBand="0" w:firstRowFirstColumn="0" w:firstRowLastColumn="0" w:lastRowFirstColumn="0" w:lastRowLastColumn="0"/>
            </w:pPr>
            <w:r>
              <w:t xml:space="preserve">Day 35 / Oct </w:t>
            </w:r>
            <w:r w:rsidR="006B1EA8">
              <w:t>26</w:t>
            </w:r>
          </w:p>
        </w:tc>
      </w:tr>
      <w:tr w:rsidR="000A28B7" w14:paraId="66C254FA" w14:textId="77777777" w:rsidTr="000A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AE0C75E" w14:textId="77777777" w:rsidR="000A28B7" w:rsidRDefault="000A28B7" w:rsidP="000A28B7">
            <w:r>
              <w:t>Report/</w:t>
            </w:r>
          </w:p>
          <w:p w14:paraId="5C4D3837" w14:textId="77777777" w:rsidR="000A28B7" w:rsidRDefault="000A28B7" w:rsidP="000A28B7">
            <w:r>
              <w:t>Review</w:t>
            </w:r>
          </w:p>
        </w:tc>
        <w:tc>
          <w:tcPr>
            <w:tcW w:w="2394" w:type="dxa"/>
          </w:tcPr>
          <w:p w14:paraId="1972725F" w14:textId="33CF0C4E" w:rsidR="009E2774" w:rsidRDefault="009E2774" w:rsidP="009E2774">
            <w:pPr>
              <w:cnfStyle w:val="000000100000" w:firstRow="0" w:lastRow="0" w:firstColumn="0" w:lastColumn="0" w:oddVBand="0" w:evenVBand="0" w:oddHBand="1" w:evenHBand="0" w:firstRowFirstColumn="0" w:firstRowLastColumn="0" w:lastRowFirstColumn="0" w:lastRowLastColumn="0"/>
            </w:pPr>
            <w:r>
              <w:t>Final Project presentations</w:t>
            </w:r>
          </w:p>
        </w:tc>
        <w:tc>
          <w:tcPr>
            <w:tcW w:w="2394" w:type="dxa"/>
          </w:tcPr>
          <w:p w14:paraId="348CF4CC" w14:textId="3B34A8EB" w:rsidR="000A28B7" w:rsidRPr="00EC5B05" w:rsidRDefault="001615F1" w:rsidP="00EC5B05">
            <w:pPr>
              <w:cnfStyle w:val="000000100000" w:firstRow="0" w:lastRow="0" w:firstColumn="0" w:lastColumn="0" w:oddVBand="0" w:evenVBand="0" w:oddHBand="1" w:evenHBand="0" w:firstRowFirstColumn="0" w:firstRowLastColumn="0" w:lastRowFirstColumn="0" w:lastRowLastColumn="0"/>
            </w:pPr>
            <w:r>
              <w:t>Re</w:t>
            </w:r>
            <w:r w:rsidR="006676BF">
              <w:t>iterate that books must be purc</w:t>
            </w:r>
            <w:r>
              <w:t>h</w:t>
            </w:r>
            <w:r w:rsidR="006676BF">
              <w:t>a</w:t>
            </w:r>
            <w:r>
              <w:t>sed</w:t>
            </w:r>
          </w:p>
        </w:tc>
        <w:tc>
          <w:tcPr>
            <w:tcW w:w="2394" w:type="dxa"/>
          </w:tcPr>
          <w:p w14:paraId="7A447309" w14:textId="72EB7C0F"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2EFE2199" w14:textId="4C4C197C"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665BB1D6" w14:textId="41FEDB9D"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r>
      <w:tr w:rsidR="000A28B7" w14:paraId="7F09CE7B" w14:textId="77777777" w:rsidTr="000A28B7">
        <w:tc>
          <w:tcPr>
            <w:cnfStyle w:val="001000000000" w:firstRow="0" w:lastRow="0" w:firstColumn="1" w:lastColumn="0" w:oddVBand="0" w:evenVBand="0" w:oddHBand="0" w:evenHBand="0" w:firstRowFirstColumn="0" w:firstRowLastColumn="0" w:lastRowFirstColumn="0" w:lastRowLastColumn="0"/>
            <w:tcW w:w="1098" w:type="dxa"/>
          </w:tcPr>
          <w:p w14:paraId="4842ECC9" w14:textId="7A1E5143" w:rsidR="000A28B7" w:rsidRDefault="000A28B7" w:rsidP="000A28B7">
            <w:r>
              <w:t>Topic 1</w:t>
            </w:r>
          </w:p>
        </w:tc>
        <w:tc>
          <w:tcPr>
            <w:tcW w:w="2394" w:type="dxa"/>
          </w:tcPr>
          <w:p w14:paraId="4A82BF6C" w14:textId="61DF81A2" w:rsidR="000A28B7" w:rsidRDefault="001E3723" w:rsidP="000A28B7">
            <w:pPr>
              <w:cnfStyle w:val="000000000000" w:firstRow="0" w:lastRow="0" w:firstColumn="0" w:lastColumn="0" w:oddVBand="0" w:evenVBand="0" w:oddHBand="0" w:evenHBand="0" w:firstRowFirstColumn="0" w:firstRowLastColumn="0" w:lastRowFirstColumn="0" w:lastRowLastColumn="0"/>
            </w:pPr>
            <w:r w:rsidRPr="001E3723">
              <w:t>Introduce the 3 books for this section of the course</w:t>
            </w:r>
          </w:p>
        </w:tc>
        <w:tc>
          <w:tcPr>
            <w:tcW w:w="2394" w:type="dxa"/>
          </w:tcPr>
          <w:p w14:paraId="5F78EA5B" w14:textId="77777777" w:rsidR="00002A60" w:rsidRDefault="00002A60" w:rsidP="00EC5B05">
            <w:pPr>
              <w:cnfStyle w:val="000000000000" w:firstRow="0" w:lastRow="0" w:firstColumn="0" w:lastColumn="0" w:oddVBand="0" w:evenVBand="0" w:oddHBand="0" w:evenHBand="0" w:firstRowFirstColumn="0" w:firstRowLastColumn="0" w:lastRowFirstColumn="0" w:lastRowLastColumn="0"/>
            </w:pPr>
            <w:r>
              <w:t>Planning our Rails blog</w:t>
            </w:r>
          </w:p>
          <w:p w14:paraId="14F67B5D" w14:textId="26F824FF" w:rsidR="000A28B7" w:rsidRDefault="000A28B7" w:rsidP="00EC5B05">
            <w:pPr>
              <w:cnfStyle w:val="000000000000" w:firstRow="0" w:lastRow="0" w:firstColumn="0" w:lastColumn="0" w:oddVBand="0" w:evenVBand="0" w:oddHBand="0" w:evenHBand="0" w:firstRowFirstColumn="0" w:firstRowLastColumn="0" w:lastRowFirstColumn="0" w:lastRowLastColumn="0"/>
            </w:pPr>
          </w:p>
        </w:tc>
        <w:tc>
          <w:tcPr>
            <w:tcW w:w="2394" w:type="dxa"/>
          </w:tcPr>
          <w:p w14:paraId="4EE74C31" w14:textId="1A4BDE00" w:rsidR="000A28B7" w:rsidRDefault="00002A36" w:rsidP="000A28B7">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1A62D07D" w14:textId="41B64B7A" w:rsidR="000A28B7" w:rsidRDefault="00002A36" w:rsidP="00EC5B05">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5BE51956" w14:textId="693BEB14" w:rsidR="000A28B7" w:rsidRDefault="00002A36" w:rsidP="000A28B7">
            <w:pPr>
              <w:cnfStyle w:val="000000000000" w:firstRow="0" w:lastRow="0" w:firstColumn="0" w:lastColumn="0" w:oddVBand="0" w:evenVBand="0" w:oddHBand="0" w:evenHBand="0" w:firstRowFirstColumn="0" w:firstRowLastColumn="0" w:lastRowFirstColumn="0" w:lastRowLastColumn="0"/>
            </w:pPr>
            <w:r>
              <w:t>Live Coding Blog</w:t>
            </w:r>
          </w:p>
        </w:tc>
      </w:tr>
      <w:tr w:rsidR="000A28B7" w14:paraId="366175EE" w14:textId="77777777" w:rsidTr="000A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6434782" w14:textId="3CC38771" w:rsidR="000A28B7" w:rsidRDefault="000A28B7" w:rsidP="000A28B7">
            <w:r>
              <w:t>Topic 2</w:t>
            </w:r>
          </w:p>
        </w:tc>
        <w:tc>
          <w:tcPr>
            <w:tcW w:w="2394" w:type="dxa"/>
          </w:tcPr>
          <w:p w14:paraId="4E1B25C2" w14:textId="2AD81189" w:rsidR="000A28B7" w:rsidRPr="005F0524" w:rsidRDefault="000A28B7" w:rsidP="00EC5B05">
            <w:pPr>
              <w:cnfStyle w:val="000000100000" w:firstRow="0" w:lastRow="0" w:firstColumn="0" w:lastColumn="0" w:oddVBand="0" w:evenVBand="0" w:oddHBand="1" w:evenHBand="0" w:firstRowFirstColumn="0" w:firstRowLastColumn="0" w:lastRowFirstColumn="0" w:lastRowLastColumn="0"/>
            </w:pPr>
          </w:p>
        </w:tc>
        <w:tc>
          <w:tcPr>
            <w:tcW w:w="2394" w:type="dxa"/>
          </w:tcPr>
          <w:p w14:paraId="446402CF" w14:textId="77777777" w:rsidR="00405367" w:rsidRDefault="00405367" w:rsidP="00405367">
            <w:pPr>
              <w:cnfStyle w:val="000000100000" w:firstRow="0" w:lastRow="0" w:firstColumn="0" w:lastColumn="0" w:oddVBand="0" w:evenVBand="0" w:oddHBand="1" w:evenHBand="0" w:firstRowFirstColumn="0" w:firstRowLastColumn="0" w:lastRowFirstColumn="0" w:lastRowLastColumn="0"/>
            </w:pPr>
            <w:r>
              <w:t>Imposter Syndrome</w:t>
            </w:r>
          </w:p>
          <w:p w14:paraId="02847406" w14:textId="4BCC9AD6" w:rsidR="000A28B7" w:rsidRDefault="00405367" w:rsidP="00405367">
            <w:pPr>
              <w:cnfStyle w:val="000000100000" w:firstRow="0" w:lastRow="0" w:firstColumn="0" w:lastColumn="0" w:oddVBand="0" w:evenVBand="0" w:oddHBand="1" w:evenHBand="0" w:firstRowFirstColumn="0" w:firstRowLastColumn="0" w:lastRowFirstColumn="0" w:lastRowLastColumn="0"/>
            </w:pPr>
            <w:r>
              <w:t>Analysis Paralysis</w:t>
            </w:r>
          </w:p>
        </w:tc>
        <w:tc>
          <w:tcPr>
            <w:tcW w:w="2394" w:type="dxa"/>
          </w:tcPr>
          <w:p w14:paraId="2E63B6EA" w14:textId="6B906CF4"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426CF358" w14:textId="097A5C11"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68C05A9F" w14:textId="3AB63E53"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r>
      <w:tr w:rsidR="000A28B7" w14:paraId="33ACD620" w14:textId="77777777" w:rsidTr="000A28B7">
        <w:tc>
          <w:tcPr>
            <w:cnfStyle w:val="001000000000" w:firstRow="0" w:lastRow="0" w:firstColumn="1" w:lastColumn="0" w:oddVBand="0" w:evenVBand="0" w:oddHBand="0" w:evenHBand="0" w:firstRowFirstColumn="0" w:firstRowLastColumn="0" w:lastRowFirstColumn="0" w:lastRowLastColumn="0"/>
            <w:tcW w:w="1098" w:type="dxa"/>
          </w:tcPr>
          <w:p w14:paraId="53F60214" w14:textId="77777777" w:rsidR="000A28B7" w:rsidRDefault="000A28B7" w:rsidP="000A28B7">
            <w:r>
              <w:t>Topic 3</w:t>
            </w:r>
          </w:p>
        </w:tc>
        <w:tc>
          <w:tcPr>
            <w:tcW w:w="2394" w:type="dxa"/>
          </w:tcPr>
          <w:p w14:paraId="1FBA9235" w14:textId="77777777" w:rsidR="000A28B7" w:rsidRDefault="000A28B7" w:rsidP="001615F1">
            <w:pPr>
              <w:cnfStyle w:val="000000000000" w:firstRow="0" w:lastRow="0" w:firstColumn="0" w:lastColumn="0" w:oddVBand="0" w:evenVBand="0" w:oddHBand="0" w:evenHBand="0" w:firstRowFirstColumn="0" w:firstRowLastColumn="0" w:lastRowFirstColumn="0" w:lastRowLastColumn="0"/>
            </w:pPr>
          </w:p>
        </w:tc>
        <w:tc>
          <w:tcPr>
            <w:tcW w:w="2394" w:type="dxa"/>
          </w:tcPr>
          <w:p w14:paraId="5387C608" w14:textId="16CB5793" w:rsidR="000A28B7" w:rsidRDefault="00405367" w:rsidP="00EC5B05">
            <w:pPr>
              <w:cnfStyle w:val="000000000000" w:firstRow="0" w:lastRow="0" w:firstColumn="0" w:lastColumn="0" w:oddVBand="0" w:evenVBand="0" w:oddHBand="0" w:evenHBand="0" w:firstRowFirstColumn="0" w:firstRowLastColumn="0" w:lastRowFirstColumn="0" w:lastRowLastColumn="0"/>
            </w:pPr>
            <w:r>
              <w:t>Starting a Rails Project</w:t>
            </w:r>
          </w:p>
        </w:tc>
        <w:tc>
          <w:tcPr>
            <w:tcW w:w="2394" w:type="dxa"/>
          </w:tcPr>
          <w:p w14:paraId="1AC50563" w14:textId="1EB0CD5F" w:rsidR="000A28B7" w:rsidRDefault="00002A36" w:rsidP="000A28B7">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136C70B3" w14:textId="362ABC5D" w:rsidR="000A28B7" w:rsidRDefault="00002A36" w:rsidP="000A28B7">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422C2C50" w14:textId="7C81CABE" w:rsidR="000A28B7" w:rsidRDefault="00002A36" w:rsidP="000A28B7">
            <w:pPr>
              <w:cnfStyle w:val="000000000000" w:firstRow="0" w:lastRow="0" w:firstColumn="0" w:lastColumn="0" w:oddVBand="0" w:evenVBand="0" w:oddHBand="0" w:evenHBand="0" w:firstRowFirstColumn="0" w:firstRowLastColumn="0" w:lastRowFirstColumn="0" w:lastRowLastColumn="0"/>
            </w:pPr>
            <w:r>
              <w:t>Live Coding Blog</w:t>
            </w:r>
          </w:p>
        </w:tc>
      </w:tr>
      <w:tr w:rsidR="000A28B7" w14:paraId="7A57AEEA" w14:textId="77777777" w:rsidTr="000A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89F5408" w14:textId="77777777" w:rsidR="000A28B7" w:rsidRDefault="000A28B7" w:rsidP="000A28B7">
            <w:r>
              <w:t>Topic 4</w:t>
            </w:r>
          </w:p>
        </w:tc>
        <w:tc>
          <w:tcPr>
            <w:tcW w:w="2394" w:type="dxa"/>
          </w:tcPr>
          <w:p w14:paraId="24D18CD7" w14:textId="2845D34D" w:rsidR="00FD35A2" w:rsidRDefault="00FD35A2" w:rsidP="000A28B7">
            <w:pPr>
              <w:cnfStyle w:val="000000100000" w:firstRow="0" w:lastRow="0" w:firstColumn="0" w:lastColumn="0" w:oddVBand="0" w:evenVBand="0" w:oddHBand="1" w:evenHBand="0" w:firstRowFirstColumn="0" w:firstRowLastColumn="0" w:lastRowFirstColumn="0" w:lastRowLastColumn="0"/>
            </w:pPr>
            <w:r>
              <w:t>Code Reviews</w:t>
            </w:r>
          </w:p>
          <w:p w14:paraId="6367788B" w14:textId="396CABF2" w:rsidR="000A28B7" w:rsidRDefault="00FD35A2" w:rsidP="000A28B7">
            <w:pPr>
              <w:cnfStyle w:val="000000100000" w:firstRow="0" w:lastRow="0" w:firstColumn="0" w:lastColumn="0" w:oddVBand="0" w:evenVBand="0" w:oddHBand="1" w:evenHBand="0" w:firstRowFirstColumn="0" w:firstRowLastColumn="0" w:lastRowFirstColumn="0" w:lastRowLastColumn="0"/>
            </w:pPr>
            <w:r>
              <w:t>!!</w:t>
            </w:r>
            <w:r w:rsidR="009E2774">
              <w:t>No More While Loops</w:t>
            </w:r>
          </w:p>
        </w:tc>
        <w:tc>
          <w:tcPr>
            <w:tcW w:w="2394" w:type="dxa"/>
          </w:tcPr>
          <w:p w14:paraId="13884AD5" w14:textId="7D8A797F" w:rsidR="001615F1" w:rsidRDefault="001615F1" w:rsidP="00EC5B05">
            <w:pPr>
              <w:cnfStyle w:val="000000100000" w:firstRow="0" w:lastRow="0" w:firstColumn="0" w:lastColumn="0" w:oddVBand="0" w:evenVBand="0" w:oddHBand="1" w:evenHBand="0" w:firstRowFirstColumn="0" w:firstRowLastColumn="0" w:lastRowFirstColumn="0" w:lastRowLastColumn="0"/>
            </w:pPr>
          </w:p>
        </w:tc>
        <w:tc>
          <w:tcPr>
            <w:tcW w:w="2394" w:type="dxa"/>
          </w:tcPr>
          <w:p w14:paraId="6EAB9B27" w14:textId="7FC36B62"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486C15D6" w14:textId="2088FA81" w:rsidR="000A28B7" w:rsidRDefault="00002A36" w:rsidP="000A28B7">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758E9785" w14:textId="2EF9AD08" w:rsidR="000A28B7" w:rsidRDefault="000A28B7" w:rsidP="000A28B7">
            <w:pPr>
              <w:cnfStyle w:val="000000100000" w:firstRow="0" w:lastRow="0" w:firstColumn="0" w:lastColumn="0" w:oddVBand="0" w:evenVBand="0" w:oddHBand="1" w:evenHBand="0" w:firstRowFirstColumn="0" w:firstRowLastColumn="0" w:lastRowFirstColumn="0" w:lastRowLastColumn="0"/>
            </w:pPr>
            <w:r>
              <w:t>Project Retrospectives</w:t>
            </w:r>
            <w:r w:rsidR="00EC5B05">
              <w:t xml:space="preserve"> (on Summer projects)</w:t>
            </w:r>
          </w:p>
        </w:tc>
      </w:tr>
      <w:tr w:rsidR="000A28B7" w14:paraId="73A61C87" w14:textId="77777777" w:rsidTr="000A28B7">
        <w:tc>
          <w:tcPr>
            <w:cnfStyle w:val="001000000000" w:firstRow="0" w:lastRow="0" w:firstColumn="1" w:lastColumn="0" w:oddVBand="0" w:evenVBand="0" w:oddHBand="0" w:evenHBand="0" w:firstRowFirstColumn="0" w:firstRowLastColumn="0" w:lastRowFirstColumn="0" w:lastRowLastColumn="0"/>
            <w:tcW w:w="1098" w:type="dxa"/>
          </w:tcPr>
          <w:p w14:paraId="10DE52E7" w14:textId="0D0E808F" w:rsidR="000A28B7" w:rsidRDefault="000A28B7" w:rsidP="000A28B7">
            <w:r>
              <w:t>Exercise</w:t>
            </w:r>
          </w:p>
        </w:tc>
        <w:tc>
          <w:tcPr>
            <w:tcW w:w="2394" w:type="dxa"/>
          </w:tcPr>
          <w:p w14:paraId="288681D2" w14:textId="77777777" w:rsidR="000A28B7" w:rsidRDefault="000A28B7" w:rsidP="000A28B7">
            <w:pPr>
              <w:cnfStyle w:val="000000000000" w:firstRow="0" w:lastRow="0" w:firstColumn="0" w:lastColumn="0" w:oddVBand="0" w:evenVBand="0" w:oddHBand="0" w:evenHBand="0" w:firstRowFirstColumn="0" w:firstRowLastColumn="0" w:lastRowFirstColumn="0" w:lastRowLastColumn="0"/>
            </w:pPr>
            <w:r>
              <w:t xml:space="preserve"> </w:t>
            </w:r>
            <w:r w:rsidR="009E2774">
              <w:t>Refactoring</w:t>
            </w:r>
          </w:p>
          <w:p w14:paraId="4B2F0AB6" w14:textId="77777777" w:rsidR="00C72748" w:rsidRDefault="00C72748" w:rsidP="000A28B7">
            <w:pPr>
              <w:cnfStyle w:val="000000000000" w:firstRow="0" w:lastRow="0" w:firstColumn="0" w:lastColumn="0" w:oddVBand="0" w:evenVBand="0" w:oddHBand="0" w:evenHBand="0" w:firstRowFirstColumn="0" w:firstRowLastColumn="0" w:lastRowFirstColumn="0" w:lastRowLastColumn="0"/>
            </w:pPr>
          </w:p>
          <w:p w14:paraId="289DE3EC" w14:textId="4C3DACB3" w:rsidR="00C72748" w:rsidRDefault="00C72748" w:rsidP="000A28B7">
            <w:pPr>
              <w:cnfStyle w:val="000000000000" w:firstRow="0" w:lastRow="0" w:firstColumn="0" w:lastColumn="0" w:oddVBand="0" w:evenVBand="0" w:oddHBand="0" w:evenHBand="0" w:firstRowFirstColumn="0" w:firstRowLastColumn="0" w:lastRowFirstColumn="0" w:lastRowLastColumn="0"/>
            </w:pPr>
            <w:r>
              <w:t>-project summaries</w:t>
            </w:r>
          </w:p>
          <w:p w14:paraId="7C70192C" w14:textId="66BAD583" w:rsidR="00C72748" w:rsidRDefault="00C72748" w:rsidP="000A28B7">
            <w:pPr>
              <w:cnfStyle w:val="000000000000" w:firstRow="0" w:lastRow="0" w:firstColumn="0" w:lastColumn="0" w:oddVBand="0" w:evenVBand="0" w:oddHBand="0" w:evenHBand="0" w:firstRowFirstColumn="0" w:firstRowLastColumn="0" w:lastRowFirstColumn="0" w:lastRowLastColumn="0"/>
            </w:pPr>
            <w:r>
              <w:t>- make your code public</w:t>
            </w:r>
          </w:p>
        </w:tc>
        <w:tc>
          <w:tcPr>
            <w:tcW w:w="2394" w:type="dxa"/>
          </w:tcPr>
          <w:p w14:paraId="7382B98C" w14:textId="3D868CBB" w:rsidR="001615F1" w:rsidRDefault="001615F1" w:rsidP="00EC5B05">
            <w:pPr>
              <w:cnfStyle w:val="000000000000" w:firstRow="0" w:lastRow="0" w:firstColumn="0" w:lastColumn="0" w:oddVBand="0" w:evenVBand="0" w:oddHBand="0" w:evenHBand="0" w:firstRowFirstColumn="0" w:firstRowLastColumn="0" w:lastRowFirstColumn="0" w:lastRowLastColumn="0"/>
            </w:pPr>
            <w:r>
              <w:t>Assignment: Read the first section of Pragmatic Programmer</w:t>
            </w:r>
          </w:p>
        </w:tc>
        <w:tc>
          <w:tcPr>
            <w:tcW w:w="2394" w:type="dxa"/>
          </w:tcPr>
          <w:p w14:paraId="6E06FEDC" w14:textId="77777777" w:rsidR="00405367" w:rsidRDefault="00405367" w:rsidP="00405367">
            <w:pPr>
              <w:cnfStyle w:val="000000000000" w:firstRow="0" w:lastRow="0" w:firstColumn="0" w:lastColumn="0" w:oddVBand="0" w:evenVBand="0" w:oddHBand="0" w:evenHBand="0" w:firstRowFirstColumn="0" w:firstRowLastColumn="0" w:lastRowFirstColumn="0" w:lastRowLastColumn="0"/>
            </w:pPr>
            <w:r>
              <w:t>Assignment: Code comments to request explanations of the code we did in class</w:t>
            </w:r>
          </w:p>
          <w:p w14:paraId="791526C4" w14:textId="4E7FD80D" w:rsidR="000A28B7" w:rsidRDefault="000A28B7" w:rsidP="000A28B7">
            <w:pPr>
              <w:cnfStyle w:val="000000000000" w:firstRow="0" w:lastRow="0" w:firstColumn="0" w:lastColumn="0" w:oddVBand="0" w:evenVBand="0" w:oddHBand="0" w:evenHBand="0" w:firstRowFirstColumn="0" w:firstRowLastColumn="0" w:lastRowFirstColumn="0" w:lastRowLastColumn="0"/>
            </w:pPr>
          </w:p>
        </w:tc>
        <w:tc>
          <w:tcPr>
            <w:tcW w:w="2394" w:type="dxa"/>
          </w:tcPr>
          <w:p w14:paraId="3B7D3799" w14:textId="0506A042" w:rsidR="000A28B7" w:rsidRDefault="000A28B7" w:rsidP="00EC5B05">
            <w:pPr>
              <w:cnfStyle w:val="000000000000" w:firstRow="0" w:lastRow="0" w:firstColumn="0" w:lastColumn="0" w:oddVBand="0" w:evenVBand="0" w:oddHBand="0" w:evenHBand="0" w:firstRowFirstColumn="0" w:firstRowLastColumn="0" w:lastRowFirstColumn="0" w:lastRowLastColumn="0"/>
            </w:pPr>
          </w:p>
        </w:tc>
        <w:tc>
          <w:tcPr>
            <w:tcW w:w="2394" w:type="dxa"/>
          </w:tcPr>
          <w:p w14:paraId="4DCAAEF0" w14:textId="15AEA2E6" w:rsidR="000A28B7" w:rsidRDefault="000A28B7" w:rsidP="000A28B7">
            <w:pPr>
              <w:cnfStyle w:val="000000000000" w:firstRow="0" w:lastRow="0" w:firstColumn="0" w:lastColumn="0" w:oddVBand="0" w:evenVBand="0" w:oddHBand="0" w:evenHBand="0" w:firstRowFirstColumn="0" w:firstRowLastColumn="0" w:lastRowFirstColumn="0" w:lastRowLastColumn="0"/>
            </w:pPr>
          </w:p>
        </w:tc>
      </w:tr>
    </w:tbl>
    <w:p w14:paraId="3DBC5E9F" w14:textId="77777777" w:rsidR="000A28B7" w:rsidRDefault="000A28B7" w:rsidP="000A28B7"/>
    <w:p w14:paraId="67D8AF8D" w14:textId="77777777" w:rsidR="007C1947" w:rsidRDefault="007C1947" w:rsidP="000A28B7"/>
    <w:p w14:paraId="054D4E00" w14:textId="77777777" w:rsidR="004E23DD" w:rsidRDefault="004E23DD">
      <w:pPr>
        <w:rPr>
          <w:rFonts w:asciiTheme="majorHAnsi" w:eastAsiaTheme="majorEastAsia" w:hAnsiTheme="majorHAnsi" w:cstheme="majorBidi"/>
          <w:b/>
          <w:bCs/>
          <w:color w:val="17365D" w:themeColor="text2" w:themeShade="BF"/>
        </w:rPr>
      </w:pPr>
      <w:r>
        <w:br w:type="page"/>
      </w:r>
    </w:p>
    <w:p w14:paraId="1DEE2A95" w14:textId="36C47D31" w:rsidR="00FD3DE0" w:rsidRDefault="00FD3DE0" w:rsidP="00FD3DE0">
      <w:pPr>
        <w:pStyle w:val="Heading3"/>
      </w:pPr>
      <w:bookmarkStart w:id="19" w:name="_Toc215114479"/>
      <w:r>
        <w:t>Week 8:</w:t>
      </w:r>
      <w:r w:rsidR="004223D4">
        <w:t xml:space="preserve"> </w:t>
      </w:r>
      <w:r w:rsidR="00562D01">
        <w:t>Live coding the blog</w:t>
      </w:r>
      <w:bookmarkEnd w:id="19"/>
    </w:p>
    <w:p w14:paraId="33D2610B" w14:textId="77777777" w:rsidR="00120A42" w:rsidRPr="00120A42" w:rsidRDefault="00120A42" w:rsidP="00120A42"/>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120A42" w14:paraId="351D0A7D" w14:textId="77777777" w:rsidTr="00112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312A4297" w14:textId="77777777" w:rsidR="00120A42" w:rsidRDefault="00120A42" w:rsidP="00112E5F"/>
        </w:tc>
        <w:tc>
          <w:tcPr>
            <w:tcW w:w="2394" w:type="dxa"/>
          </w:tcPr>
          <w:p w14:paraId="3D496B54" w14:textId="18176867" w:rsidR="00120A42" w:rsidRDefault="00120A42" w:rsidP="00112E5F">
            <w:pPr>
              <w:cnfStyle w:val="100000000000" w:firstRow="1" w:lastRow="0" w:firstColumn="0" w:lastColumn="0" w:oddVBand="0" w:evenVBand="0" w:oddHBand="0" w:evenHBand="0" w:firstRowFirstColumn="0" w:firstRowLastColumn="0" w:lastRowFirstColumn="0" w:lastRowLastColumn="0"/>
            </w:pPr>
            <w:r>
              <w:t>Day 36 / Oct 29</w:t>
            </w:r>
          </w:p>
        </w:tc>
        <w:tc>
          <w:tcPr>
            <w:tcW w:w="2394" w:type="dxa"/>
          </w:tcPr>
          <w:p w14:paraId="44A75280" w14:textId="6D738FA7" w:rsidR="00120A42" w:rsidRDefault="00120A42" w:rsidP="00112E5F">
            <w:pPr>
              <w:cnfStyle w:val="100000000000" w:firstRow="1" w:lastRow="0" w:firstColumn="0" w:lastColumn="0" w:oddVBand="0" w:evenVBand="0" w:oddHBand="0" w:evenHBand="0" w:firstRowFirstColumn="0" w:firstRowLastColumn="0" w:lastRowFirstColumn="0" w:lastRowLastColumn="0"/>
            </w:pPr>
            <w:r>
              <w:t>Day 37 / Oct 30</w:t>
            </w:r>
          </w:p>
        </w:tc>
        <w:tc>
          <w:tcPr>
            <w:tcW w:w="2394" w:type="dxa"/>
          </w:tcPr>
          <w:p w14:paraId="6214E24C" w14:textId="0A931B68" w:rsidR="00120A42" w:rsidRDefault="00120A42" w:rsidP="00112E5F">
            <w:pPr>
              <w:cnfStyle w:val="100000000000" w:firstRow="1" w:lastRow="0" w:firstColumn="0" w:lastColumn="0" w:oddVBand="0" w:evenVBand="0" w:oddHBand="0" w:evenHBand="0" w:firstRowFirstColumn="0" w:firstRowLastColumn="0" w:lastRowFirstColumn="0" w:lastRowLastColumn="0"/>
            </w:pPr>
            <w:r>
              <w:t>Day 38 / Oct 31</w:t>
            </w:r>
          </w:p>
        </w:tc>
        <w:tc>
          <w:tcPr>
            <w:tcW w:w="2394" w:type="dxa"/>
          </w:tcPr>
          <w:p w14:paraId="563A69BB" w14:textId="3340DD8E" w:rsidR="00120A42" w:rsidRDefault="00120A42" w:rsidP="00112E5F">
            <w:pPr>
              <w:cnfStyle w:val="100000000000" w:firstRow="1" w:lastRow="0" w:firstColumn="0" w:lastColumn="0" w:oddVBand="0" w:evenVBand="0" w:oddHBand="0" w:evenHBand="0" w:firstRowFirstColumn="0" w:firstRowLastColumn="0" w:lastRowFirstColumn="0" w:lastRowLastColumn="0"/>
            </w:pPr>
            <w:r>
              <w:t>Day 39 / Nov 1</w:t>
            </w:r>
          </w:p>
        </w:tc>
        <w:tc>
          <w:tcPr>
            <w:tcW w:w="2394" w:type="dxa"/>
          </w:tcPr>
          <w:p w14:paraId="19F708E5" w14:textId="0CA7BBF4" w:rsidR="00120A42" w:rsidRDefault="00120A42" w:rsidP="00112E5F">
            <w:pPr>
              <w:cnfStyle w:val="100000000000" w:firstRow="1" w:lastRow="0" w:firstColumn="0" w:lastColumn="0" w:oddVBand="0" w:evenVBand="0" w:oddHBand="0" w:evenHBand="0" w:firstRowFirstColumn="0" w:firstRowLastColumn="0" w:lastRowFirstColumn="0" w:lastRowLastColumn="0"/>
            </w:pPr>
            <w:r>
              <w:t>Day 40 / Nov 2</w:t>
            </w:r>
          </w:p>
        </w:tc>
      </w:tr>
      <w:tr w:rsidR="00120A42" w14:paraId="19CC27A8"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6283A52" w14:textId="77777777" w:rsidR="00120A42" w:rsidRDefault="00120A42" w:rsidP="00112E5F">
            <w:r>
              <w:t>Report/</w:t>
            </w:r>
          </w:p>
          <w:p w14:paraId="40523E9F" w14:textId="77777777" w:rsidR="00120A42" w:rsidRDefault="00120A42" w:rsidP="00112E5F">
            <w:r>
              <w:t>Review</w:t>
            </w:r>
          </w:p>
        </w:tc>
        <w:tc>
          <w:tcPr>
            <w:tcW w:w="2394" w:type="dxa"/>
          </w:tcPr>
          <w:p w14:paraId="2E3923A4" w14:textId="10B16AD0" w:rsidR="00120A42" w:rsidRDefault="004E23DD" w:rsidP="00112E5F">
            <w:pPr>
              <w:cnfStyle w:val="000000100000" w:firstRow="0" w:lastRow="0" w:firstColumn="0" w:lastColumn="0" w:oddVBand="0" w:evenVBand="0" w:oddHBand="1" w:evenHBand="0" w:firstRowFirstColumn="0" w:firstRowLastColumn="0" w:lastRowFirstColumn="0" w:lastRowLastColumn="0"/>
            </w:pPr>
            <w:r>
              <w:t>Reading: Pragmatic 1</w:t>
            </w:r>
          </w:p>
        </w:tc>
        <w:tc>
          <w:tcPr>
            <w:tcW w:w="2394" w:type="dxa"/>
          </w:tcPr>
          <w:p w14:paraId="61192829" w14:textId="77777777" w:rsidR="00120A42" w:rsidRPr="00EC5B05" w:rsidRDefault="00120A42"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1D26A814" w14:textId="015B5BF3" w:rsidR="00120A42" w:rsidRDefault="004E23DD" w:rsidP="00112E5F">
            <w:pPr>
              <w:cnfStyle w:val="000000100000" w:firstRow="0" w:lastRow="0" w:firstColumn="0" w:lastColumn="0" w:oddVBand="0" w:evenVBand="0" w:oddHBand="1" w:evenHBand="0" w:firstRowFirstColumn="0" w:firstRowLastColumn="0" w:lastRowFirstColumn="0" w:lastRowLastColumn="0"/>
            </w:pPr>
            <w:r>
              <w:t>Reading: Pragmatic2</w:t>
            </w:r>
          </w:p>
        </w:tc>
        <w:tc>
          <w:tcPr>
            <w:tcW w:w="2394" w:type="dxa"/>
          </w:tcPr>
          <w:p w14:paraId="6F0AD26B" w14:textId="77777777" w:rsidR="00120A42" w:rsidRDefault="00120A42"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0D3733D5" w14:textId="28E3171A" w:rsidR="00120A42" w:rsidRDefault="004E23DD" w:rsidP="00112E5F">
            <w:pPr>
              <w:cnfStyle w:val="000000100000" w:firstRow="0" w:lastRow="0" w:firstColumn="0" w:lastColumn="0" w:oddVBand="0" w:evenVBand="0" w:oddHBand="1" w:evenHBand="0" w:firstRowFirstColumn="0" w:firstRowLastColumn="0" w:lastRowFirstColumn="0" w:lastRowLastColumn="0"/>
            </w:pPr>
            <w:r>
              <w:t>Reading: Pragmatic 3</w:t>
            </w:r>
          </w:p>
        </w:tc>
      </w:tr>
      <w:tr w:rsidR="00120A42" w14:paraId="01561388"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481A1120" w14:textId="77777777" w:rsidR="00120A42" w:rsidRDefault="00120A42" w:rsidP="00112E5F">
            <w:r>
              <w:t>Topic 1</w:t>
            </w:r>
          </w:p>
        </w:tc>
        <w:tc>
          <w:tcPr>
            <w:tcW w:w="2394" w:type="dxa"/>
          </w:tcPr>
          <w:p w14:paraId="2B0FE233" w14:textId="06FB7F73" w:rsidR="00120A42" w:rsidRDefault="00002A36" w:rsidP="00112E5F">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1B6595BF" w14:textId="4EE33F15" w:rsidR="00120A42" w:rsidRDefault="00002A36" w:rsidP="00112E5F">
            <w:pPr>
              <w:cnfStyle w:val="000000000000" w:firstRow="0" w:lastRow="0" w:firstColumn="0" w:lastColumn="0" w:oddVBand="0" w:evenVBand="0" w:oddHBand="0" w:evenHBand="0" w:firstRowFirstColumn="0" w:firstRowLastColumn="0" w:lastRowFirstColumn="0" w:lastRowLastColumn="0"/>
            </w:pPr>
            <w:r>
              <w:t>Guest Lecture on Operating Systems</w:t>
            </w:r>
          </w:p>
        </w:tc>
        <w:tc>
          <w:tcPr>
            <w:tcW w:w="2394" w:type="dxa"/>
          </w:tcPr>
          <w:p w14:paraId="232E8459" w14:textId="51630A5E" w:rsidR="00120A42" w:rsidRDefault="0077241D" w:rsidP="00112E5F">
            <w:pPr>
              <w:cnfStyle w:val="000000000000" w:firstRow="0" w:lastRow="0" w:firstColumn="0" w:lastColumn="0" w:oddVBand="0" w:evenVBand="0" w:oddHBand="0" w:evenHBand="0" w:firstRowFirstColumn="0" w:firstRowLastColumn="0" w:lastRowFirstColumn="0" w:lastRowLastColumn="0"/>
            </w:pPr>
            <w:r>
              <w:t>Draw a sitemap on the board</w:t>
            </w:r>
          </w:p>
        </w:tc>
        <w:tc>
          <w:tcPr>
            <w:tcW w:w="2394" w:type="dxa"/>
          </w:tcPr>
          <w:p w14:paraId="4A981A81" w14:textId="52BAB061" w:rsidR="00120A42" w:rsidRDefault="00002A36" w:rsidP="00112E5F">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483DAE57" w14:textId="25FBE2C6" w:rsidR="00120A42" w:rsidRDefault="00952D0E" w:rsidP="00112E5F">
            <w:pPr>
              <w:cnfStyle w:val="000000000000" w:firstRow="0" w:lastRow="0" w:firstColumn="0" w:lastColumn="0" w:oddVBand="0" w:evenVBand="0" w:oddHBand="0" w:evenHBand="0" w:firstRowFirstColumn="0" w:firstRowLastColumn="0" w:lastRowFirstColumn="0" w:lastRowLastColumn="0"/>
            </w:pPr>
            <w:r>
              <w:t>Live Coding Blog</w:t>
            </w:r>
          </w:p>
        </w:tc>
      </w:tr>
      <w:tr w:rsidR="00120A42" w14:paraId="3D6B362E"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E37E64D" w14:textId="77777777" w:rsidR="00120A42" w:rsidRDefault="00120A42" w:rsidP="00112E5F">
            <w:r>
              <w:t>Topic 2</w:t>
            </w:r>
          </w:p>
        </w:tc>
        <w:tc>
          <w:tcPr>
            <w:tcW w:w="2394" w:type="dxa"/>
          </w:tcPr>
          <w:p w14:paraId="218B0406" w14:textId="7955012B" w:rsidR="00120A42" w:rsidRPr="005F0524" w:rsidRDefault="00002A36" w:rsidP="00112E5F">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6D261645" w14:textId="3191665C" w:rsidR="00120A42" w:rsidRDefault="00002A36" w:rsidP="00112E5F">
            <w:pPr>
              <w:cnfStyle w:val="000000100000" w:firstRow="0" w:lastRow="0" w:firstColumn="0" w:lastColumn="0" w:oddVBand="0" w:evenVBand="0" w:oddHBand="1" w:evenHBand="0" w:firstRowFirstColumn="0" w:firstRowLastColumn="0" w:lastRowFirstColumn="0" w:lastRowLastColumn="0"/>
            </w:pPr>
            <w:r>
              <w:t>Guest Lecture on Operating Systems</w:t>
            </w:r>
          </w:p>
        </w:tc>
        <w:tc>
          <w:tcPr>
            <w:tcW w:w="2394" w:type="dxa"/>
          </w:tcPr>
          <w:p w14:paraId="693148D4" w14:textId="38F0BC1F" w:rsidR="00120A42" w:rsidRDefault="00002A36" w:rsidP="00112E5F">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22C3DF49" w14:textId="5F0D606A" w:rsidR="00120A42" w:rsidRDefault="00002A36" w:rsidP="00112E5F">
            <w:pPr>
              <w:cnfStyle w:val="000000100000" w:firstRow="0" w:lastRow="0" w:firstColumn="0" w:lastColumn="0" w:oddVBand="0" w:evenVBand="0" w:oddHBand="1" w:evenHBand="0" w:firstRowFirstColumn="0" w:firstRowLastColumn="0" w:lastRowFirstColumn="0" w:lastRowLastColumn="0"/>
            </w:pPr>
            <w:r>
              <w:t>Live Coding Blog</w:t>
            </w:r>
          </w:p>
        </w:tc>
        <w:tc>
          <w:tcPr>
            <w:tcW w:w="2394" w:type="dxa"/>
          </w:tcPr>
          <w:p w14:paraId="4F59A712" w14:textId="77646E7C" w:rsidR="00120A42" w:rsidRDefault="00952D0E" w:rsidP="00112E5F">
            <w:pPr>
              <w:cnfStyle w:val="000000100000" w:firstRow="0" w:lastRow="0" w:firstColumn="0" w:lastColumn="0" w:oddVBand="0" w:evenVBand="0" w:oddHBand="1" w:evenHBand="0" w:firstRowFirstColumn="0" w:firstRowLastColumn="0" w:lastRowFirstColumn="0" w:lastRowLastColumn="0"/>
            </w:pPr>
            <w:r>
              <w:t>Book Club</w:t>
            </w:r>
          </w:p>
        </w:tc>
      </w:tr>
      <w:tr w:rsidR="00120A42" w14:paraId="0257D899"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550A57FA" w14:textId="77777777" w:rsidR="00120A42" w:rsidRDefault="00120A42" w:rsidP="00112E5F">
            <w:r>
              <w:t>Topic 3</w:t>
            </w:r>
          </w:p>
        </w:tc>
        <w:tc>
          <w:tcPr>
            <w:tcW w:w="2394" w:type="dxa"/>
          </w:tcPr>
          <w:p w14:paraId="08DE06C9" w14:textId="69C6BD49" w:rsidR="00120A42" w:rsidRDefault="00002A36" w:rsidP="00112E5F">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48B71540" w14:textId="066DC64F" w:rsidR="00120A42" w:rsidRDefault="00002A36" w:rsidP="00112E5F">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32B715FD" w14:textId="3C5D7E65" w:rsidR="00120A42" w:rsidRDefault="00002A36" w:rsidP="00112E5F">
            <w:pPr>
              <w:cnfStyle w:val="000000000000" w:firstRow="0" w:lastRow="0" w:firstColumn="0" w:lastColumn="0" w:oddVBand="0" w:evenVBand="0" w:oddHBand="0" w:evenHBand="0" w:firstRowFirstColumn="0" w:firstRowLastColumn="0" w:lastRowFirstColumn="0" w:lastRowLastColumn="0"/>
            </w:pPr>
            <w:r>
              <w:t>Live Coding Blog</w:t>
            </w:r>
          </w:p>
        </w:tc>
        <w:tc>
          <w:tcPr>
            <w:tcW w:w="2394" w:type="dxa"/>
          </w:tcPr>
          <w:p w14:paraId="34D3474E" w14:textId="77777777" w:rsidR="00120A42" w:rsidRDefault="00120A42"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28633E40" w14:textId="77777777" w:rsidR="00120A42" w:rsidRDefault="00120A42" w:rsidP="00112E5F">
            <w:pPr>
              <w:cnfStyle w:val="000000000000" w:firstRow="0" w:lastRow="0" w:firstColumn="0" w:lastColumn="0" w:oddVBand="0" w:evenVBand="0" w:oddHBand="0" w:evenHBand="0" w:firstRowFirstColumn="0" w:firstRowLastColumn="0" w:lastRowFirstColumn="0" w:lastRowLastColumn="0"/>
            </w:pPr>
          </w:p>
        </w:tc>
      </w:tr>
      <w:tr w:rsidR="00120A42" w14:paraId="0E819D30"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7F1D13A9" w14:textId="77777777" w:rsidR="00120A42" w:rsidRDefault="00120A42" w:rsidP="00112E5F">
            <w:r>
              <w:t>Topic 4</w:t>
            </w:r>
          </w:p>
        </w:tc>
        <w:tc>
          <w:tcPr>
            <w:tcW w:w="2394" w:type="dxa"/>
          </w:tcPr>
          <w:p w14:paraId="19882F70" w14:textId="2B5BAF65" w:rsidR="00120A42" w:rsidRDefault="00952D0E" w:rsidP="00112E5F">
            <w:pPr>
              <w:cnfStyle w:val="000000100000" w:firstRow="0" w:lastRow="0" w:firstColumn="0" w:lastColumn="0" w:oddVBand="0" w:evenVBand="0" w:oddHBand="1" w:evenHBand="0" w:firstRowFirstColumn="0" w:firstRowLastColumn="0" w:lastRowFirstColumn="0" w:lastRowLastColumn="0"/>
            </w:pPr>
            <w:r>
              <w:t>Book Club</w:t>
            </w:r>
          </w:p>
        </w:tc>
        <w:tc>
          <w:tcPr>
            <w:tcW w:w="2394" w:type="dxa"/>
          </w:tcPr>
          <w:p w14:paraId="18909B9B" w14:textId="08587622" w:rsidR="00120A42" w:rsidRDefault="00120A42"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7EAE3A75" w14:textId="4B3780F9" w:rsidR="00120A42" w:rsidRDefault="00952D0E" w:rsidP="00112E5F">
            <w:pPr>
              <w:cnfStyle w:val="000000100000" w:firstRow="0" w:lastRow="0" w:firstColumn="0" w:lastColumn="0" w:oddVBand="0" w:evenVBand="0" w:oddHBand="1" w:evenHBand="0" w:firstRowFirstColumn="0" w:firstRowLastColumn="0" w:lastRowFirstColumn="0" w:lastRowLastColumn="0"/>
            </w:pPr>
            <w:r>
              <w:t>Book Club</w:t>
            </w:r>
          </w:p>
        </w:tc>
        <w:tc>
          <w:tcPr>
            <w:tcW w:w="2394" w:type="dxa"/>
          </w:tcPr>
          <w:p w14:paraId="7D05A0B2" w14:textId="77777777" w:rsidR="00120A42" w:rsidRDefault="00120A42"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5BF2D927" w14:textId="19E23032" w:rsidR="00120A42" w:rsidRDefault="00120A42" w:rsidP="00112E5F">
            <w:pPr>
              <w:cnfStyle w:val="000000100000" w:firstRow="0" w:lastRow="0" w:firstColumn="0" w:lastColumn="0" w:oddVBand="0" w:evenVBand="0" w:oddHBand="1" w:evenHBand="0" w:firstRowFirstColumn="0" w:firstRowLastColumn="0" w:lastRowFirstColumn="0" w:lastRowLastColumn="0"/>
            </w:pPr>
          </w:p>
        </w:tc>
      </w:tr>
      <w:tr w:rsidR="00120A42" w14:paraId="0EA039B4"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1D78031F" w14:textId="77777777" w:rsidR="00120A42" w:rsidRDefault="00120A42" w:rsidP="00112E5F">
            <w:r>
              <w:t>Exercise</w:t>
            </w:r>
          </w:p>
        </w:tc>
        <w:tc>
          <w:tcPr>
            <w:tcW w:w="2394" w:type="dxa"/>
          </w:tcPr>
          <w:p w14:paraId="201C7715" w14:textId="09A1C034" w:rsidR="00120A42" w:rsidRDefault="00120A42"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7F112AA8" w14:textId="35B3A189" w:rsidR="00120A42" w:rsidRDefault="00002A36" w:rsidP="00112E5F">
            <w:pPr>
              <w:cnfStyle w:val="000000000000" w:firstRow="0" w:lastRow="0" w:firstColumn="0" w:lastColumn="0" w:oddVBand="0" w:evenVBand="0" w:oddHBand="0" w:evenHBand="0" w:firstRowFirstColumn="0" w:firstRowLastColumn="0" w:lastRowFirstColumn="0" w:lastRowLastColumn="0"/>
            </w:pPr>
            <w:r>
              <w:t>Exercise: Reply to Comments on Blog</w:t>
            </w:r>
          </w:p>
        </w:tc>
        <w:tc>
          <w:tcPr>
            <w:tcW w:w="2394" w:type="dxa"/>
          </w:tcPr>
          <w:p w14:paraId="509E5A8D" w14:textId="4748DCA9" w:rsidR="00120A42" w:rsidRDefault="00002A36" w:rsidP="00112E5F">
            <w:pPr>
              <w:cnfStyle w:val="000000000000" w:firstRow="0" w:lastRow="0" w:firstColumn="0" w:lastColumn="0" w:oddVBand="0" w:evenVBand="0" w:oddHBand="0" w:evenHBand="0" w:firstRowFirstColumn="0" w:firstRowLastColumn="0" w:lastRowFirstColumn="0" w:lastRowLastColumn="0"/>
            </w:pPr>
            <w:r>
              <w:t>Exercise: Reply to Comments on Blog</w:t>
            </w:r>
          </w:p>
        </w:tc>
        <w:tc>
          <w:tcPr>
            <w:tcW w:w="2394" w:type="dxa"/>
          </w:tcPr>
          <w:p w14:paraId="6604C63C" w14:textId="1D574F61" w:rsidR="00120A42" w:rsidRDefault="00002A36" w:rsidP="00112E5F">
            <w:pPr>
              <w:cnfStyle w:val="000000000000" w:firstRow="0" w:lastRow="0" w:firstColumn="0" w:lastColumn="0" w:oddVBand="0" w:evenVBand="0" w:oddHBand="0" w:evenHBand="0" w:firstRowFirstColumn="0" w:firstRowLastColumn="0" w:lastRowFirstColumn="0" w:lastRowLastColumn="0"/>
            </w:pPr>
            <w:r>
              <w:t>Exercise:  Display comments properly nested</w:t>
            </w:r>
          </w:p>
        </w:tc>
        <w:tc>
          <w:tcPr>
            <w:tcW w:w="2394" w:type="dxa"/>
          </w:tcPr>
          <w:p w14:paraId="6035E507" w14:textId="77777777" w:rsidR="00120A42" w:rsidRDefault="00120A42" w:rsidP="00112E5F">
            <w:pPr>
              <w:cnfStyle w:val="000000000000" w:firstRow="0" w:lastRow="0" w:firstColumn="0" w:lastColumn="0" w:oddVBand="0" w:evenVBand="0" w:oddHBand="0" w:evenHBand="0" w:firstRowFirstColumn="0" w:firstRowLastColumn="0" w:lastRowFirstColumn="0" w:lastRowLastColumn="0"/>
            </w:pPr>
          </w:p>
        </w:tc>
      </w:tr>
    </w:tbl>
    <w:p w14:paraId="2BB3F0D1" w14:textId="77777777" w:rsidR="00120A42" w:rsidRPr="00120A42" w:rsidRDefault="00120A42" w:rsidP="00120A42"/>
    <w:p w14:paraId="4C874C61" w14:textId="77777777" w:rsidR="00BF5A04" w:rsidRDefault="00BF5A04">
      <w:pPr>
        <w:rPr>
          <w:rFonts w:asciiTheme="majorHAnsi" w:eastAsiaTheme="majorEastAsia" w:hAnsiTheme="majorHAnsi" w:cstheme="majorBidi"/>
          <w:b/>
          <w:bCs/>
          <w:color w:val="17365D" w:themeColor="text2" w:themeShade="BF"/>
        </w:rPr>
      </w:pPr>
      <w:r>
        <w:br w:type="page"/>
      </w:r>
    </w:p>
    <w:p w14:paraId="23EF552B" w14:textId="0D81EDAA" w:rsidR="00FD3DE0" w:rsidRDefault="00FD3DE0" w:rsidP="00FD3DE0">
      <w:pPr>
        <w:pStyle w:val="Heading3"/>
      </w:pPr>
      <w:bookmarkStart w:id="20" w:name="_Toc215114480"/>
      <w:r>
        <w:t>Week 9:</w:t>
      </w:r>
      <w:r w:rsidR="004223D4">
        <w:t xml:space="preserve"> </w:t>
      </w:r>
      <w:r w:rsidR="009B0D2C">
        <w:t>RSS feeds; exposing an API; securing your application</w:t>
      </w:r>
      <w:bookmarkEnd w:id="20"/>
      <w:r w:rsidR="009B0D2C">
        <w:t xml:space="preserve"> </w:t>
      </w:r>
    </w:p>
    <w:p w14:paraId="41D6C884" w14:textId="77777777" w:rsidR="00A104D0" w:rsidRPr="00A104D0" w:rsidRDefault="00A104D0" w:rsidP="00A104D0"/>
    <w:tbl>
      <w:tblPr>
        <w:tblStyle w:val="MediumGrid2-Accent1"/>
        <w:tblW w:w="0" w:type="auto"/>
        <w:tblLook w:val="04A0" w:firstRow="1" w:lastRow="0" w:firstColumn="1" w:lastColumn="0" w:noHBand="0" w:noVBand="1"/>
      </w:tblPr>
      <w:tblGrid>
        <w:gridCol w:w="1098"/>
        <w:gridCol w:w="2394"/>
        <w:gridCol w:w="2394"/>
        <w:gridCol w:w="2394"/>
        <w:gridCol w:w="2394"/>
        <w:gridCol w:w="2394"/>
      </w:tblGrid>
      <w:tr w:rsidR="00A104D0" w14:paraId="66E25B70" w14:textId="77777777" w:rsidTr="00112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8" w:type="dxa"/>
          </w:tcPr>
          <w:p w14:paraId="2FFFA9F8" w14:textId="77777777" w:rsidR="00A104D0" w:rsidRDefault="00A104D0" w:rsidP="00112E5F"/>
        </w:tc>
        <w:tc>
          <w:tcPr>
            <w:tcW w:w="2394" w:type="dxa"/>
          </w:tcPr>
          <w:p w14:paraId="7E28640F" w14:textId="54B97B30" w:rsidR="00A104D0" w:rsidRDefault="00A104D0" w:rsidP="00A104D0">
            <w:pPr>
              <w:cnfStyle w:val="100000000000" w:firstRow="1" w:lastRow="0" w:firstColumn="0" w:lastColumn="0" w:oddVBand="0" w:evenVBand="0" w:oddHBand="0" w:evenHBand="0" w:firstRowFirstColumn="0" w:firstRowLastColumn="0" w:lastRowFirstColumn="0" w:lastRowLastColumn="0"/>
            </w:pPr>
            <w:r>
              <w:t>Day 41 / Nov 5</w:t>
            </w:r>
          </w:p>
        </w:tc>
        <w:tc>
          <w:tcPr>
            <w:tcW w:w="2394" w:type="dxa"/>
          </w:tcPr>
          <w:p w14:paraId="6E9392E6" w14:textId="27777030" w:rsidR="00A104D0" w:rsidRDefault="00A104D0" w:rsidP="00A104D0">
            <w:pPr>
              <w:cnfStyle w:val="100000000000" w:firstRow="1" w:lastRow="0" w:firstColumn="0" w:lastColumn="0" w:oddVBand="0" w:evenVBand="0" w:oddHBand="0" w:evenHBand="0" w:firstRowFirstColumn="0" w:firstRowLastColumn="0" w:lastRowFirstColumn="0" w:lastRowLastColumn="0"/>
            </w:pPr>
            <w:r>
              <w:t>Day 42 / Nov 6</w:t>
            </w:r>
          </w:p>
        </w:tc>
        <w:tc>
          <w:tcPr>
            <w:tcW w:w="2394" w:type="dxa"/>
          </w:tcPr>
          <w:p w14:paraId="7ECB557F" w14:textId="77777777" w:rsidR="00A104D0" w:rsidRDefault="00A104D0" w:rsidP="00A104D0">
            <w:pPr>
              <w:cnfStyle w:val="100000000000" w:firstRow="1" w:lastRow="0" w:firstColumn="0" w:lastColumn="0" w:oddVBand="0" w:evenVBand="0" w:oddHBand="0" w:evenHBand="0" w:firstRowFirstColumn="0" w:firstRowLastColumn="0" w:lastRowFirstColumn="0" w:lastRowLastColumn="0"/>
            </w:pPr>
            <w:r>
              <w:t>Day 43 / Nov 7</w:t>
            </w:r>
          </w:p>
          <w:p w14:paraId="2E7780B6" w14:textId="599BD2A2" w:rsidR="00EA1F2E" w:rsidRDefault="00EA1F2E" w:rsidP="00A104D0">
            <w:pPr>
              <w:cnfStyle w:val="100000000000" w:firstRow="1" w:lastRow="0" w:firstColumn="0" w:lastColumn="0" w:oddVBand="0" w:evenVBand="0" w:oddHBand="0" w:evenHBand="0" w:firstRowFirstColumn="0" w:firstRowLastColumn="0" w:lastRowFirstColumn="0" w:lastRowLastColumn="0"/>
            </w:pPr>
            <w:r>
              <w:t>@ Emma</w:t>
            </w:r>
          </w:p>
        </w:tc>
        <w:tc>
          <w:tcPr>
            <w:tcW w:w="2394" w:type="dxa"/>
          </w:tcPr>
          <w:p w14:paraId="044A8B46" w14:textId="77777777" w:rsidR="00A104D0" w:rsidRDefault="00A104D0" w:rsidP="00112E5F">
            <w:pPr>
              <w:cnfStyle w:val="100000000000" w:firstRow="1" w:lastRow="0" w:firstColumn="0" w:lastColumn="0" w:oddVBand="0" w:evenVBand="0" w:oddHBand="0" w:evenHBand="0" w:firstRowFirstColumn="0" w:firstRowLastColumn="0" w:lastRowFirstColumn="0" w:lastRowLastColumn="0"/>
            </w:pPr>
            <w:r>
              <w:t>Day 44 / Nov 8</w:t>
            </w:r>
          </w:p>
          <w:p w14:paraId="39918309" w14:textId="3ACDA8A3" w:rsidR="00EA1F2E" w:rsidRDefault="00EA1F2E" w:rsidP="00112E5F">
            <w:pPr>
              <w:cnfStyle w:val="100000000000" w:firstRow="1" w:lastRow="0" w:firstColumn="0" w:lastColumn="0" w:oddVBand="0" w:evenVBand="0" w:oddHBand="0" w:evenHBand="0" w:firstRowFirstColumn="0" w:firstRowLastColumn="0" w:lastRowFirstColumn="0" w:lastRowLastColumn="0"/>
            </w:pPr>
            <w:r>
              <w:t>@ Emma</w:t>
            </w:r>
          </w:p>
        </w:tc>
        <w:tc>
          <w:tcPr>
            <w:tcW w:w="2394" w:type="dxa"/>
          </w:tcPr>
          <w:p w14:paraId="1E5CBD99" w14:textId="1703F464" w:rsidR="00A104D0" w:rsidRDefault="00A104D0" w:rsidP="00112E5F">
            <w:pPr>
              <w:cnfStyle w:val="100000000000" w:firstRow="1" w:lastRow="0" w:firstColumn="0" w:lastColumn="0" w:oddVBand="0" w:evenVBand="0" w:oddHBand="0" w:evenHBand="0" w:firstRowFirstColumn="0" w:firstRowLastColumn="0" w:lastRowFirstColumn="0" w:lastRowLastColumn="0"/>
            </w:pPr>
            <w:r>
              <w:t>Day 45 / Nov 9</w:t>
            </w:r>
          </w:p>
        </w:tc>
      </w:tr>
      <w:tr w:rsidR="00A104D0" w14:paraId="353F40F5"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14DAD51F" w14:textId="77777777" w:rsidR="00A104D0" w:rsidRDefault="00A104D0" w:rsidP="00112E5F">
            <w:r>
              <w:t>Report/</w:t>
            </w:r>
          </w:p>
          <w:p w14:paraId="2A2EBC49" w14:textId="77777777" w:rsidR="00A104D0" w:rsidRDefault="00A104D0" w:rsidP="00112E5F">
            <w:r>
              <w:t>Review</w:t>
            </w:r>
          </w:p>
        </w:tc>
        <w:tc>
          <w:tcPr>
            <w:tcW w:w="2394" w:type="dxa"/>
          </w:tcPr>
          <w:p w14:paraId="5DFA14EF" w14:textId="2AF9FF2A" w:rsidR="00A104D0" w:rsidRDefault="004E23DD" w:rsidP="00112E5F">
            <w:pPr>
              <w:cnfStyle w:val="000000100000" w:firstRow="0" w:lastRow="0" w:firstColumn="0" w:lastColumn="0" w:oddVBand="0" w:evenVBand="0" w:oddHBand="1" w:evenHBand="0" w:firstRowFirstColumn="0" w:firstRowLastColumn="0" w:lastRowFirstColumn="0" w:lastRowLastColumn="0"/>
            </w:pPr>
            <w:r>
              <w:t>Pragmatic 4</w:t>
            </w:r>
          </w:p>
        </w:tc>
        <w:tc>
          <w:tcPr>
            <w:tcW w:w="2394" w:type="dxa"/>
          </w:tcPr>
          <w:p w14:paraId="5E01FB8D" w14:textId="53BEAE82" w:rsidR="00A104D0" w:rsidRPr="00EC5B05" w:rsidRDefault="004E23DD" w:rsidP="00112E5F">
            <w:pPr>
              <w:cnfStyle w:val="000000100000" w:firstRow="0" w:lastRow="0" w:firstColumn="0" w:lastColumn="0" w:oddVBand="0" w:evenVBand="0" w:oddHBand="1" w:evenHBand="0" w:firstRowFirstColumn="0" w:firstRowLastColumn="0" w:lastRowFirstColumn="0" w:lastRowLastColumn="0"/>
            </w:pPr>
            <w:r>
              <w:t>Pragmatic 5</w:t>
            </w:r>
          </w:p>
        </w:tc>
        <w:tc>
          <w:tcPr>
            <w:tcW w:w="2394" w:type="dxa"/>
          </w:tcPr>
          <w:p w14:paraId="0D1C2B30" w14:textId="50886869" w:rsidR="00A104D0" w:rsidRDefault="00EA1F2E" w:rsidP="00112E5F">
            <w:pPr>
              <w:cnfStyle w:val="000000100000" w:firstRow="0" w:lastRow="0" w:firstColumn="0" w:lastColumn="0" w:oddVBand="0" w:evenVBand="0" w:oddHBand="1" w:evenHBand="0" w:firstRowFirstColumn="0" w:firstRowLastColumn="0" w:lastRowFirstColumn="0" w:lastRowLastColumn="0"/>
            </w:pPr>
            <w:r>
              <w:t>Meeting at Emma</w:t>
            </w:r>
          </w:p>
        </w:tc>
        <w:tc>
          <w:tcPr>
            <w:tcW w:w="2394" w:type="dxa"/>
          </w:tcPr>
          <w:p w14:paraId="0CB1978C" w14:textId="3BDC0F7A" w:rsidR="00A104D0" w:rsidRDefault="00EA1F2E" w:rsidP="00112E5F">
            <w:pPr>
              <w:cnfStyle w:val="000000100000" w:firstRow="0" w:lastRow="0" w:firstColumn="0" w:lastColumn="0" w:oddVBand="0" w:evenVBand="0" w:oddHBand="1" w:evenHBand="0" w:firstRowFirstColumn="0" w:firstRowLastColumn="0" w:lastRowFirstColumn="0" w:lastRowLastColumn="0"/>
            </w:pPr>
            <w:r>
              <w:t>Meeting at Emma</w:t>
            </w:r>
          </w:p>
        </w:tc>
        <w:tc>
          <w:tcPr>
            <w:tcW w:w="2394" w:type="dxa"/>
          </w:tcPr>
          <w:p w14:paraId="140F97CD" w14:textId="553994EB" w:rsidR="00A104D0" w:rsidRDefault="004E23DD" w:rsidP="00112E5F">
            <w:pPr>
              <w:cnfStyle w:val="000000100000" w:firstRow="0" w:lastRow="0" w:firstColumn="0" w:lastColumn="0" w:oddVBand="0" w:evenVBand="0" w:oddHBand="1" w:evenHBand="0" w:firstRowFirstColumn="0" w:firstRowLastColumn="0" w:lastRowFirstColumn="0" w:lastRowLastColumn="0"/>
            </w:pPr>
            <w:r>
              <w:t>Pragmatic 6</w:t>
            </w:r>
          </w:p>
        </w:tc>
      </w:tr>
      <w:tr w:rsidR="00A104D0" w14:paraId="2E9FF291"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56ABB44B" w14:textId="77777777" w:rsidR="00A104D0" w:rsidRDefault="00A104D0" w:rsidP="00112E5F">
            <w:r>
              <w:t>Topic 1</w:t>
            </w:r>
          </w:p>
        </w:tc>
        <w:tc>
          <w:tcPr>
            <w:tcW w:w="2394" w:type="dxa"/>
          </w:tcPr>
          <w:p w14:paraId="1430916B" w14:textId="4EFC3C82" w:rsidR="00A104D0" w:rsidRDefault="0077241D" w:rsidP="00112E5F">
            <w:pPr>
              <w:cnfStyle w:val="000000000000" w:firstRow="0" w:lastRow="0" w:firstColumn="0" w:lastColumn="0" w:oddVBand="0" w:evenVBand="0" w:oddHBand="0" w:evenHBand="0" w:firstRowFirstColumn="0" w:firstRowLastColumn="0" w:lastRowFirstColumn="0" w:lastRowLastColumn="0"/>
            </w:pPr>
            <w:r>
              <w:t>Pick Projects</w:t>
            </w:r>
          </w:p>
        </w:tc>
        <w:tc>
          <w:tcPr>
            <w:tcW w:w="2394" w:type="dxa"/>
          </w:tcPr>
          <w:p w14:paraId="26476620"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1C25B291" w14:textId="3DAA2BEE" w:rsidR="00A104D0" w:rsidRDefault="0077241D" w:rsidP="00112E5F">
            <w:pPr>
              <w:cnfStyle w:val="000000000000" w:firstRow="0" w:lastRow="0" w:firstColumn="0" w:lastColumn="0" w:oddVBand="0" w:evenVBand="0" w:oddHBand="0" w:evenHBand="0" w:firstRowFirstColumn="0" w:firstRowLastColumn="0" w:lastRowFirstColumn="0" w:lastRowLastColumn="0"/>
            </w:pPr>
            <w:r>
              <w:t>Assignment: Add a feature to weeblog</w:t>
            </w:r>
          </w:p>
        </w:tc>
        <w:tc>
          <w:tcPr>
            <w:tcW w:w="2394" w:type="dxa"/>
          </w:tcPr>
          <w:p w14:paraId="6D402F74" w14:textId="5F919655" w:rsidR="00A104D0" w:rsidRDefault="0077241D" w:rsidP="00112E5F">
            <w:pPr>
              <w:cnfStyle w:val="000000000000" w:firstRow="0" w:lastRow="0" w:firstColumn="0" w:lastColumn="0" w:oddVBand="0" w:evenVBand="0" w:oddHBand="0" w:evenHBand="0" w:firstRowFirstColumn="0" w:firstRowLastColumn="0" w:lastRowFirstColumn="0" w:lastRowLastColumn="0"/>
            </w:pPr>
            <w:r>
              <w:t>Assignment:  Write out the features of your project (no code!!) in long form (as in cukes)</w:t>
            </w:r>
          </w:p>
        </w:tc>
        <w:tc>
          <w:tcPr>
            <w:tcW w:w="2394" w:type="dxa"/>
          </w:tcPr>
          <w:p w14:paraId="5269599E"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r>
      <w:tr w:rsidR="00A104D0" w14:paraId="45C35C7F"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9297B4B" w14:textId="77777777" w:rsidR="00A104D0" w:rsidRDefault="00A104D0" w:rsidP="00112E5F">
            <w:r>
              <w:t>Topic 2</w:t>
            </w:r>
          </w:p>
        </w:tc>
        <w:tc>
          <w:tcPr>
            <w:tcW w:w="2394" w:type="dxa"/>
          </w:tcPr>
          <w:p w14:paraId="576BC52F" w14:textId="3210AC2B" w:rsidR="00A104D0" w:rsidRPr="005F0524" w:rsidRDefault="00002A36" w:rsidP="00112E5F">
            <w:pPr>
              <w:cnfStyle w:val="000000100000" w:firstRow="0" w:lastRow="0" w:firstColumn="0" w:lastColumn="0" w:oddVBand="0" w:evenVBand="0" w:oddHBand="1" w:evenHBand="0" w:firstRowFirstColumn="0" w:firstRowLastColumn="0" w:lastRowFirstColumn="0" w:lastRowLastColumn="0"/>
            </w:pPr>
            <w:r>
              <w:t>Pick Pairs for Features</w:t>
            </w:r>
          </w:p>
        </w:tc>
        <w:tc>
          <w:tcPr>
            <w:tcW w:w="2394" w:type="dxa"/>
          </w:tcPr>
          <w:p w14:paraId="5C788D37"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17CE5B76"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62978798"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6A39C83B"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r>
      <w:tr w:rsidR="00A104D0" w14:paraId="502525D7"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72C03E8A" w14:textId="77777777" w:rsidR="00A104D0" w:rsidRDefault="00A104D0" w:rsidP="00112E5F">
            <w:r>
              <w:t>Topic 3</w:t>
            </w:r>
          </w:p>
        </w:tc>
        <w:tc>
          <w:tcPr>
            <w:tcW w:w="2394" w:type="dxa"/>
          </w:tcPr>
          <w:p w14:paraId="542C1C22"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3B4022B0"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267F87B7"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05863FCA"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0A49E6BA"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r>
      <w:tr w:rsidR="00A104D0" w14:paraId="181F924A" w14:textId="77777777" w:rsidTr="00112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C2992C1" w14:textId="77777777" w:rsidR="00A104D0" w:rsidRDefault="00A104D0" w:rsidP="00112E5F">
            <w:r>
              <w:t>Topic 4</w:t>
            </w:r>
          </w:p>
        </w:tc>
        <w:tc>
          <w:tcPr>
            <w:tcW w:w="2394" w:type="dxa"/>
          </w:tcPr>
          <w:p w14:paraId="21EFD44D"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08B04DD1"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6EA5F51C"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6FB91720"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c>
          <w:tcPr>
            <w:tcW w:w="2394" w:type="dxa"/>
          </w:tcPr>
          <w:p w14:paraId="2AB90C74" w14:textId="77777777" w:rsidR="00A104D0" w:rsidRDefault="00A104D0" w:rsidP="00112E5F">
            <w:pPr>
              <w:cnfStyle w:val="000000100000" w:firstRow="0" w:lastRow="0" w:firstColumn="0" w:lastColumn="0" w:oddVBand="0" w:evenVBand="0" w:oddHBand="1" w:evenHBand="0" w:firstRowFirstColumn="0" w:firstRowLastColumn="0" w:lastRowFirstColumn="0" w:lastRowLastColumn="0"/>
            </w:pPr>
          </w:p>
        </w:tc>
      </w:tr>
      <w:tr w:rsidR="00A104D0" w14:paraId="7C46C3E9" w14:textId="77777777" w:rsidTr="00112E5F">
        <w:tc>
          <w:tcPr>
            <w:cnfStyle w:val="001000000000" w:firstRow="0" w:lastRow="0" w:firstColumn="1" w:lastColumn="0" w:oddVBand="0" w:evenVBand="0" w:oddHBand="0" w:evenHBand="0" w:firstRowFirstColumn="0" w:firstRowLastColumn="0" w:lastRowFirstColumn="0" w:lastRowLastColumn="0"/>
            <w:tcW w:w="1098" w:type="dxa"/>
          </w:tcPr>
          <w:p w14:paraId="0E3BD3B0" w14:textId="77777777" w:rsidR="00A104D0" w:rsidRDefault="00A104D0" w:rsidP="00112E5F">
            <w:r>
              <w:t>Exercise</w:t>
            </w:r>
          </w:p>
        </w:tc>
        <w:tc>
          <w:tcPr>
            <w:tcW w:w="2394" w:type="dxa"/>
          </w:tcPr>
          <w:p w14:paraId="2834C042"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r>
              <w:t xml:space="preserve"> </w:t>
            </w:r>
          </w:p>
        </w:tc>
        <w:tc>
          <w:tcPr>
            <w:tcW w:w="2394" w:type="dxa"/>
          </w:tcPr>
          <w:p w14:paraId="0AC07C19"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15656F93"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6F761F7C"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c>
          <w:tcPr>
            <w:tcW w:w="2394" w:type="dxa"/>
          </w:tcPr>
          <w:p w14:paraId="21A2C405" w14:textId="77777777" w:rsidR="00A104D0" w:rsidRDefault="00A104D0" w:rsidP="00112E5F">
            <w:pPr>
              <w:cnfStyle w:val="000000000000" w:firstRow="0" w:lastRow="0" w:firstColumn="0" w:lastColumn="0" w:oddVBand="0" w:evenVBand="0" w:oddHBand="0" w:evenHBand="0" w:firstRowFirstColumn="0" w:firstRowLastColumn="0" w:lastRowFirstColumn="0" w:lastRowLastColumn="0"/>
            </w:pPr>
          </w:p>
        </w:tc>
      </w:tr>
    </w:tbl>
    <w:p w14:paraId="554415A8" w14:textId="77777777" w:rsidR="00A104D0" w:rsidRDefault="00A104D0" w:rsidP="00A104D0"/>
    <w:p w14:paraId="416A43F9" w14:textId="77777777" w:rsidR="004E23DD" w:rsidRDefault="004E23DD" w:rsidP="004E23DD"/>
    <w:p w14:paraId="391A4D50" w14:textId="77777777" w:rsidR="004E23DD" w:rsidRDefault="004E23DD" w:rsidP="004E23DD"/>
    <w:p w14:paraId="58AE39BF" w14:textId="0D14DA53" w:rsidR="008C0AD7" w:rsidRPr="00A72A89" w:rsidRDefault="008C0AD7" w:rsidP="00A72A89">
      <w:r>
        <w:br w:type="page"/>
      </w:r>
    </w:p>
    <w:p w14:paraId="564875F6" w14:textId="17454D2B" w:rsidR="00672B1F" w:rsidRDefault="0053197A" w:rsidP="0053197A">
      <w:pPr>
        <w:pStyle w:val="Heading2"/>
      </w:pPr>
      <w:bookmarkStart w:id="21" w:name="_Toc215114481"/>
      <w:r>
        <w:t>Unit 4: Advanced Rails / Survey of Software Engineering</w:t>
      </w:r>
      <w:bookmarkEnd w:id="21"/>
    </w:p>
    <w:p w14:paraId="552D3C89" w14:textId="6528BFB5" w:rsidR="0053197A" w:rsidRDefault="00672B1F" w:rsidP="0053197A">
      <w:pPr>
        <w:pStyle w:val="Heading2"/>
      </w:pPr>
      <w:bookmarkStart w:id="22" w:name="_Toc215114482"/>
      <w:r>
        <w:t xml:space="preserve">Capstone: </w:t>
      </w:r>
      <w:r w:rsidR="00EE0D51">
        <w:t>TDD “client” project</w:t>
      </w:r>
      <w:bookmarkEnd w:id="22"/>
    </w:p>
    <w:p w14:paraId="6EC1651B" w14:textId="77777777" w:rsidR="00725C66" w:rsidRDefault="00725C66" w:rsidP="00725C66"/>
    <w:p w14:paraId="392961ED" w14:textId="56B88B4E" w:rsidR="00725C66" w:rsidRDefault="00725C66" w:rsidP="00725C66">
      <w:r>
        <w:t>At this point, the class will be focused on accomplishing a “major” Rails project.  As such, the expectation will be that they will spend the majority of their lab time working on that project.</w:t>
      </w:r>
    </w:p>
    <w:p w14:paraId="027E1F06" w14:textId="474B5550" w:rsidR="0039491D" w:rsidRDefault="0039491D" w:rsidP="001D623D">
      <w:pPr>
        <w:pStyle w:val="Heading4"/>
      </w:pPr>
      <w:r>
        <w:t>New Format for Class Time</w:t>
      </w:r>
      <w:r w:rsidR="001D623D">
        <w:t>:</w:t>
      </w:r>
    </w:p>
    <w:p w14:paraId="7C2C371D" w14:textId="77777777" w:rsidR="001D623D" w:rsidRPr="001D623D" w:rsidRDefault="001D623D" w:rsidP="001D623D"/>
    <w:p w14:paraId="039E9612" w14:textId="77777777" w:rsidR="00725C66" w:rsidRDefault="00725C66" w:rsidP="00725C66">
      <w:r>
        <w:t>Class will now be split into two portions:</w:t>
      </w:r>
    </w:p>
    <w:p w14:paraId="75EFE343" w14:textId="77777777" w:rsidR="00725C66" w:rsidRDefault="00725C66" w:rsidP="00725C66">
      <w:pPr>
        <w:pStyle w:val="ListParagraph"/>
        <w:numPr>
          <w:ilvl w:val="0"/>
          <w:numId w:val="2"/>
        </w:numPr>
      </w:pPr>
      <w:r>
        <w:t>A variety of guest lectures introducing the depth/breadth of the software engineering field</w:t>
      </w:r>
    </w:p>
    <w:p w14:paraId="0EEE806C" w14:textId="77777777" w:rsidR="00725C66" w:rsidRDefault="00725C66" w:rsidP="00725C66">
      <w:pPr>
        <w:pStyle w:val="ListParagraph"/>
        <w:numPr>
          <w:ilvl w:val="0"/>
          <w:numId w:val="2"/>
        </w:numPr>
      </w:pPr>
      <w:r>
        <w:t>A discussion of more advanced Rails topics, gems and techniques</w:t>
      </w:r>
    </w:p>
    <w:p w14:paraId="1CC4E77D" w14:textId="77777777" w:rsidR="00CB288A" w:rsidRDefault="00CB288A" w:rsidP="001A4B6A"/>
    <w:p w14:paraId="2557B876" w14:textId="3A1ED99A" w:rsidR="00F9001A" w:rsidRDefault="001D623D" w:rsidP="00F9001A">
      <w:r>
        <w:t>Where possible, the advanced Rails topics will tie into that day’s guest lecture(s).</w:t>
      </w:r>
    </w:p>
    <w:p w14:paraId="4C8EC748" w14:textId="30867060" w:rsidR="00DE6C22" w:rsidRDefault="00DE6C22">
      <w:r>
        <w:br w:type="page"/>
      </w:r>
    </w:p>
    <w:p w14:paraId="742F3704" w14:textId="0EE330A1" w:rsidR="009B0D2C" w:rsidRDefault="009B0D2C" w:rsidP="009B0D2C">
      <w:pPr>
        <w:pStyle w:val="Heading3"/>
      </w:pPr>
      <w:bookmarkStart w:id="23" w:name="_Toc215114483"/>
      <w:r>
        <w:t>Week 10: Project Refactoring; peer code review; How would you do it differently?</w:t>
      </w:r>
      <w:bookmarkEnd w:id="23"/>
    </w:p>
    <w:p w14:paraId="525E8362" w14:textId="77777777" w:rsidR="009B0D2C" w:rsidRDefault="009B0D2C"/>
    <w:tbl>
      <w:tblPr>
        <w:tblStyle w:val="MediumGrid2-Accent1"/>
        <w:tblW w:w="0" w:type="auto"/>
        <w:tblLayout w:type="fixed"/>
        <w:tblLook w:val="04A0" w:firstRow="1" w:lastRow="0" w:firstColumn="1" w:lastColumn="0" w:noHBand="0" w:noVBand="1"/>
      </w:tblPr>
      <w:tblGrid>
        <w:gridCol w:w="2538"/>
        <w:gridCol w:w="2112"/>
        <w:gridCol w:w="2112"/>
        <w:gridCol w:w="2112"/>
        <w:gridCol w:w="2112"/>
        <w:gridCol w:w="2112"/>
      </w:tblGrid>
      <w:tr w:rsidR="00EA1F2E" w14:paraId="08B63E12" w14:textId="77777777" w:rsidTr="00EA1F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38E9097E" w14:textId="77777777" w:rsidR="00EA1F2E" w:rsidRDefault="00EA1F2E" w:rsidP="00EA1F2E">
            <w:r>
              <w:t>Week 10</w:t>
            </w:r>
          </w:p>
        </w:tc>
        <w:tc>
          <w:tcPr>
            <w:tcW w:w="2112" w:type="dxa"/>
          </w:tcPr>
          <w:p w14:paraId="4588845F" w14:textId="77777777" w:rsidR="00EA1F2E" w:rsidRDefault="00EA1F2E" w:rsidP="00EA1F2E">
            <w:pPr>
              <w:cnfStyle w:val="100000000000" w:firstRow="1" w:lastRow="0" w:firstColumn="0" w:lastColumn="0" w:oddVBand="0" w:evenVBand="0" w:oddHBand="0" w:evenHBand="0" w:firstRowFirstColumn="0" w:firstRowLastColumn="0" w:lastRowFirstColumn="0" w:lastRowLastColumn="0"/>
            </w:pPr>
            <w:r>
              <w:t>Day 46 / Nov 12</w:t>
            </w:r>
          </w:p>
          <w:p w14:paraId="5F1DFE70" w14:textId="214B0F13" w:rsidR="00E40447" w:rsidRDefault="00E40447" w:rsidP="00EA1F2E">
            <w:pPr>
              <w:cnfStyle w:val="100000000000" w:firstRow="1" w:lastRow="0" w:firstColumn="0" w:lastColumn="0" w:oddVBand="0" w:evenVBand="0" w:oddHBand="0" w:evenHBand="0" w:firstRowFirstColumn="0" w:firstRowLastColumn="0" w:lastRowFirstColumn="0" w:lastRowLastColumn="0"/>
            </w:pPr>
            <w:r>
              <w:t>@Emma</w:t>
            </w:r>
          </w:p>
        </w:tc>
        <w:tc>
          <w:tcPr>
            <w:tcW w:w="2112" w:type="dxa"/>
          </w:tcPr>
          <w:p w14:paraId="578E0838" w14:textId="77777777" w:rsidR="00EA1F2E" w:rsidRDefault="00EA1F2E" w:rsidP="00EA1F2E">
            <w:pPr>
              <w:cnfStyle w:val="100000000000" w:firstRow="1" w:lastRow="0" w:firstColumn="0" w:lastColumn="0" w:oddVBand="0" w:evenVBand="0" w:oddHBand="0" w:evenHBand="0" w:firstRowFirstColumn="0" w:firstRowLastColumn="0" w:lastRowFirstColumn="0" w:lastRowLastColumn="0"/>
            </w:pPr>
            <w:r>
              <w:t>Day 47 / Nov 13</w:t>
            </w:r>
          </w:p>
          <w:p w14:paraId="1CB6FC76" w14:textId="7EDE2EA5" w:rsidR="00E40447" w:rsidRDefault="00E40447" w:rsidP="00EA1F2E">
            <w:pPr>
              <w:cnfStyle w:val="100000000000" w:firstRow="1" w:lastRow="0" w:firstColumn="0" w:lastColumn="0" w:oddVBand="0" w:evenVBand="0" w:oddHBand="0" w:evenHBand="0" w:firstRowFirstColumn="0" w:firstRowLastColumn="0" w:lastRowFirstColumn="0" w:lastRowLastColumn="0"/>
            </w:pPr>
            <w:r>
              <w:t>@Emma</w:t>
            </w:r>
          </w:p>
        </w:tc>
        <w:tc>
          <w:tcPr>
            <w:tcW w:w="2112" w:type="dxa"/>
          </w:tcPr>
          <w:p w14:paraId="32FFF251" w14:textId="7923EC19" w:rsidR="00EA1F2E" w:rsidRDefault="00EA1F2E" w:rsidP="00EA1F2E">
            <w:pPr>
              <w:cnfStyle w:val="100000000000" w:firstRow="1" w:lastRow="0" w:firstColumn="0" w:lastColumn="0" w:oddVBand="0" w:evenVBand="0" w:oddHBand="0" w:evenHBand="0" w:firstRowFirstColumn="0" w:firstRowLastColumn="0" w:lastRowFirstColumn="0" w:lastRowLastColumn="0"/>
            </w:pPr>
            <w:r>
              <w:t>Day 48 / Nov 14</w:t>
            </w:r>
          </w:p>
        </w:tc>
        <w:tc>
          <w:tcPr>
            <w:tcW w:w="2112" w:type="dxa"/>
          </w:tcPr>
          <w:p w14:paraId="1FFFD0CA" w14:textId="722563D4" w:rsidR="00EA1F2E" w:rsidRDefault="00EA1F2E" w:rsidP="00EA1F2E">
            <w:pPr>
              <w:cnfStyle w:val="100000000000" w:firstRow="1" w:lastRow="0" w:firstColumn="0" w:lastColumn="0" w:oddVBand="0" w:evenVBand="0" w:oddHBand="0" w:evenHBand="0" w:firstRowFirstColumn="0" w:firstRowLastColumn="0" w:lastRowFirstColumn="0" w:lastRowLastColumn="0"/>
            </w:pPr>
            <w:r>
              <w:t>Day 49 / Nov 15</w:t>
            </w:r>
          </w:p>
        </w:tc>
        <w:tc>
          <w:tcPr>
            <w:tcW w:w="2112" w:type="dxa"/>
          </w:tcPr>
          <w:p w14:paraId="33F9942C" w14:textId="1F73B9D3" w:rsidR="00EA1F2E" w:rsidRDefault="00EA1F2E" w:rsidP="00EA1F2E">
            <w:pPr>
              <w:cnfStyle w:val="100000000000" w:firstRow="1" w:lastRow="0" w:firstColumn="0" w:lastColumn="0" w:oddVBand="0" w:evenVBand="0" w:oddHBand="0" w:evenHBand="0" w:firstRowFirstColumn="0" w:firstRowLastColumn="0" w:lastRowFirstColumn="0" w:lastRowLastColumn="0"/>
            </w:pPr>
            <w:r>
              <w:t>Day 50 / Nov 16</w:t>
            </w:r>
          </w:p>
        </w:tc>
      </w:tr>
      <w:tr w:rsidR="00EA1F2E" w14:paraId="40BB0242" w14:textId="77777777" w:rsidTr="00EA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277E319" w14:textId="71BCC2F4" w:rsidR="00EA1F2E" w:rsidRDefault="00297AC8" w:rsidP="00EA1F2E">
            <w:r>
              <w:t>Notes</w:t>
            </w:r>
          </w:p>
        </w:tc>
        <w:tc>
          <w:tcPr>
            <w:tcW w:w="2112" w:type="dxa"/>
          </w:tcPr>
          <w:p w14:paraId="5C501683" w14:textId="0996F880" w:rsidR="00EA1F2E" w:rsidRPr="003A5679" w:rsidRDefault="00E40447" w:rsidP="00EA1F2E">
            <w:pPr>
              <w:cnfStyle w:val="000000100000" w:firstRow="0" w:lastRow="0" w:firstColumn="0" w:lastColumn="0" w:oddVBand="0" w:evenVBand="0" w:oddHBand="1" w:evenHBand="0" w:firstRowFirstColumn="0" w:firstRowLastColumn="0" w:lastRowFirstColumn="0" w:lastRowLastColumn="0"/>
              <w:rPr>
                <w:b/>
              </w:rPr>
            </w:pPr>
            <w:r w:rsidRPr="003A5679">
              <w:rPr>
                <w:b/>
              </w:rPr>
              <w:t>Meeting at Emma</w:t>
            </w:r>
          </w:p>
        </w:tc>
        <w:tc>
          <w:tcPr>
            <w:tcW w:w="2112" w:type="dxa"/>
          </w:tcPr>
          <w:p w14:paraId="077C9708" w14:textId="2CB07C22" w:rsidR="00EA1F2E" w:rsidRPr="003A5679" w:rsidRDefault="00E40447" w:rsidP="00EA1F2E">
            <w:pPr>
              <w:cnfStyle w:val="000000100000" w:firstRow="0" w:lastRow="0" w:firstColumn="0" w:lastColumn="0" w:oddVBand="0" w:evenVBand="0" w:oddHBand="1" w:evenHBand="0" w:firstRowFirstColumn="0" w:firstRowLastColumn="0" w:lastRowFirstColumn="0" w:lastRowLastColumn="0"/>
              <w:rPr>
                <w:b/>
              </w:rPr>
            </w:pPr>
            <w:r w:rsidRPr="003A5679">
              <w:rPr>
                <w:b/>
              </w:rPr>
              <w:t>Meeting at Emma</w:t>
            </w:r>
          </w:p>
        </w:tc>
        <w:tc>
          <w:tcPr>
            <w:tcW w:w="2112" w:type="dxa"/>
          </w:tcPr>
          <w:p w14:paraId="51BAAF8C" w14:textId="4576CAF1" w:rsidR="00EA1F2E" w:rsidRDefault="003F3EB3" w:rsidP="003F3EB3">
            <w:pPr>
              <w:cnfStyle w:val="000000100000" w:firstRow="0" w:lastRow="0" w:firstColumn="0" w:lastColumn="0" w:oddVBand="0" w:evenVBand="0" w:oddHBand="1" w:evenHBand="0" w:firstRowFirstColumn="0" w:firstRowLastColumn="0" w:lastRowFirstColumn="0" w:lastRowLastColumn="0"/>
            </w:pPr>
            <w:r>
              <w:t>Project Progress</w:t>
            </w:r>
            <w:r w:rsidR="0013605D">
              <w:t xml:space="preserve"> Presentations</w:t>
            </w:r>
          </w:p>
        </w:tc>
        <w:tc>
          <w:tcPr>
            <w:tcW w:w="2112" w:type="dxa"/>
          </w:tcPr>
          <w:p w14:paraId="01ED7D0F" w14:textId="1FCF8F9E" w:rsidR="00EA1F2E" w:rsidRDefault="00297AC8" w:rsidP="00297AC8">
            <w:pPr>
              <w:cnfStyle w:val="000000100000" w:firstRow="0" w:lastRow="0" w:firstColumn="0" w:lastColumn="0" w:oddVBand="0" w:evenVBand="0" w:oddHBand="1" w:evenHBand="0" w:firstRowFirstColumn="0" w:firstRowLastColumn="0" w:lastRowFirstColumn="0" w:lastRowLastColumn="0"/>
            </w:pPr>
            <w:r>
              <w:t>Standup</w:t>
            </w:r>
          </w:p>
        </w:tc>
        <w:tc>
          <w:tcPr>
            <w:tcW w:w="2112" w:type="dxa"/>
          </w:tcPr>
          <w:p w14:paraId="0EE34AD8" w14:textId="45ED4183" w:rsidR="00EA1F2E" w:rsidRDefault="00EA1F2E" w:rsidP="00EA1F2E">
            <w:pPr>
              <w:cnfStyle w:val="000000100000" w:firstRow="0" w:lastRow="0" w:firstColumn="0" w:lastColumn="0" w:oddVBand="0" w:evenVBand="0" w:oddHBand="1" w:evenHBand="0" w:firstRowFirstColumn="0" w:firstRowLastColumn="0" w:lastRowFirstColumn="0" w:lastRowLastColumn="0"/>
            </w:pPr>
          </w:p>
        </w:tc>
      </w:tr>
      <w:tr w:rsidR="00EA1F2E" w14:paraId="2FB03266" w14:textId="77777777" w:rsidTr="00EA1F2E">
        <w:tc>
          <w:tcPr>
            <w:cnfStyle w:val="001000000000" w:firstRow="0" w:lastRow="0" w:firstColumn="1" w:lastColumn="0" w:oddVBand="0" w:evenVBand="0" w:oddHBand="0" w:evenHBand="0" w:firstRowFirstColumn="0" w:firstRowLastColumn="0" w:lastRowFirstColumn="0" w:lastRowLastColumn="0"/>
            <w:tcW w:w="2538" w:type="dxa"/>
          </w:tcPr>
          <w:p w14:paraId="3441394C" w14:textId="5C118581" w:rsidR="00EA1F2E" w:rsidRPr="00297AC8" w:rsidRDefault="00EA1F2E" w:rsidP="00EA1F2E">
            <w:pPr>
              <w:rPr>
                <w:b w:val="0"/>
                <w:bCs w:val="0"/>
              </w:rPr>
            </w:pPr>
            <w:r>
              <w:t>Topic 1</w:t>
            </w:r>
          </w:p>
        </w:tc>
        <w:tc>
          <w:tcPr>
            <w:tcW w:w="2112" w:type="dxa"/>
          </w:tcPr>
          <w:p w14:paraId="453FE27D" w14:textId="74379306" w:rsidR="00EA1F2E" w:rsidRDefault="00EB6011" w:rsidP="00EA1F2E">
            <w:pPr>
              <w:cnfStyle w:val="000000000000" w:firstRow="0" w:lastRow="0" w:firstColumn="0" w:lastColumn="0" w:oddVBand="0" w:evenVBand="0" w:oddHBand="0" w:evenHBand="0" w:firstRowFirstColumn="0" w:firstRowLastColumn="0" w:lastRowFirstColumn="0" w:lastRowLastColumn="0"/>
            </w:pPr>
            <w:r>
              <w:t>Project Work</w:t>
            </w:r>
          </w:p>
        </w:tc>
        <w:tc>
          <w:tcPr>
            <w:tcW w:w="2112" w:type="dxa"/>
          </w:tcPr>
          <w:p w14:paraId="16C8D57C" w14:textId="77777777" w:rsidR="00EB6011" w:rsidRDefault="00EB6011" w:rsidP="00EA1F2E">
            <w:pPr>
              <w:cnfStyle w:val="000000000000" w:firstRow="0" w:lastRow="0" w:firstColumn="0" w:lastColumn="0" w:oddVBand="0" w:evenVBand="0" w:oddHBand="0" w:evenHBand="0" w:firstRowFirstColumn="0" w:firstRowLastColumn="0" w:lastRowFirstColumn="0" w:lastRowLastColumn="0"/>
            </w:pPr>
            <w:r>
              <w:t>Book club:</w:t>
            </w:r>
          </w:p>
          <w:p w14:paraId="4C202CEF" w14:textId="77777777" w:rsidR="00EA1F2E" w:rsidRDefault="003A5679" w:rsidP="00EA1F2E">
            <w:pPr>
              <w:cnfStyle w:val="000000000000" w:firstRow="0" w:lastRow="0" w:firstColumn="0" w:lastColumn="0" w:oddVBand="0" w:evenVBand="0" w:oddHBand="0" w:evenHBand="0" w:firstRowFirstColumn="0" w:firstRowLastColumn="0" w:lastRowFirstColumn="0" w:lastRowLastColumn="0"/>
            </w:pPr>
            <w:r>
              <w:t xml:space="preserve">Pragmatic </w:t>
            </w:r>
            <w:r w:rsidR="00222348">
              <w:t>7</w:t>
            </w:r>
          </w:p>
          <w:p w14:paraId="3EE0B2FF" w14:textId="6B4B48EF" w:rsidR="00EB6011" w:rsidRDefault="00EB6011" w:rsidP="00EA1F2E">
            <w:pPr>
              <w:cnfStyle w:val="000000000000" w:firstRow="0" w:lastRow="0" w:firstColumn="0" w:lastColumn="0" w:oddVBand="0" w:evenVBand="0" w:oddHBand="0" w:evenHBand="0" w:firstRowFirstColumn="0" w:firstRowLastColumn="0" w:lastRowFirstColumn="0" w:lastRowLastColumn="0"/>
            </w:pPr>
          </w:p>
        </w:tc>
        <w:tc>
          <w:tcPr>
            <w:tcW w:w="2112" w:type="dxa"/>
          </w:tcPr>
          <w:p w14:paraId="4D3FB574" w14:textId="34C42D48" w:rsidR="00EA1F2E" w:rsidRDefault="00415A6C" w:rsidP="00EA1F2E">
            <w:pPr>
              <w:cnfStyle w:val="000000000000" w:firstRow="0" w:lastRow="0" w:firstColumn="0" w:lastColumn="0" w:oddVBand="0" w:evenVBand="0" w:oddHBand="0" w:evenHBand="0" w:firstRowFirstColumn="0" w:firstRowLastColumn="0" w:lastRowFirstColumn="0" w:lastRowLastColumn="0"/>
            </w:pPr>
            <w:r>
              <w:t>Discuss pull requests</w:t>
            </w:r>
          </w:p>
        </w:tc>
        <w:tc>
          <w:tcPr>
            <w:tcW w:w="2112" w:type="dxa"/>
          </w:tcPr>
          <w:p w14:paraId="3279789A" w14:textId="7914755F" w:rsidR="00EB6011" w:rsidRDefault="00EB6011" w:rsidP="00EA1F2E">
            <w:pPr>
              <w:cnfStyle w:val="000000000000" w:firstRow="0" w:lastRow="0" w:firstColumn="0" w:lastColumn="0" w:oddVBand="0" w:evenVBand="0" w:oddHBand="0" w:evenHBand="0" w:firstRowFirstColumn="0" w:firstRowLastColumn="0" w:lastRowFirstColumn="0" w:lastRowLastColumn="0"/>
            </w:pPr>
            <w:r>
              <w:t>Book club: Pragmatic 8</w:t>
            </w:r>
          </w:p>
          <w:p w14:paraId="202114A9" w14:textId="04EADD96" w:rsidR="00EB6011" w:rsidRDefault="00EB6011" w:rsidP="00EA1F2E">
            <w:pPr>
              <w:cnfStyle w:val="000000000000" w:firstRow="0" w:lastRow="0" w:firstColumn="0" w:lastColumn="0" w:oddVBand="0" w:evenVBand="0" w:oddHBand="0" w:evenHBand="0" w:firstRowFirstColumn="0" w:firstRowLastColumn="0" w:lastRowFirstColumn="0" w:lastRowLastColumn="0"/>
            </w:pPr>
          </w:p>
        </w:tc>
        <w:tc>
          <w:tcPr>
            <w:tcW w:w="2112" w:type="dxa"/>
          </w:tcPr>
          <w:p w14:paraId="302251FD" w14:textId="2C740479" w:rsidR="00EA1F2E" w:rsidRDefault="00AC5CD0" w:rsidP="00EA1F2E">
            <w:pPr>
              <w:cnfStyle w:val="000000000000" w:firstRow="0" w:lastRow="0" w:firstColumn="0" w:lastColumn="0" w:oddVBand="0" w:evenVBand="0" w:oddHBand="0" w:evenHBand="0" w:firstRowFirstColumn="0" w:firstRowLastColumn="0" w:lastRowFirstColumn="0" w:lastRowLastColumn="0"/>
            </w:pPr>
            <w:r>
              <w:t>9:15</w:t>
            </w:r>
            <w:r w:rsidR="00394149">
              <w:t>/9:30 –DB/Security Best Practices</w:t>
            </w:r>
            <w:r w:rsidR="00E71183">
              <w:t xml:space="preserve"> (Ben Stucki</w:t>
            </w:r>
            <w:r w:rsidR="00E2537A">
              <w:t>, 1 hour</w:t>
            </w:r>
            <w:r w:rsidR="00E71183">
              <w:t>)</w:t>
            </w:r>
          </w:p>
        </w:tc>
      </w:tr>
      <w:tr w:rsidR="00EA1F2E" w14:paraId="3C66A99D" w14:textId="77777777" w:rsidTr="00EA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58A4494" w14:textId="31B2AEC5" w:rsidR="00EA1F2E" w:rsidRDefault="00297AC8" w:rsidP="00EA1F2E">
            <w:r>
              <w:t>Lunch</w:t>
            </w:r>
          </w:p>
        </w:tc>
        <w:tc>
          <w:tcPr>
            <w:tcW w:w="2112" w:type="dxa"/>
          </w:tcPr>
          <w:p w14:paraId="7475AD37" w14:textId="13103F86" w:rsidR="00EA1F2E" w:rsidRDefault="00EB6011" w:rsidP="00EA1F2E">
            <w:pPr>
              <w:cnfStyle w:val="000000100000" w:firstRow="0" w:lastRow="0" w:firstColumn="0" w:lastColumn="0" w:oddVBand="0" w:evenVBand="0" w:oddHBand="1" w:evenHBand="0" w:firstRowFirstColumn="0" w:firstRowLastColumn="0" w:lastRowFirstColumn="0" w:lastRowLastColumn="0"/>
            </w:pPr>
            <w:r>
              <w:t>Project Work</w:t>
            </w:r>
          </w:p>
        </w:tc>
        <w:tc>
          <w:tcPr>
            <w:tcW w:w="2112" w:type="dxa"/>
          </w:tcPr>
          <w:p w14:paraId="618313CF" w14:textId="7B315A06" w:rsidR="00EA1F2E" w:rsidRDefault="00A000A6" w:rsidP="00EA1F2E">
            <w:pPr>
              <w:cnfStyle w:val="000000100000" w:firstRow="0" w:lastRow="0" w:firstColumn="0" w:lastColumn="0" w:oddVBand="0" w:evenVBand="0" w:oddHBand="1" w:evenHBand="0" w:firstRowFirstColumn="0" w:firstRowLastColumn="0" w:lastRowFirstColumn="0" w:lastRowLastColumn="0"/>
            </w:pPr>
            <w:r>
              <w:t>Emma presentation (lunchtime)</w:t>
            </w:r>
          </w:p>
        </w:tc>
        <w:tc>
          <w:tcPr>
            <w:tcW w:w="2112" w:type="dxa"/>
          </w:tcPr>
          <w:p w14:paraId="027E896F" w14:textId="692082ED" w:rsidR="00EB6011" w:rsidRDefault="00EB6011" w:rsidP="00EA1F2E">
            <w:pPr>
              <w:cnfStyle w:val="000000100000" w:firstRow="0" w:lastRow="0" w:firstColumn="0" w:lastColumn="0" w:oddVBand="0" w:evenVBand="0" w:oddHBand="1" w:evenHBand="0" w:firstRowFirstColumn="0" w:firstRowLastColumn="0" w:lastRowFirstColumn="0" w:lastRowLastColumn="0"/>
            </w:pPr>
            <w:r>
              <w:t>Working on pull request fixes</w:t>
            </w:r>
          </w:p>
          <w:p w14:paraId="1F4BB084" w14:textId="77777777" w:rsidR="00EB6011" w:rsidRDefault="00EB6011" w:rsidP="00EA1F2E">
            <w:pPr>
              <w:cnfStyle w:val="000000100000" w:firstRow="0" w:lastRow="0" w:firstColumn="0" w:lastColumn="0" w:oddVBand="0" w:evenVBand="0" w:oddHBand="1" w:evenHBand="0" w:firstRowFirstColumn="0" w:firstRowLastColumn="0" w:lastRowFirstColumn="0" w:lastRowLastColumn="0"/>
            </w:pPr>
          </w:p>
          <w:p w14:paraId="7C9BDDB6" w14:textId="4B6B2969" w:rsidR="00EB6011" w:rsidRDefault="00EB6011" w:rsidP="00EA1F2E">
            <w:pPr>
              <w:cnfStyle w:val="000000100000" w:firstRow="0" w:lastRow="0" w:firstColumn="0" w:lastColumn="0" w:oddVBand="0" w:evenVBand="0" w:oddHBand="1" w:evenHBand="0" w:firstRowFirstColumn="0" w:firstRowLastColumn="0" w:lastRowFirstColumn="0" w:lastRowLastColumn="0"/>
            </w:pPr>
            <w:r>
              <w:t>Project Work</w:t>
            </w:r>
          </w:p>
        </w:tc>
        <w:tc>
          <w:tcPr>
            <w:tcW w:w="2112" w:type="dxa"/>
          </w:tcPr>
          <w:p w14:paraId="02959671" w14:textId="0A6C653A" w:rsidR="00EA1F2E" w:rsidRDefault="00A000A6" w:rsidP="00EA1F2E">
            <w:pPr>
              <w:cnfStyle w:val="000000100000" w:firstRow="0" w:lastRow="0" w:firstColumn="0" w:lastColumn="0" w:oddVBand="0" w:evenVBand="0" w:oddHBand="1" w:evenHBand="0" w:firstRowFirstColumn="0" w:firstRowLastColumn="0" w:lastRowFirstColumn="0" w:lastRowLastColumn="0"/>
            </w:pPr>
            <w:r>
              <w:t>Bytes of Knowledge presentation (lunchtime)</w:t>
            </w:r>
          </w:p>
        </w:tc>
        <w:tc>
          <w:tcPr>
            <w:tcW w:w="2112" w:type="dxa"/>
          </w:tcPr>
          <w:p w14:paraId="3FB92253" w14:textId="2EAED72E" w:rsidR="00EA1F2E" w:rsidRDefault="004C2C86" w:rsidP="00EA1F2E">
            <w:pPr>
              <w:cnfStyle w:val="000000100000" w:firstRow="0" w:lastRow="0" w:firstColumn="0" w:lastColumn="0" w:oddVBand="0" w:evenVBand="0" w:oddHBand="1" w:evenHBand="0" w:firstRowFirstColumn="0" w:firstRowLastColumn="0" w:lastRowFirstColumn="0" w:lastRowLastColumn="0"/>
            </w:pPr>
            <w:r>
              <w:t>Book club: Passionate 1/2</w:t>
            </w:r>
          </w:p>
        </w:tc>
      </w:tr>
      <w:tr w:rsidR="00EA1F2E" w14:paraId="62DAA37D" w14:textId="77777777" w:rsidTr="00EA1F2E">
        <w:tc>
          <w:tcPr>
            <w:cnfStyle w:val="001000000000" w:firstRow="0" w:lastRow="0" w:firstColumn="1" w:lastColumn="0" w:oddVBand="0" w:evenVBand="0" w:oddHBand="0" w:evenHBand="0" w:firstRowFirstColumn="0" w:firstRowLastColumn="0" w:lastRowFirstColumn="0" w:lastRowLastColumn="0"/>
            <w:tcW w:w="2538" w:type="dxa"/>
          </w:tcPr>
          <w:p w14:paraId="2C135367" w14:textId="6B2AD1F1" w:rsidR="00EA1F2E" w:rsidRPr="00297AC8" w:rsidRDefault="00EA1F2E" w:rsidP="00EA1F2E">
            <w:pPr>
              <w:rPr>
                <w:b w:val="0"/>
                <w:bCs w:val="0"/>
              </w:rPr>
            </w:pPr>
            <w:r>
              <w:t>Topic</w:t>
            </w:r>
            <w:r w:rsidR="00297AC8">
              <w:t xml:space="preserve"> </w:t>
            </w:r>
            <w:r>
              <w:t xml:space="preserve"> 2</w:t>
            </w:r>
          </w:p>
        </w:tc>
        <w:tc>
          <w:tcPr>
            <w:tcW w:w="2112" w:type="dxa"/>
          </w:tcPr>
          <w:p w14:paraId="7C735B33" w14:textId="7161B259" w:rsidR="00EA1F2E" w:rsidRDefault="00EB6011" w:rsidP="00EA1F2E">
            <w:pPr>
              <w:cnfStyle w:val="000000000000" w:firstRow="0" w:lastRow="0" w:firstColumn="0" w:lastColumn="0" w:oddVBand="0" w:evenVBand="0" w:oddHBand="0" w:evenHBand="0" w:firstRowFirstColumn="0" w:firstRowLastColumn="0" w:lastRowFirstColumn="0" w:lastRowLastColumn="0"/>
            </w:pPr>
            <w:r>
              <w:t>Project Work</w:t>
            </w:r>
          </w:p>
        </w:tc>
        <w:tc>
          <w:tcPr>
            <w:tcW w:w="2112" w:type="dxa"/>
          </w:tcPr>
          <w:p w14:paraId="707EA9FD" w14:textId="4C03E2CA" w:rsidR="00EA1F2E" w:rsidRDefault="00EB6011" w:rsidP="00EA1F2E">
            <w:pPr>
              <w:cnfStyle w:val="000000000000" w:firstRow="0" w:lastRow="0" w:firstColumn="0" w:lastColumn="0" w:oddVBand="0" w:evenVBand="0" w:oddHBand="0" w:evenHBand="0" w:firstRowFirstColumn="0" w:firstRowLastColumn="0" w:lastRowFirstColumn="0" w:lastRowLastColumn="0"/>
            </w:pPr>
            <w:r>
              <w:t>Project Work</w:t>
            </w:r>
          </w:p>
        </w:tc>
        <w:tc>
          <w:tcPr>
            <w:tcW w:w="2112" w:type="dxa"/>
          </w:tcPr>
          <w:p w14:paraId="464C2F7E" w14:textId="5101FC4C" w:rsidR="0008346C" w:rsidRDefault="00BC3C34" w:rsidP="00EA1F2E">
            <w:pPr>
              <w:cnfStyle w:val="000000000000" w:firstRow="0" w:lastRow="0" w:firstColumn="0" w:lastColumn="0" w:oddVBand="0" w:evenVBand="0" w:oddHBand="0" w:evenHBand="0" w:firstRowFirstColumn="0" w:firstRowLastColumn="0" w:lastRowFirstColumn="0" w:lastRowLastColumn="0"/>
            </w:pPr>
            <w:r>
              <w:t xml:space="preserve">1:30 – 3:30 </w:t>
            </w:r>
            <w:r w:rsidR="00E92C4B">
              <w:t>Hypermedia APIs</w:t>
            </w:r>
            <w:r>
              <w:t xml:space="preserve"> (Luke Stokes)</w:t>
            </w:r>
          </w:p>
        </w:tc>
        <w:tc>
          <w:tcPr>
            <w:tcW w:w="2112" w:type="dxa"/>
          </w:tcPr>
          <w:p w14:paraId="73C6D3DB" w14:textId="20E7BE04" w:rsidR="00E37735" w:rsidRDefault="00EB6011" w:rsidP="00EB6011">
            <w:pPr>
              <w:cnfStyle w:val="000000000000" w:firstRow="0" w:lastRow="0" w:firstColumn="0" w:lastColumn="0" w:oddVBand="0" w:evenVBand="0" w:oddHBand="0" w:evenHBand="0" w:firstRowFirstColumn="0" w:firstRowLastColumn="0" w:lastRowFirstColumn="0" w:lastRowLastColumn="0"/>
            </w:pPr>
            <w:r>
              <w:t>Project Work</w:t>
            </w:r>
          </w:p>
        </w:tc>
        <w:tc>
          <w:tcPr>
            <w:tcW w:w="2112" w:type="dxa"/>
          </w:tcPr>
          <w:p w14:paraId="2DBA65A8" w14:textId="38C9BEF0" w:rsidR="00EA1F2E" w:rsidRDefault="00EA1F2E" w:rsidP="00EA1F2E">
            <w:pPr>
              <w:cnfStyle w:val="000000000000" w:firstRow="0" w:lastRow="0" w:firstColumn="0" w:lastColumn="0" w:oddVBand="0" w:evenVBand="0" w:oddHBand="0" w:evenHBand="0" w:firstRowFirstColumn="0" w:firstRowLastColumn="0" w:lastRowFirstColumn="0" w:lastRowLastColumn="0"/>
            </w:pPr>
          </w:p>
        </w:tc>
      </w:tr>
      <w:tr w:rsidR="00EA1F2E" w14:paraId="61182FFB" w14:textId="77777777" w:rsidTr="00EA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8BEDADB" w14:textId="15434B1B" w:rsidR="00EA1F2E" w:rsidRDefault="00297AC8" w:rsidP="00EA1F2E">
            <w:r>
              <w:t>A</w:t>
            </w:r>
            <w:r w:rsidR="00EA1F2E">
              <w:t>ssignment</w:t>
            </w:r>
          </w:p>
        </w:tc>
        <w:tc>
          <w:tcPr>
            <w:tcW w:w="2112" w:type="dxa"/>
          </w:tcPr>
          <w:p w14:paraId="4CDF0BB4" w14:textId="5485CBA1"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23D0D3E1" w14:textId="78193C75"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1D5D3043" w14:textId="37CD7BD4"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1B1145CC" w14:textId="73F7F484"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00AF5338" w14:textId="77777777" w:rsidR="00EA1F2E" w:rsidRDefault="00EA1F2E" w:rsidP="00EA1F2E">
            <w:pPr>
              <w:cnfStyle w:val="000000100000" w:firstRow="0" w:lastRow="0" w:firstColumn="0" w:lastColumn="0" w:oddVBand="0" w:evenVBand="0" w:oddHBand="1" w:evenHBand="0" w:firstRowFirstColumn="0" w:firstRowLastColumn="0" w:lastRowFirstColumn="0" w:lastRowLastColumn="0"/>
            </w:pPr>
          </w:p>
        </w:tc>
      </w:tr>
    </w:tbl>
    <w:p w14:paraId="314C3FE4" w14:textId="455A3E36" w:rsidR="00F9001A" w:rsidRDefault="00F9001A" w:rsidP="00F9001A"/>
    <w:p w14:paraId="6B3DA7A3" w14:textId="32118625" w:rsidR="00E6352D" w:rsidRDefault="00E6352D">
      <w:r>
        <w:br w:type="page"/>
      </w:r>
    </w:p>
    <w:tbl>
      <w:tblPr>
        <w:tblStyle w:val="MediumGrid2-Accent1"/>
        <w:tblW w:w="0" w:type="auto"/>
        <w:tblLayout w:type="fixed"/>
        <w:tblLook w:val="04A0" w:firstRow="1" w:lastRow="0" w:firstColumn="1" w:lastColumn="0" w:noHBand="0" w:noVBand="1"/>
      </w:tblPr>
      <w:tblGrid>
        <w:gridCol w:w="2538"/>
        <w:gridCol w:w="2112"/>
        <w:gridCol w:w="2112"/>
        <w:gridCol w:w="2112"/>
        <w:gridCol w:w="2112"/>
        <w:gridCol w:w="2112"/>
      </w:tblGrid>
      <w:tr w:rsidR="00625733" w14:paraId="58D9E5D9" w14:textId="77777777" w:rsidTr="007133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743C5A48" w14:textId="77777777" w:rsidR="00625733" w:rsidRDefault="00625733" w:rsidP="007133C2">
            <w:r>
              <w:t>Week 11</w:t>
            </w:r>
          </w:p>
        </w:tc>
        <w:tc>
          <w:tcPr>
            <w:tcW w:w="2112" w:type="dxa"/>
          </w:tcPr>
          <w:p w14:paraId="4A607FCE" w14:textId="77777777" w:rsidR="00625733" w:rsidRPr="00625733" w:rsidRDefault="00625733" w:rsidP="007133C2">
            <w:pPr>
              <w:cnfStyle w:val="100000000000" w:firstRow="1" w:lastRow="0" w:firstColumn="0" w:lastColumn="0" w:oddVBand="0" w:evenVBand="0" w:oddHBand="0" w:evenHBand="0" w:firstRowFirstColumn="0" w:firstRowLastColumn="0" w:lastRowFirstColumn="0" w:lastRowLastColumn="0"/>
            </w:pPr>
            <w:r w:rsidRPr="00625733">
              <w:t>Day 51 / Nov 19</w:t>
            </w:r>
          </w:p>
        </w:tc>
        <w:tc>
          <w:tcPr>
            <w:tcW w:w="2112" w:type="dxa"/>
          </w:tcPr>
          <w:p w14:paraId="7313ECC1" w14:textId="77777777" w:rsidR="00625733" w:rsidRPr="00625733" w:rsidRDefault="00625733" w:rsidP="007133C2">
            <w:pPr>
              <w:cnfStyle w:val="100000000000" w:firstRow="1" w:lastRow="0" w:firstColumn="0" w:lastColumn="0" w:oddVBand="0" w:evenVBand="0" w:oddHBand="0" w:evenHBand="0" w:firstRowFirstColumn="0" w:firstRowLastColumn="0" w:lastRowFirstColumn="0" w:lastRowLastColumn="0"/>
            </w:pPr>
            <w:r w:rsidRPr="00625733">
              <w:t>Day 52 / Nov 20</w:t>
            </w:r>
          </w:p>
        </w:tc>
        <w:tc>
          <w:tcPr>
            <w:tcW w:w="2112" w:type="dxa"/>
          </w:tcPr>
          <w:p w14:paraId="5E6EB008" w14:textId="77777777" w:rsidR="00625733" w:rsidRPr="00625733" w:rsidRDefault="00625733" w:rsidP="007133C2">
            <w:pPr>
              <w:cnfStyle w:val="100000000000" w:firstRow="1" w:lastRow="0" w:firstColumn="0" w:lastColumn="0" w:oddVBand="0" w:evenVBand="0" w:oddHBand="0" w:evenHBand="0" w:firstRowFirstColumn="0" w:firstRowLastColumn="0" w:lastRowFirstColumn="0" w:lastRowLastColumn="0"/>
            </w:pPr>
            <w:r w:rsidRPr="00625733">
              <w:t>Day 53 / Nov 21</w:t>
            </w:r>
          </w:p>
        </w:tc>
        <w:tc>
          <w:tcPr>
            <w:tcW w:w="2112" w:type="dxa"/>
          </w:tcPr>
          <w:p w14:paraId="66012EF2" w14:textId="77777777" w:rsidR="00625733" w:rsidRDefault="00625733" w:rsidP="007133C2">
            <w:pPr>
              <w:cnfStyle w:val="100000000000" w:firstRow="1" w:lastRow="0" w:firstColumn="0" w:lastColumn="0" w:oddVBand="0" w:evenVBand="0" w:oddHBand="0" w:evenHBand="0" w:firstRowFirstColumn="0" w:firstRowLastColumn="0" w:lastRowFirstColumn="0" w:lastRowLastColumn="0"/>
            </w:pPr>
            <w:r w:rsidRPr="00625733">
              <w:t>Day 54 / Nov 22</w:t>
            </w:r>
          </w:p>
          <w:p w14:paraId="57640FED" w14:textId="5672D5AA" w:rsidR="00DE6C22" w:rsidRPr="00625733" w:rsidRDefault="00DE6C22" w:rsidP="007133C2">
            <w:pPr>
              <w:cnfStyle w:val="100000000000" w:firstRow="1" w:lastRow="0" w:firstColumn="0" w:lastColumn="0" w:oddVBand="0" w:evenVBand="0" w:oddHBand="0" w:evenHBand="0" w:firstRowFirstColumn="0" w:firstRowLastColumn="0" w:lastRowFirstColumn="0" w:lastRowLastColumn="0"/>
            </w:pPr>
            <w:r>
              <w:t>Thanksgiving</w:t>
            </w:r>
          </w:p>
        </w:tc>
        <w:tc>
          <w:tcPr>
            <w:tcW w:w="2112" w:type="dxa"/>
          </w:tcPr>
          <w:p w14:paraId="21CE34DB" w14:textId="77777777" w:rsidR="00625733" w:rsidRDefault="00625733" w:rsidP="007133C2">
            <w:pPr>
              <w:cnfStyle w:val="100000000000" w:firstRow="1" w:lastRow="0" w:firstColumn="0" w:lastColumn="0" w:oddVBand="0" w:evenVBand="0" w:oddHBand="0" w:evenHBand="0" w:firstRowFirstColumn="0" w:firstRowLastColumn="0" w:lastRowFirstColumn="0" w:lastRowLastColumn="0"/>
            </w:pPr>
            <w:r w:rsidRPr="00625733">
              <w:t>Day 55 / Nov 23</w:t>
            </w:r>
          </w:p>
          <w:p w14:paraId="34C3DBF4" w14:textId="7ECE831B" w:rsidR="00D91F1F" w:rsidRPr="00625733" w:rsidRDefault="00D91F1F" w:rsidP="007133C2">
            <w:pPr>
              <w:cnfStyle w:val="100000000000" w:firstRow="1" w:lastRow="0" w:firstColumn="0" w:lastColumn="0" w:oddVBand="0" w:evenVBand="0" w:oddHBand="0" w:evenHBand="0" w:firstRowFirstColumn="0" w:firstRowLastColumn="0" w:lastRowFirstColumn="0" w:lastRowLastColumn="0"/>
            </w:pPr>
            <w:r>
              <w:t>Thanksgiving</w:t>
            </w:r>
          </w:p>
        </w:tc>
      </w:tr>
      <w:tr w:rsidR="00625733" w14:paraId="06439FA5" w14:textId="77777777" w:rsidTr="0071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A53973D" w14:textId="40E55B30" w:rsidR="00625733" w:rsidRDefault="00F1454C" w:rsidP="007133C2">
            <w:r>
              <w:t>Notes</w:t>
            </w:r>
          </w:p>
        </w:tc>
        <w:tc>
          <w:tcPr>
            <w:tcW w:w="2112" w:type="dxa"/>
          </w:tcPr>
          <w:p w14:paraId="33DDDE18" w14:textId="13BE26DC" w:rsidR="00A91B54" w:rsidRPr="00A91B54" w:rsidRDefault="00A91B54" w:rsidP="007133C2">
            <w:pPr>
              <w:cnfStyle w:val="000000100000" w:firstRow="0" w:lastRow="0" w:firstColumn="0" w:lastColumn="0" w:oddVBand="0" w:evenVBand="0" w:oddHBand="1" w:evenHBand="0" w:firstRowFirstColumn="0" w:firstRowLastColumn="0" w:lastRowFirstColumn="0" w:lastRowLastColumn="0"/>
            </w:pPr>
            <w:r>
              <w:t>Keith Marcum - How caching works</w:t>
            </w:r>
          </w:p>
        </w:tc>
        <w:tc>
          <w:tcPr>
            <w:tcW w:w="2112" w:type="dxa"/>
          </w:tcPr>
          <w:p w14:paraId="619E1DE0" w14:textId="30ADA21B" w:rsidR="00351E19" w:rsidRDefault="00351E19" w:rsidP="007133C2">
            <w:pPr>
              <w:cnfStyle w:val="000000100000" w:firstRow="0" w:lastRow="0" w:firstColumn="0" w:lastColumn="0" w:oddVBand="0" w:evenVBand="0" w:oddHBand="1" w:evenHBand="0" w:firstRowFirstColumn="0" w:firstRowLastColumn="0" w:lastRowFirstColumn="0" w:lastRowLastColumn="0"/>
            </w:pPr>
          </w:p>
        </w:tc>
        <w:tc>
          <w:tcPr>
            <w:tcW w:w="2112" w:type="dxa"/>
          </w:tcPr>
          <w:p w14:paraId="03334E6E" w14:textId="7AC0FA97" w:rsidR="00E748DA" w:rsidRDefault="007F57DC" w:rsidP="007133C2">
            <w:pPr>
              <w:cnfStyle w:val="000000100000" w:firstRow="0" w:lastRow="0" w:firstColumn="0" w:lastColumn="0" w:oddVBand="0" w:evenVBand="0" w:oddHBand="1" w:evenHBand="0" w:firstRowFirstColumn="0" w:firstRowLastColumn="0" w:lastRowFirstColumn="0" w:lastRowLastColumn="0"/>
            </w:pPr>
            <w:r>
              <w:t xml:space="preserve">8:45 </w:t>
            </w:r>
            <w:r w:rsidR="00E748DA">
              <w:t>Robert Bauer (Networks/OS?)</w:t>
            </w:r>
          </w:p>
          <w:p w14:paraId="09ED0E71" w14:textId="612DD8BD" w:rsidR="00625733" w:rsidRDefault="00625733" w:rsidP="007133C2">
            <w:pPr>
              <w:cnfStyle w:val="000000100000" w:firstRow="0" w:lastRow="0" w:firstColumn="0" w:lastColumn="0" w:oddVBand="0" w:evenVBand="0" w:oddHBand="1" w:evenHBand="0" w:firstRowFirstColumn="0" w:firstRowLastColumn="0" w:lastRowFirstColumn="0" w:lastRowLastColumn="0"/>
            </w:pPr>
          </w:p>
        </w:tc>
        <w:tc>
          <w:tcPr>
            <w:tcW w:w="2112" w:type="dxa"/>
          </w:tcPr>
          <w:p w14:paraId="664FC663" w14:textId="002AF875" w:rsidR="00625733" w:rsidRDefault="00AB034B" w:rsidP="007133C2">
            <w:pPr>
              <w:cnfStyle w:val="000000100000" w:firstRow="0" w:lastRow="0" w:firstColumn="0" w:lastColumn="0" w:oddVBand="0" w:evenVBand="0" w:oddHBand="1" w:evenHBand="0" w:firstRowFirstColumn="0" w:firstRowLastColumn="0" w:lastRowFirstColumn="0" w:lastRowLastColumn="0"/>
            </w:pPr>
            <w:r>
              <w:t>No School</w:t>
            </w:r>
          </w:p>
        </w:tc>
        <w:tc>
          <w:tcPr>
            <w:tcW w:w="2112" w:type="dxa"/>
          </w:tcPr>
          <w:p w14:paraId="1D7AACCB" w14:textId="557C8D94" w:rsidR="00625733" w:rsidRDefault="00AB034B" w:rsidP="007133C2">
            <w:pPr>
              <w:cnfStyle w:val="000000100000" w:firstRow="0" w:lastRow="0" w:firstColumn="0" w:lastColumn="0" w:oddVBand="0" w:evenVBand="0" w:oddHBand="1" w:evenHBand="0" w:firstRowFirstColumn="0" w:firstRowLastColumn="0" w:lastRowFirstColumn="0" w:lastRowLastColumn="0"/>
            </w:pPr>
            <w:r>
              <w:t>No School</w:t>
            </w:r>
          </w:p>
        </w:tc>
      </w:tr>
      <w:tr w:rsidR="00625733" w14:paraId="5626BD6A" w14:textId="77777777" w:rsidTr="007133C2">
        <w:tc>
          <w:tcPr>
            <w:cnfStyle w:val="001000000000" w:firstRow="0" w:lastRow="0" w:firstColumn="1" w:lastColumn="0" w:oddVBand="0" w:evenVBand="0" w:oddHBand="0" w:evenHBand="0" w:firstRowFirstColumn="0" w:firstRowLastColumn="0" w:lastRowFirstColumn="0" w:lastRowLastColumn="0"/>
            <w:tcW w:w="2538" w:type="dxa"/>
          </w:tcPr>
          <w:p w14:paraId="0143E92E" w14:textId="1252CB7A" w:rsidR="00625733" w:rsidRDefault="00F1454C" w:rsidP="007133C2">
            <w:r>
              <w:t>Topic 1</w:t>
            </w:r>
          </w:p>
        </w:tc>
        <w:tc>
          <w:tcPr>
            <w:tcW w:w="2112" w:type="dxa"/>
          </w:tcPr>
          <w:p w14:paraId="255547AE" w14:textId="7DC5F7A7" w:rsidR="00625733" w:rsidRDefault="004C2C86" w:rsidP="007133C2">
            <w:pPr>
              <w:cnfStyle w:val="000000000000" w:firstRow="0" w:lastRow="0" w:firstColumn="0" w:lastColumn="0" w:oddVBand="0" w:evenVBand="0" w:oddHBand="0" w:evenHBand="0" w:firstRowFirstColumn="0" w:firstRowLastColumn="0" w:lastRowFirstColumn="0" w:lastRowLastColumn="0"/>
            </w:pPr>
            <w:r>
              <w:t xml:space="preserve">Book Club: Passionate </w:t>
            </w:r>
            <w:r w:rsidR="003F5074">
              <w:t>2</w:t>
            </w:r>
          </w:p>
        </w:tc>
        <w:tc>
          <w:tcPr>
            <w:tcW w:w="2112" w:type="dxa"/>
          </w:tcPr>
          <w:p w14:paraId="3C53E72D" w14:textId="77777777" w:rsidR="007F5EC5" w:rsidRDefault="007F5EC5" w:rsidP="007F5EC5">
            <w:pPr>
              <w:cnfStyle w:val="000000000000" w:firstRow="0" w:lastRow="0" w:firstColumn="0" w:lastColumn="0" w:oddVBand="0" w:evenVBand="0" w:oddHBand="0" w:evenHBand="0" w:firstRowFirstColumn="0" w:firstRowLastColumn="0" w:lastRowFirstColumn="0" w:lastRowLastColumn="0"/>
            </w:pPr>
            <w:r>
              <w:t>Deploying to Heroku</w:t>
            </w:r>
          </w:p>
          <w:p w14:paraId="53AB9A01" w14:textId="01A3A052" w:rsidR="00625733" w:rsidRDefault="00625733" w:rsidP="007133C2">
            <w:pPr>
              <w:cnfStyle w:val="000000000000" w:firstRow="0" w:lastRow="0" w:firstColumn="0" w:lastColumn="0" w:oddVBand="0" w:evenVBand="0" w:oddHBand="0" w:evenHBand="0" w:firstRowFirstColumn="0" w:firstRowLastColumn="0" w:lastRowFirstColumn="0" w:lastRowLastColumn="0"/>
            </w:pPr>
          </w:p>
        </w:tc>
        <w:tc>
          <w:tcPr>
            <w:tcW w:w="2112" w:type="dxa"/>
          </w:tcPr>
          <w:p w14:paraId="47C0D4D8" w14:textId="36E0A912" w:rsidR="007A5A5B" w:rsidRDefault="00E748DA" w:rsidP="007133C2">
            <w:pPr>
              <w:cnfStyle w:val="000000000000" w:firstRow="0" w:lastRow="0" w:firstColumn="0" w:lastColumn="0" w:oddVBand="0" w:evenVBand="0" w:oddHBand="0" w:evenHBand="0" w:firstRowFirstColumn="0" w:firstRowLastColumn="0" w:lastRowFirstColumn="0" w:lastRowLastColumn="0"/>
            </w:pPr>
            <w:r>
              <w:t>Project Progress Presentations</w:t>
            </w:r>
          </w:p>
          <w:p w14:paraId="63C2EC48" w14:textId="77777777" w:rsidR="00E748DA" w:rsidRDefault="00E748DA" w:rsidP="007133C2">
            <w:pPr>
              <w:cnfStyle w:val="000000000000" w:firstRow="0" w:lastRow="0" w:firstColumn="0" w:lastColumn="0" w:oddVBand="0" w:evenVBand="0" w:oddHBand="0" w:evenHBand="0" w:firstRowFirstColumn="0" w:firstRowLastColumn="0" w:lastRowFirstColumn="0" w:lastRowLastColumn="0"/>
            </w:pPr>
          </w:p>
          <w:p w14:paraId="793FFBC1" w14:textId="1E2878CA" w:rsidR="00625733" w:rsidRDefault="00625733" w:rsidP="007133C2">
            <w:pPr>
              <w:cnfStyle w:val="000000000000" w:firstRow="0" w:lastRow="0" w:firstColumn="0" w:lastColumn="0" w:oddVBand="0" w:evenVBand="0" w:oddHBand="0" w:evenHBand="0" w:firstRowFirstColumn="0" w:firstRowLastColumn="0" w:lastRowFirstColumn="0" w:lastRowLastColumn="0"/>
            </w:pPr>
          </w:p>
        </w:tc>
        <w:tc>
          <w:tcPr>
            <w:tcW w:w="2112" w:type="dxa"/>
          </w:tcPr>
          <w:p w14:paraId="26AA061D" w14:textId="7BD65CB2" w:rsidR="00625733" w:rsidRDefault="00BB600D" w:rsidP="007133C2">
            <w:pPr>
              <w:cnfStyle w:val="000000000000" w:firstRow="0" w:lastRow="0" w:firstColumn="0" w:lastColumn="0" w:oddVBand="0" w:evenVBand="0" w:oddHBand="0" w:evenHBand="0" w:firstRowFirstColumn="0" w:firstRowLastColumn="0" w:lastRowFirstColumn="0" w:lastRowLastColumn="0"/>
            </w:pPr>
            <w:r>
              <w:t>No School</w:t>
            </w:r>
          </w:p>
        </w:tc>
        <w:tc>
          <w:tcPr>
            <w:tcW w:w="2112" w:type="dxa"/>
          </w:tcPr>
          <w:p w14:paraId="63B948B2" w14:textId="69AF07A1" w:rsidR="00625733" w:rsidRDefault="00BB600D" w:rsidP="007133C2">
            <w:pPr>
              <w:cnfStyle w:val="000000000000" w:firstRow="0" w:lastRow="0" w:firstColumn="0" w:lastColumn="0" w:oddVBand="0" w:evenVBand="0" w:oddHBand="0" w:evenHBand="0" w:firstRowFirstColumn="0" w:firstRowLastColumn="0" w:lastRowFirstColumn="0" w:lastRowLastColumn="0"/>
            </w:pPr>
            <w:r>
              <w:t>No School</w:t>
            </w:r>
          </w:p>
        </w:tc>
      </w:tr>
      <w:tr w:rsidR="00625733" w14:paraId="20F208E4" w14:textId="77777777" w:rsidTr="0071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73D62CD" w14:textId="66FE604A" w:rsidR="00625733" w:rsidRDefault="00F1454C" w:rsidP="007133C2">
            <w:r>
              <w:t>Lunch</w:t>
            </w:r>
          </w:p>
        </w:tc>
        <w:tc>
          <w:tcPr>
            <w:tcW w:w="2112" w:type="dxa"/>
          </w:tcPr>
          <w:p w14:paraId="79041D66" w14:textId="2B2A721B" w:rsidR="00625733" w:rsidRPr="0018478F" w:rsidRDefault="00F12F36" w:rsidP="007133C2">
            <w:pPr>
              <w:cnfStyle w:val="000000100000" w:firstRow="0" w:lastRow="0" w:firstColumn="0" w:lastColumn="0" w:oddVBand="0" w:evenVBand="0" w:oddHBand="1" w:evenHBand="0" w:firstRowFirstColumn="0" w:firstRowLastColumn="0" w:lastRowFirstColumn="0" w:lastRowLastColumn="0"/>
              <w:rPr>
                <w:strike/>
              </w:rPr>
            </w:pPr>
            <w:r w:rsidRPr="0018478F">
              <w:rPr>
                <w:strike/>
              </w:rPr>
              <w:t>Populr.me Presentation (lunch)</w:t>
            </w:r>
          </w:p>
        </w:tc>
        <w:tc>
          <w:tcPr>
            <w:tcW w:w="2112" w:type="dxa"/>
          </w:tcPr>
          <w:p w14:paraId="2DE8C479" w14:textId="50215E46" w:rsidR="00625733" w:rsidRDefault="00F12F36" w:rsidP="007133C2">
            <w:pPr>
              <w:cnfStyle w:val="000000100000" w:firstRow="0" w:lastRow="0" w:firstColumn="0" w:lastColumn="0" w:oddVBand="0" w:evenVBand="0" w:oddHBand="1" w:evenHBand="0" w:firstRowFirstColumn="0" w:firstRowLastColumn="0" w:lastRowFirstColumn="0" w:lastRowLastColumn="0"/>
            </w:pPr>
            <w:r>
              <w:t>OnLIfe Presentation (lunch)</w:t>
            </w:r>
          </w:p>
        </w:tc>
        <w:tc>
          <w:tcPr>
            <w:tcW w:w="2112" w:type="dxa"/>
          </w:tcPr>
          <w:p w14:paraId="79794A4E" w14:textId="392C3757" w:rsidR="00222348" w:rsidRDefault="00F12F36" w:rsidP="00222348">
            <w:pPr>
              <w:cnfStyle w:val="000000100000" w:firstRow="0" w:lastRow="0" w:firstColumn="0" w:lastColumn="0" w:oddVBand="0" w:evenVBand="0" w:oddHBand="1" w:evenHBand="0" w:firstRowFirstColumn="0" w:firstRowLastColumn="0" w:lastRowFirstColumn="0" w:lastRowLastColumn="0"/>
            </w:pPr>
            <w:r>
              <w:t>Moontoast P</w:t>
            </w:r>
            <w:r w:rsidR="00222348">
              <w:t>resentation</w:t>
            </w:r>
          </w:p>
          <w:p w14:paraId="55C61785" w14:textId="2DF9A559" w:rsidR="00625733" w:rsidRDefault="00222348" w:rsidP="00222348">
            <w:pPr>
              <w:cnfStyle w:val="000000100000" w:firstRow="0" w:lastRow="0" w:firstColumn="0" w:lastColumn="0" w:oddVBand="0" w:evenVBand="0" w:oddHBand="1" w:evenHBand="0" w:firstRowFirstColumn="0" w:firstRowLastColumn="0" w:lastRowFirstColumn="0" w:lastRowLastColumn="0"/>
            </w:pPr>
            <w:r>
              <w:t>(lunch</w:t>
            </w:r>
            <w:r w:rsidR="0011568B">
              <w:t>, 11:30</w:t>
            </w:r>
            <w:r>
              <w:t>)</w:t>
            </w:r>
          </w:p>
        </w:tc>
        <w:tc>
          <w:tcPr>
            <w:tcW w:w="2112" w:type="dxa"/>
          </w:tcPr>
          <w:p w14:paraId="2B8120AF" w14:textId="7AC4AC23" w:rsidR="00625733" w:rsidRDefault="00BB600D" w:rsidP="007133C2">
            <w:pPr>
              <w:cnfStyle w:val="000000100000" w:firstRow="0" w:lastRow="0" w:firstColumn="0" w:lastColumn="0" w:oddVBand="0" w:evenVBand="0" w:oddHBand="1" w:evenHBand="0" w:firstRowFirstColumn="0" w:firstRowLastColumn="0" w:lastRowFirstColumn="0" w:lastRowLastColumn="0"/>
            </w:pPr>
            <w:r>
              <w:t>No School</w:t>
            </w:r>
          </w:p>
        </w:tc>
        <w:tc>
          <w:tcPr>
            <w:tcW w:w="2112" w:type="dxa"/>
          </w:tcPr>
          <w:p w14:paraId="13CFAB79" w14:textId="660CB632" w:rsidR="00625733" w:rsidRDefault="00BB600D" w:rsidP="007133C2">
            <w:pPr>
              <w:cnfStyle w:val="000000100000" w:firstRow="0" w:lastRow="0" w:firstColumn="0" w:lastColumn="0" w:oddVBand="0" w:evenVBand="0" w:oddHBand="1" w:evenHBand="0" w:firstRowFirstColumn="0" w:firstRowLastColumn="0" w:lastRowFirstColumn="0" w:lastRowLastColumn="0"/>
            </w:pPr>
            <w:r>
              <w:t>No School</w:t>
            </w:r>
          </w:p>
        </w:tc>
      </w:tr>
      <w:tr w:rsidR="00625733" w14:paraId="325D9342" w14:textId="77777777" w:rsidTr="007133C2">
        <w:tc>
          <w:tcPr>
            <w:cnfStyle w:val="001000000000" w:firstRow="0" w:lastRow="0" w:firstColumn="1" w:lastColumn="0" w:oddVBand="0" w:evenVBand="0" w:oddHBand="0" w:evenHBand="0" w:firstRowFirstColumn="0" w:firstRowLastColumn="0" w:lastRowFirstColumn="0" w:lastRowLastColumn="0"/>
            <w:tcW w:w="2538" w:type="dxa"/>
          </w:tcPr>
          <w:p w14:paraId="782B572D" w14:textId="59920661" w:rsidR="00625733" w:rsidRDefault="00F1454C" w:rsidP="00F1454C">
            <w:r>
              <w:t>Topic</w:t>
            </w:r>
            <w:r w:rsidR="00625733">
              <w:t xml:space="preserve"> 2</w:t>
            </w:r>
          </w:p>
        </w:tc>
        <w:tc>
          <w:tcPr>
            <w:tcW w:w="2112" w:type="dxa"/>
          </w:tcPr>
          <w:p w14:paraId="31BC4120" w14:textId="77777777" w:rsidR="00625733" w:rsidRDefault="00625733" w:rsidP="007133C2">
            <w:pPr>
              <w:cnfStyle w:val="000000000000" w:firstRow="0" w:lastRow="0" w:firstColumn="0" w:lastColumn="0" w:oddVBand="0" w:evenVBand="0" w:oddHBand="0" w:evenHBand="0" w:firstRowFirstColumn="0" w:firstRowLastColumn="0" w:lastRowFirstColumn="0" w:lastRowLastColumn="0"/>
            </w:pPr>
          </w:p>
        </w:tc>
        <w:tc>
          <w:tcPr>
            <w:tcW w:w="2112" w:type="dxa"/>
          </w:tcPr>
          <w:p w14:paraId="5F34F111" w14:textId="77777777" w:rsidR="00525A76" w:rsidRDefault="00525A76" w:rsidP="00525A76">
            <w:pPr>
              <w:cnfStyle w:val="000000000000" w:firstRow="0" w:lastRow="0" w:firstColumn="0" w:lastColumn="0" w:oddVBand="0" w:evenVBand="0" w:oddHBand="0" w:evenHBand="0" w:firstRowFirstColumn="0" w:firstRowLastColumn="0" w:lastRowFirstColumn="0" w:lastRowLastColumn="0"/>
            </w:pPr>
          </w:p>
          <w:p w14:paraId="60361BE1" w14:textId="7F8D3DDD" w:rsidR="00525A76" w:rsidRDefault="008C4F88" w:rsidP="00525A76">
            <w:pPr>
              <w:cnfStyle w:val="000000000000" w:firstRow="0" w:lastRow="0" w:firstColumn="0" w:lastColumn="0" w:oddVBand="0" w:evenVBand="0" w:oddHBand="0" w:evenHBand="0" w:firstRowFirstColumn="0" w:firstRowLastColumn="0" w:lastRowFirstColumn="0" w:lastRowLastColumn="0"/>
            </w:pPr>
            <w:r>
              <w:t>1PM</w:t>
            </w:r>
            <w:r w:rsidR="00525A76">
              <w:t xml:space="preserve">- Fryman – Dev Ops </w:t>
            </w:r>
          </w:p>
          <w:p w14:paraId="1E1B4085" w14:textId="7A481562" w:rsidR="00625733" w:rsidRDefault="000924C4" w:rsidP="007133C2">
            <w:pPr>
              <w:cnfStyle w:val="000000000000" w:firstRow="0" w:lastRow="0" w:firstColumn="0" w:lastColumn="0" w:oddVBand="0" w:evenVBand="0" w:oddHBand="0" w:evenHBand="0" w:firstRowFirstColumn="0" w:firstRowLastColumn="0" w:lastRowFirstColumn="0" w:lastRowLastColumn="0"/>
            </w:pPr>
            <w:r>
              <w:t>Exercise: Deployment</w:t>
            </w:r>
          </w:p>
        </w:tc>
        <w:tc>
          <w:tcPr>
            <w:tcW w:w="2112" w:type="dxa"/>
          </w:tcPr>
          <w:p w14:paraId="7AEB696B" w14:textId="77777777" w:rsidR="007F5EC5" w:rsidRDefault="007F5EC5" w:rsidP="007133C2">
            <w:pPr>
              <w:cnfStyle w:val="000000000000" w:firstRow="0" w:lastRow="0" w:firstColumn="0" w:lastColumn="0" w:oddVBand="0" w:evenVBand="0" w:oddHBand="0" w:evenHBand="0" w:firstRowFirstColumn="0" w:firstRowLastColumn="0" w:lastRowFirstColumn="0" w:lastRowLastColumn="0"/>
            </w:pPr>
          </w:p>
          <w:p w14:paraId="1686E445" w14:textId="5344367E" w:rsidR="00222348" w:rsidRDefault="003F5074" w:rsidP="007133C2">
            <w:pPr>
              <w:cnfStyle w:val="000000000000" w:firstRow="0" w:lastRow="0" w:firstColumn="0" w:lastColumn="0" w:oddVBand="0" w:evenVBand="0" w:oddHBand="0" w:evenHBand="0" w:firstRowFirstColumn="0" w:firstRowLastColumn="0" w:lastRowFirstColumn="0" w:lastRowLastColumn="0"/>
            </w:pPr>
            <w:r>
              <w:t>Exercise: Expanding on weeBlog</w:t>
            </w:r>
            <w:r w:rsidR="007F5EC5">
              <w:t>?</w:t>
            </w:r>
          </w:p>
        </w:tc>
        <w:tc>
          <w:tcPr>
            <w:tcW w:w="2112" w:type="dxa"/>
          </w:tcPr>
          <w:p w14:paraId="4FEFD626" w14:textId="10B68332" w:rsidR="00625733" w:rsidRDefault="00BB600D" w:rsidP="007133C2">
            <w:pPr>
              <w:cnfStyle w:val="000000000000" w:firstRow="0" w:lastRow="0" w:firstColumn="0" w:lastColumn="0" w:oddVBand="0" w:evenVBand="0" w:oddHBand="0" w:evenHBand="0" w:firstRowFirstColumn="0" w:firstRowLastColumn="0" w:lastRowFirstColumn="0" w:lastRowLastColumn="0"/>
            </w:pPr>
            <w:r>
              <w:t>No School</w:t>
            </w:r>
          </w:p>
        </w:tc>
        <w:tc>
          <w:tcPr>
            <w:tcW w:w="2112" w:type="dxa"/>
          </w:tcPr>
          <w:p w14:paraId="3EF75AA7" w14:textId="44D3BF46" w:rsidR="00625733" w:rsidRDefault="00BB600D" w:rsidP="007133C2">
            <w:pPr>
              <w:cnfStyle w:val="000000000000" w:firstRow="0" w:lastRow="0" w:firstColumn="0" w:lastColumn="0" w:oddVBand="0" w:evenVBand="0" w:oddHBand="0" w:evenHBand="0" w:firstRowFirstColumn="0" w:firstRowLastColumn="0" w:lastRowFirstColumn="0" w:lastRowLastColumn="0"/>
            </w:pPr>
            <w:r>
              <w:t>No School</w:t>
            </w:r>
          </w:p>
        </w:tc>
      </w:tr>
    </w:tbl>
    <w:p w14:paraId="00EF37CD" w14:textId="77777777" w:rsidR="00625733" w:rsidRDefault="00625733" w:rsidP="00F9001A"/>
    <w:p w14:paraId="1983BA7E" w14:textId="6303D0EB" w:rsidR="00290EE0" w:rsidRDefault="00290EE0">
      <w:r>
        <w:br w:type="page"/>
      </w:r>
    </w:p>
    <w:tbl>
      <w:tblPr>
        <w:tblStyle w:val="MediumGrid2-Accent1"/>
        <w:tblW w:w="0" w:type="auto"/>
        <w:tblLayout w:type="fixed"/>
        <w:tblLook w:val="04A0" w:firstRow="1" w:lastRow="0" w:firstColumn="1" w:lastColumn="0" w:noHBand="0" w:noVBand="1"/>
      </w:tblPr>
      <w:tblGrid>
        <w:gridCol w:w="2538"/>
        <w:gridCol w:w="2112"/>
        <w:gridCol w:w="2112"/>
        <w:gridCol w:w="2112"/>
        <w:gridCol w:w="2112"/>
        <w:gridCol w:w="2112"/>
      </w:tblGrid>
      <w:tr w:rsidR="00EA1F2E" w14:paraId="4118405F" w14:textId="77777777" w:rsidTr="00EA1F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05EF3889" w14:textId="0540E375" w:rsidR="00EA1F2E" w:rsidRDefault="00EA1F2E" w:rsidP="00EA1F2E">
            <w:r>
              <w:t>Week 12</w:t>
            </w:r>
          </w:p>
        </w:tc>
        <w:tc>
          <w:tcPr>
            <w:tcW w:w="2112" w:type="dxa"/>
          </w:tcPr>
          <w:p w14:paraId="455884B6" w14:textId="5A780AE8" w:rsidR="00EA1F2E" w:rsidRDefault="00EA1F2E" w:rsidP="00EA1F2E">
            <w:pPr>
              <w:cnfStyle w:val="100000000000" w:firstRow="1" w:lastRow="0" w:firstColumn="0" w:lastColumn="0" w:oddVBand="0" w:evenVBand="0" w:oddHBand="0" w:evenHBand="0" w:firstRowFirstColumn="0" w:firstRowLastColumn="0" w:lastRowFirstColumn="0" w:lastRowLastColumn="0"/>
            </w:pPr>
            <w:r>
              <w:t>Day 56 / Nov 2</w:t>
            </w:r>
            <w:r w:rsidR="00625733">
              <w:t>6</w:t>
            </w:r>
          </w:p>
        </w:tc>
        <w:tc>
          <w:tcPr>
            <w:tcW w:w="2112" w:type="dxa"/>
          </w:tcPr>
          <w:p w14:paraId="4091B6B9" w14:textId="77777777" w:rsidR="0087683B" w:rsidRDefault="00EA1F2E" w:rsidP="00EA1F2E">
            <w:pPr>
              <w:cnfStyle w:val="100000000000" w:firstRow="1" w:lastRow="0" w:firstColumn="0" w:lastColumn="0" w:oddVBand="0" w:evenVBand="0" w:oddHBand="0" w:evenHBand="0" w:firstRowFirstColumn="0" w:firstRowLastColumn="0" w:lastRowFirstColumn="0" w:lastRowLastColumn="0"/>
            </w:pPr>
            <w:r>
              <w:t>Day 57 / Nov 2</w:t>
            </w:r>
            <w:r w:rsidR="00625733">
              <w:t>7</w:t>
            </w:r>
          </w:p>
          <w:p w14:paraId="6FE802A5" w14:textId="311BAE0D" w:rsidR="00031D25" w:rsidRDefault="00031D25" w:rsidP="00EA1F2E">
            <w:pPr>
              <w:cnfStyle w:val="100000000000" w:firstRow="1" w:lastRow="0" w:firstColumn="0" w:lastColumn="0" w:oddVBand="0" w:evenVBand="0" w:oddHBand="0" w:evenHBand="0" w:firstRowFirstColumn="0" w:firstRowLastColumn="0" w:lastRowFirstColumn="0" w:lastRowLastColumn="0"/>
            </w:pPr>
            <w:r>
              <w:t>Kevin AM</w:t>
            </w:r>
          </w:p>
        </w:tc>
        <w:tc>
          <w:tcPr>
            <w:tcW w:w="2112" w:type="dxa"/>
          </w:tcPr>
          <w:p w14:paraId="4C863FA4" w14:textId="77777777" w:rsidR="00EA1F2E" w:rsidRDefault="00EA1F2E" w:rsidP="00EA1F2E">
            <w:pPr>
              <w:cnfStyle w:val="100000000000" w:firstRow="1" w:lastRow="0" w:firstColumn="0" w:lastColumn="0" w:oddVBand="0" w:evenVBand="0" w:oddHBand="0" w:evenHBand="0" w:firstRowFirstColumn="0" w:firstRowLastColumn="0" w:lastRowFirstColumn="0" w:lastRowLastColumn="0"/>
            </w:pPr>
            <w:r>
              <w:t>Day 58 / Nov 2</w:t>
            </w:r>
            <w:r w:rsidR="00625733">
              <w:t>8</w:t>
            </w:r>
          </w:p>
          <w:p w14:paraId="32BA6D8D" w14:textId="4B47D965" w:rsidR="00031D25" w:rsidRDefault="00031D25" w:rsidP="00EA1F2E">
            <w:pPr>
              <w:cnfStyle w:val="100000000000" w:firstRow="1" w:lastRow="0" w:firstColumn="0" w:lastColumn="0" w:oddVBand="0" w:evenVBand="0" w:oddHBand="0" w:evenHBand="0" w:firstRowFirstColumn="0" w:firstRowLastColumn="0" w:lastRowFirstColumn="0" w:lastRowLastColumn="0"/>
            </w:pPr>
            <w:r>
              <w:t xml:space="preserve">Chris Cotton </w:t>
            </w:r>
            <w:r w:rsidR="00EE5D26">
              <w:t>10</w:t>
            </w:r>
            <w:bookmarkStart w:id="24" w:name="_GoBack"/>
            <w:bookmarkEnd w:id="24"/>
            <w:r>
              <w:t>AM</w:t>
            </w:r>
          </w:p>
        </w:tc>
        <w:tc>
          <w:tcPr>
            <w:tcW w:w="2112" w:type="dxa"/>
          </w:tcPr>
          <w:p w14:paraId="6C9A691F" w14:textId="77777777" w:rsidR="00EA1F2E" w:rsidRDefault="00EA1F2E" w:rsidP="00EA1F2E">
            <w:pPr>
              <w:cnfStyle w:val="100000000000" w:firstRow="1" w:lastRow="0" w:firstColumn="0" w:lastColumn="0" w:oddVBand="0" w:evenVBand="0" w:oddHBand="0" w:evenHBand="0" w:firstRowFirstColumn="0" w:firstRowLastColumn="0" w:lastRowFirstColumn="0" w:lastRowLastColumn="0"/>
            </w:pPr>
            <w:r>
              <w:t>Day 59 / Nov 2</w:t>
            </w:r>
            <w:r w:rsidR="00625733">
              <w:t>9</w:t>
            </w:r>
          </w:p>
          <w:p w14:paraId="39BF5FAE" w14:textId="77777777" w:rsidR="00625733" w:rsidRDefault="00625733" w:rsidP="00EA1F2E">
            <w:pPr>
              <w:cnfStyle w:val="100000000000" w:firstRow="1" w:lastRow="0" w:firstColumn="0" w:lastColumn="0" w:oddVBand="0" w:evenVBand="0" w:oddHBand="0" w:evenHBand="0" w:firstRowFirstColumn="0" w:firstRowLastColumn="0" w:lastRowFirstColumn="0" w:lastRowLastColumn="0"/>
            </w:pPr>
            <w:r>
              <w:t>Meeting at Emma</w:t>
            </w:r>
          </w:p>
          <w:p w14:paraId="35098C92" w14:textId="7DC66EB3" w:rsidR="00031D25" w:rsidRDefault="00031D25" w:rsidP="00EA1F2E">
            <w:pPr>
              <w:cnfStyle w:val="100000000000" w:firstRow="1" w:lastRow="0" w:firstColumn="0" w:lastColumn="0" w:oddVBand="0" w:evenVBand="0" w:oddHBand="0" w:evenHBand="0" w:firstRowFirstColumn="0" w:firstRowLastColumn="0" w:lastRowFirstColumn="0" w:lastRowLastColumn="0"/>
            </w:pPr>
            <w:r>
              <w:t>Jeremy PM</w:t>
            </w:r>
          </w:p>
        </w:tc>
        <w:tc>
          <w:tcPr>
            <w:tcW w:w="2112" w:type="dxa"/>
          </w:tcPr>
          <w:p w14:paraId="4A62886B" w14:textId="78E46242" w:rsidR="00EA1F2E" w:rsidRDefault="00625733" w:rsidP="00EA1F2E">
            <w:pPr>
              <w:cnfStyle w:val="100000000000" w:firstRow="1" w:lastRow="0" w:firstColumn="0" w:lastColumn="0" w:oddVBand="0" w:evenVBand="0" w:oddHBand="0" w:evenHBand="0" w:firstRowFirstColumn="0" w:firstRowLastColumn="0" w:lastRowFirstColumn="0" w:lastRowLastColumn="0"/>
            </w:pPr>
            <w:r>
              <w:t>Day 60 / Nov 30</w:t>
            </w:r>
          </w:p>
        </w:tc>
      </w:tr>
      <w:tr w:rsidR="00EA1F2E" w14:paraId="28CFAAD7" w14:textId="77777777" w:rsidTr="00EA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A6A4BA2" w14:textId="2CD8ED23" w:rsidR="00EA1F2E" w:rsidRDefault="00C90483" w:rsidP="00EA1F2E">
            <w:r>
              <w:t>Notes</w:t>
            </w:r>
          </w:p>
        </w:tc>
        <w:tc>
          <w:tcPr>
            <w:tcW w:w="2112" w:type="dxa"/>
          </w:tcPr>
          <w:p w14:paraId="3AE47EDD" w14:textId="17A4C849" w:rsidR="00EA1F2E" w:rsidRDefault="005554B7" w:rsidP="00EA1F2E">
            <w:pPr>
              <w:cnfStyle w:val="000000100000" w:firstRow="0" w:lastRow="0" w:firstColumn="0" w:lastColumn="0" w:oddVBand="0" w:evenVBand="0" w:oddHBand="1" w:evenHBand="0" w:firstRowFirstColumn="0" w:firstRowLastColumn="0" w:lastRowFirstColumn="0" w:lastRowLastColumn="0"/>
            </w:pPr>
            <w:r>
              <w:t>Book Club: Passionate 3</w:t>
            </w:r>
            <w:r w:rsidR="003E0694">
              <w:t xml:space="preserve"> &amp; 4</w:t>
            </w:r>
          </w:p>
        </w:tc>
        <w:tc>
          <w:tcPr>
            <w:tcW w:w="2112" w:type="dxa"/>
          </w:tcPr>
          <w:p w14:paraId="6AE3A52C" w14:textId="27A45956"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3A446E5D" w14:textId="3AB1E30B" w:rsidR="00EA1F2E" w:rsidRPr="00D53F11" w:rsidRDefault="003F3EB3" w:rsidP="00EA1F2E">
            <w:pPr>
              <w:cnfStyle w:val="000000100000" w:firstRow="0" w:lastRow="0" w:firstColumn="0" w:lastColumn="0" w:oddVBand="0" w:evenVBand="0" w:oddHBand="1" w:evenHBand="0" w:firstRowFirstColumn="0" w:firstRowLastColumn="0" w:lastRowFirstColumn="0" w:lastRowLastColumn="0"/>
              <w:rPr>
                <w:strike/>
              </w:rPr>
            </w:pPr>
            <w:r w:rsidRPr="00D53F11">
              <w:rPr>
                <w:strike/>
              </w:rPr>
              <w:t>Project Progress Presentations</w:t>
            </w:r>
            <w:r w:rsidR="00167834" w:rsidRPr="00D53F11">
              <w:rPr>
                <w:strike/>
              </w:rPr>
              <w:t>?</w:t>
            </w:r>
          </w:p>
        </w:tc>
        <w:tc>
          <w:tcPr>
            <w:tcW w:w="2112" w:type="dxa"/>
          </w:tcPr>
          <w:p w14:paraId="6E4AB67B" w14:textId="29571988" w:rsidR="00EA1F2E" w:rsidRDefault="00625733" w:rsidP="00EA1F2E">
            <w:pPr>
              <w:cnfStyle w:val="000000100000" w:firstRow="0" w:lastRow="0" w:firstColumn="0" w:lastColumn="0" w:oddVBand="0" w:evenVBand="0" w:oddHBand="1" w:evenHBand="0" w:firstRowFirstColumn="0" w:firstRowLastColumn="0" w:lastRowFirstColumn="0" w:lastRowLastColumn="0"/>
            </w:pPr>
            <w:r>
              <w:t>Meeting at Emma</w:t>
            </w:r>
          </w:p>
        </w:tc>
        <w:tc>
          <w:tcPr>
            <w:tcW w:w="2112" w:type="dxa"/>
          </w:tcPr>
          <w:p w14:paraId="43477E93" w14:textId="7E56289E" w:rsidR="004E23DD" w:rsidRDefault="004E23DD" w:rsidP="00A32476">
            <w:pPr>
              <w:cnfStyle w:val="000000100000" w:firstRow="0" w:lastRow="0" w:firstColumn="0" w:lastColumn="0" w:oddVBand="0" w:evenVBand="0" w:oddHBand="1" w:evenHBand="0" w:firstRowFirstColumn="0" w:firstRowLastColumn="0" w:lastRowFirstColumn="0" w:lastRowLastColumn="0"/>
            </w:pPr>
            <w:r>
              <w:t xml:space="preserve">Project </w:t>
            </w:r>
            <w:r w:rsidR="00A32476">
              <w:t>demos</w:t>
            </w:r>
            <w:r>
              <w:t xml:space="preserve"> / End of </w:t>
            </w:r>
            <w:r w:rsidR="00A32476">
              <w:t>class</w:t>
            </w:r>
          </w:p>
        </w:tc>
      </w:tr>
      <w:tr w:rsidR="00EA1F2E" w14:paraId="05B858B7" w14:textId="77777777" w:rsidTr="00EA1F2E">
        <w:tc>
          <w:tcPr>
            <w:cnfStyle w:val="001000000000" w:firstRow="0" w:lastRow="0" w:firstColumn="1" w:lastColumn="0" w:oddVBand="0" w:evenVBand="0" w:oddHBand="0" w:evenHBand="0" w:firstRowFirstColumn="0" w:firstRowLastColumn="0" w:lastRowFirstColumn="0" w:lastRowLastColumn="0"/>
            <w:tcW w:w="2538" w:type="dxa"/>
          </w:tcPr>
          <w:p w14:paraId="59CD7D4E" w14:textId="2B72201B" w:rsidR="00EA1F2E" w:rsidRDefault="00C90483" w:rsidP="00EA1F2E">
            <w:r>
              <w:t>Topic 1</w:t>
            </w:r>
          </w:p>
        </w:tc>
        <w:tc>
          <w:tcPr>
            <w:tcW w:w="2112" w:type="dxa"/>
          </w:tcPr>
          <w:p w14:paraId="3B4CF98B" w14:textId="2CACAB8B" w:rsidR="001A27C7" w:rsidRDefault="007F5EC5" w:rsidP="00EA1F2E">
            <w:pPr>
              <w:cnfStyle w:val="000000000000" w:firstRow="0" w:lastRow="0" w:firstColumn="0" w:lastColumn="0" w:oddVBand="0" w:evenVBand="0" w:oddHBand="0" w:evenHBand="0" w:firstRowFirstColumn="0" w:firstRowLastColumn="0" w:lastRowFirstColumn="0" w:lastRowLastColumn="0"/>
            </w:pPr>
            <w:r>
              <w:br/>
            </w:r>
            <w:r w:rsidR="00290EE0">
              <w:t>Create an interview/job search checklist</w:t>
            </w:r>
          </w:p>
        </w:tc>
        <w:tc>
          <w:tcPr>
            <w:tcW w:w="2112" w:type="dxa"/>
          </w:tcPr>
          <w:p w14:paraId="130E2C08" w14:textId="571D50DF" w:rsidR="00E4278E" w:rsidRDefault="00B463EA" w:rsidP="00EA1F2E">
            <w:pPr>
              <w:cnfStyle w:val="000000000000" w:firstRow="0" w:lastRow="0" w:firstColumn="0" w:lastColumn="0" w:oddVBand="0" w:evenVBand="0" w:oddHBand="0" w:evenHBand="0" w:firstRowFirstColumn="0" w:firstRowLastColumn="0" w:lastRowFirstColumn="0" w:lastRowLastColumn="0"/>
            </w:pPr>
            <w:r>
              <w:t>(10:00-11:30) Recruiting/Interviewing/Job Search – Chris Spintzyk</w:t>
            </w:r>
          </w:p>
        </w:tc>
        <w:tc>
          <w:tcPr>
            <w:tcW w:w="2112" w:type="dxa"/>
          </w:tcPr>
          <w:p w14:paraId="59FEB3AC" w14:textId="77777777" w:rsidR="00EA1F2E" w:rsidRDefault="003F5074" w:rsidP="00EA1F2E">
            <w:pPr>
              <w:cnfStyle w:val="000000000000" w:firstRow="0" w:lastRow="0" w:firstColumn="0" w:lastColumn="0" w:oddVBand="0" w:evenVBand="0" w:oddHBand="0" w:evenHBand="0" w:firstRowFirstColumn="0" w:firstRowLastColumn="0" w:lastRowFirstColumn="0" w:lastRowLastColumn="0"/>
            </w:pPr>
            <w:r>
              <w:t>Book Club: Passionate 5</w:t>
            </w:r>
          </w:p>
          <w:p w14:paraId="21BBDCEA" w14:textId="75B2196C" w:rsidR="00031D25" w:rsidRDefault="00031D25" w:rsidP="00EA1F2E">
            <w:pPr>
              <w:cnfStyle w:val="000000000000" w:firstRow="0" w:lastRow="0" w:firstColumn="0" w:lastColumn="0" w:oddVBand="0" w:evenVBand="0" w:oddHBand="0" w:evenHBand="0" w:firstRowFirstColumn="0" w:firstRowLastColumn="0" w:lastRowFirstColumn="0" w:lastRowLastColumn="0"/>
            </w:pPr>
          </w:p>
        </w:tc>
        <w:tc>
          <w:tcPr>
            <w:tcW w:w="2112" w:type="dxa"/>
          </w:tcPr>
          <w:p w14:paraId="3F16C4B7" w14:textId="0882F626" w:rsidR="00EA1F2E" w:rsidRDefault="003F3EB3" w:rsidP="00EA1F2E">
            <w:pPr>
              <w:cnfStyle w:val="000000000000" w:firstRow="0" w:lastRow="0" w:firstColumn="0" w:lastColumn="0" w:oddVBand="0" w:evenVBand="0" w:oddHBand="0" w:evenHBand="0" w:firstRowFirstColumn="0" w:firstRowLastColumn="0" w:lastRowFirstColumn="0" w:lastRowLastColumn="0"/>
            </w:pPr>
            <w:r>
              <w:t>(Wrapping up Projects)</w:t>
            </w:r>
          </w:p>
        </w:tc>
        <w:tc>
          <w:tcPr>
            <w:tcW w:w="2112" w:type="dxa"/>
          </w:tcPr>
          <w:p w14:paraId="678573CC" w14:textId="15F91D76" w:rsidR="00EA1F2E" w:rsidRDefault="00BB600D" w:rsidP="00EA1F2E">
            <w:pPr>
              <w:cnfStyle w:val="000000000000" w:firstRow="0" w:lastRow="0" w:firstColumn="0" w:lastColumn="0" w:oddVBand="0" w:evenVBand="0" w:oddHBand="0" w:evenHBand="0" w:firstRowFirstColumn="0" w:firstRowLastColumn="0" w:lastRowFirstColumn="0" w:lastRowLastColumn="0"/>
            </w:pPr>
            <w:r>
              <w:t>Project demos / End of class</w:t>
            </w:r>
          </w:p>
        </w:tc>
      </w:tr>
      <w:tr w:rsidR="00EA1F2E" w14:paraId="5521C995" w14:textId="77777777" w:rsidTr="00EA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C3024C6" w14:textId="294FEF73" w:rsidR="00EA1F2E" w:rsidRDefault="00C90483" w:rsidP="00EA1F2E">
            <w:r>
              <w:t>Lunch</w:t>
            </w:r>
          </w:p>
        </w:tc>
        <w:tc>
          <w:tcPr>
            <w:tcW w:w="2112" w:type="dxa"/>
          </w:tcPr>
          <w:p w14:paraId="2DFF6D90" w14:textId="77777777" w:rsidR="00EA1F2E" w:rsidRDefault="00EA1F2E" w:rsidP="00EA1F2E">
            <w:pPr>
              <w:cnfStyle w:val="000000100000" w:firstRow="0" w:lastRow="0" w:firstColumn="0" w:lastColumn="0" w:oddVBand="0" w:evenVBand="0" w:oddHBand="1" w:evenHBand="0" w:firstRowFirstColumn="0" w:firstRowLastColumn="0" w:lastRowFirstColumn="0" w:lastRowLastColumn="0"/>
            </w:pPr>
          </w:p>
        </w:tc>
        <w:tc>
          <w:tcPr>
            <w:tcW w:w="2112" w:type="dxa"/>
          </w:tcPr>
          <w:p w14:paraId="148C6F87" w14:textId="5C2A6C35" w:rsidR="00222348" w:rsidRDefault="004D36F5" w:rsidP="00222348">
            <w:pPr>
              <w:cnfStyle w:val="000000100000" w:firstRow="0" w:lastRow="0" w:firstColumn="0" w:lastColumn="0" w:oddVBand="0" w:evenVBand="0" w:oddHBand="1" w:evenHBand="0" w:firstRowFirstColumn="0" w:firstRowLastColumn="0" w:lastRowFirstColumn="0" w:lastRowLastColumn="0"/>
            </w:pPr>
            <w:r>
              <w:t xml:space="preserve">Atiba </w:t>
            </w:r>
            <w:r w:rsidR="00222348">
              <w:t>presentation</w:t>
            </w:r>
          </w:p>
          <w:p w14:paraId="3B1AF88B" w14:textId="475F0C3D" w:rsidR="00EA1F2E" w:rsidRDefault="00222348" w:rsidP="00FF1A89">
            <w:pPr>
              <w:cnfStyle w:val="000000100000" w:firstRow="0" w:lastRow="0" w:firstColumn="0" w:lastColumn="0" w:oddVBand="0" w:evenVBand="0" w:oddHBand="1" w:evenHBand="0" w:firstRowFirstColumn="0" w:firstRowLastColumn="0" w:lastRowFirstColumn="0" w:lastRowLastColumn="0"/>
            </w:pPr>
            <w:r>
              <w:t>(</w:t>
            </w:r>
            <w:r w:rsidR="000B774A">
              <w:t xml:space="preserve">12 or 12:30, </w:t>
            </w:r>
            <w:r w:rsidR="00FF1A89">
              <w:t>no lunch</w:t>
            </w:r>
            <w:r>
              <w:t>)</w:t>
            </w:r>
          </w:p>
        </w:tc>
        <w:tc>
          <w:tcPr>
            <w:tcW w:w="2112" w:type="dxa"/>
          </w:tcPr>
          <w:p w14:paraId="14BDAE10" w14:textId="7CAA2D86" w:rsidR="00EA1F2E" w:rsidRDefault="00440E21" w:rsidP="00EA1F2E">
            <w:pPr>
              <w:cnfStyle w:val="000000100000" w:firstRow="0" w:lastRow="0" w:firstColumn="0" w:lastColumn="0" w:oddVBand="0" w:evenVBand="0" w:oddHBand="1" w:evenHBand="0" w:firstRowFirstColumn="0" w:firstRowLastColumn="0" w:lastRowFirstColumn="0" w:lastRowLastColumn="0"/>
            </w:pPr>
            <w:r>
              <w:t>CentreSource presentation (lunch</w:t>
            </w:r>
            <w:r w:rsidR="004F535A">
              <w:t>?</w:t>
            </w:r>
            <w:r>
              <w:t>)</w:t>
            </w:r>
          </w:p>
        </w:tc>
        <w:tc>
          <w:tcPr>
            <w:tcW w:w="2112" w:type="dxa"/>
          </w:tcPr>
          <w:p w14:paraId="4BCB4CD1" w14:textId="7BE89A62" w:rsidR="00EA1F2E" w:rsidRDefault="00C90483" w:rsidP="00EA1F2E">
            <w:pPr>
              <w:cnfStyle w:val="000000100000" w:firstRow="0" w:lastRow="0" w:firstColumn="0" w:lastColumn="0" w:oddVBand="0" w:evenVBand="0" w:oddHBand="1" w:evenHBand="0" w:firstRowFirstColumn="0" w:firstRowLastColumn="0" w:lastRowFirstColumn="0" w:lastRowLastColumn="0"/>
            </w:pPr>
            <w:r>
              <w:t>Populr.me (lunch provided) – Daniel Nelson</w:t>
            </w:r>
          </w:p>
        </w:tc>
        <w:tc>
          <w:tcPr>
            <w:tcW w:w="2112" w:type="dxa"/>
          </w:tcPr>
          <w:p w14:paraId="514EBFD2" w14:textId="10EBEF78" w:rsidR="00EA1F2E" w:rsidRDefault="00BB600D" w:rsidP="00EA1F2E">
            <w:pPr>
              <w:cnfStyle w:val="000000100000" w:firstRow="0" w:lastRow="0" w:firstColumn="0" w:lastColumn="0" w:oddVBand="0" w:evenVBand="0" w:oddHBand="1" w:evenHBand="0" w:firstRowFirstColumn="0" w:firstRowLastColumn="0" w:lastRowFirstColumn="0" w:lastRowLastColumn="0"/>
            </w:pPr>
            <w:r>
              <w:t>Project demos / End of class</w:t>
            </w:r>
          </w:p>
        </w:tc>
      </w:tr>
      <w:tr w:rsidR="00EA1F2E" w14:paraId="623C6C81" w14:textId="77777777" w:rsidTr="00EA1F2E">
        <w:tc>
          <w:tcPr>
            <w:cnfStyle w:val="001000000000" w:firstRow="0" w:lastRow="0" w:firstColumn="1" w:lastColumn="0" w:oddVBand="0" w:evenVBand="0" w:oddHBand="0" w:evenHBand="0" w:firstRowFirstColumn="0" w:firstRowLastColumn="0" w:lastRowFirstColumn="0" w:lastRowLastColumn="0"/>
            <w:tcW w:w="2538" w:type="dxa"/>
          </w:tcPr>
          <w:p w14:paraId="71BB0CEF" w14:textId="509B65BD" w:rsidR="00EA1F2E" w:rsidRDefault="00C90483" w:rsidP="00EA1F2E">
            <w:r>
              <w:t>Topic 2</w:t>
            </w:r>
          </w:p>
        </w:tc>
        <w:tc>
          <w:tcPr>
            <w:tcW w:w="2112" w:type="dxa"/>
          </w:tcPr>
          <w:p w14:paraId="2FEC149A" w14:textId="1E179A40" w:rsidR="004D36F5" w:rsidRDefault="00FE7C05" w:rsidP="00EA1F2E">
            <w:pPr>
              <w:cnfStyle w:val="000000000000" w:firstRow="0" w:lastRow="0" w:firstColumn="0" w:lastColumn="0" w:oddVBand="0" w:evenVBand="0" w:oddHBand="0" w:evenHBand="0" w:firstRowFirstColumn="0" w:firstRowLastColumn="0" w:lastRowFirstColumn="0" w:lastRowLastColumn="0"/>
            </w:pPr>
            <w:r>
              <w:t>iGo call Monday at 2ish</w:t>
            </w:r>
            <w:r w:rsidR="004D36F5">
              <w:t>?</w:t>
            </w:r>
          </w:p>
        </w:tc>
        <w:tc>
          <w:tcPr>
            <w:tcW w:w="2112" w:type="dxa"/>
          </w:tcPr>
          <w:p w14:paraId="6A484296" w14:textId="77777777" w:rsidR="00125F0E" w:rsidRDefault="00094783" w:rsidP="00125F0E">
            <w:pPr>
              <w:cnfStyle w:val="000000000000" w:firstRow="0" w:lastRow="0" w:firstColumn="0" w:lastColumn="0" w:oddVBand="0" w:evenVBand="0" w:oddHBand="0" w:evenHBand="0" w:firstRowFirstColumn="0" w:firstRowLastColumn="0" w:lastRowFirstColumn="0" w:lastRowLastColumn="0"/>
            </w:pPr>
            <w:r>
              <w:t xml:space="preserve">2PM </w:t>
            </w:r>
          </w:p>
          <w:p w14:paraId="0EDF2174" w14:textId="712F54D9" w:rsidR="00EA1F2E" w:rsidRDefault="00094783" w:rsidP="00125F0E">
            <w:pPr>
              <w:cnfStyle w:val="000000000000" w:firstRow="0" w:lastRow="0" w:firstColumn="0" w:lastColumn="0" w:oddVBand="0" w:evenVBand="0" w:oddHBand="0" w:evenHBand="0" w:firstRowFirstColumn="0" w:firstRowLastColumn="0" w:lastRowFirstColumn="0" w:lastRowLastColumn="0"/>
            </w:pPr>
            <w:r>
              <w:t>Fundamental Gates/Circuits</w:t>
            </w:r>
            <w:r w:rsidR="00125F0E">
              <w:t xml:space="preserve"> (Daniel Nelson)</w:t>
            </w:r>
          </w:p>
        </w:tc>
        <w:tc>
          <w:tcPr>
            <w:tcW w:w="2112" w:type="dxa"/>
          </w:tcPr>
          <w:p w14:paraId="211319E3" w14:textId="77777777" w:rsidR="00EA1F2E" w:rsidRDefault="00EA1F2E" w:rsidP="00EA1F2E">
            <w:pPr>
              <w:cnfStyle w:val="000000000000" w:firstRow="0" w:lastRow="0" w:firstColumn="0" w:lastColumn="0" w:oddVBand="0" w:evenVBand="0" w:oddHBand="0" w:evenHBand="0" w:firstRowFirstColumn="0" w:firstRowLastColumn="0" w:lastRowFirstColumn="0" w:lastRowLastColumn="0"/>
            </w:pPr>
          </w:p>
        </w:tc>
        <w:tc>
          <w:tcPr>
            <w:tcW w:w="2112" w:type="dxa"/>
          </w:tcPr>
          <w:p w14:paraId="74D4DC86" w14:textId="3B9C203F" w:rsidR="00EA1F2E" w:rsidRDefault="003F3EB3" w:rsidP="00EA1F2E">
            <w:pPr>
              <w:cnfStyle w:val="000000000000" w:firstRow="0" w:lastRow="0" w:firstColumn="0" w:lastColumn="0" w:oddVBand="0" w:evenVBand="0" w:oddHBand="0" w:evenHBand="0" w:firstRowFirstColumn="0" w:firstRowLastColumn="0" w:lastRowFirstColumn="0" w:lastRowLastColumn="0"/>
            </w:pPr>
            <w:r>
              <w:t>(Wrapping up Projects)</w:t>
            </w:r>
          </w:p>
        </w:tc>
        <w:tc>
          <w:tcPr>
            <w:tcW w:w="2112" w:type="dxa"/>
          </w:tcPr>
          <w:p w14:paraId="251CF053" w14:textId="464E7987" w:rsidR="00EA1F2E" w:rsidRDefault="00BB600D" w:rsidP="00EA1F2E">
            <w:pPr>
              <w:cnfStyle w:val="000000000000" w:firstRow="0" w:lastRow="0" w:firstColumn="0" w:lastColumn="0" w:oddVBand="0" w:evenVBand="0" w:oddHBand="0" w:evenHBand="0" w:firstRowFirstColumn="0" w:firstRowLastColumn="0" w:lastRowFirstColumn="0" w:lastRowLastColumn="0"/>
            </w:pPr>
            <w:r>
              <w:t>--</w:t>
            </w:r>
          </w:p>
        </w:tc>
      </w:tr>
    </w:tbl>
    <w:p w14:paraId="14E9F022" w14:textId="4C3AE4D6" w:rsidR="00DE6C22" w:rsidRDefault="00DE6C22" w:rsidP="00DE6C22">
      <w:pPr>
        <w:pStyle w:val="Heading3"/>
      </w:pPr>
      <w:bookmarkStart w:id="25" w:name="_Toc215114484"/>
      <w:r>
        <w:t>Weeks 10+ :</w:t>
      </w:r>
      <w:r w:rsidRPr="00496DC6">
        <w:t xml:space="preserve"> </w:t>
      </w:r>
      <w:r>
        <w:t>Advanced Topics / Guest Lectures</w:t>
      </w:r>
      <w:bookmarkEnd w:id="25"/>
    </w:p>
    <w:p w14:paraId="6DAE09C3" w14:textId="77777777" w:rsidR="00DE6C22" w:rsidRDefault="00DE6C22" w:rsidP="00DE6C22"/>
    <w:tbl>
      <w:tblPr>
        <w:tblStyle w:val="TableGrid"/>
        <w:tblW w:w="0" w:type="auto"/>
        <w:tblLook w:val="04A0" w:firstRow="1" w:lastRow="0" w:firstColumn="1" w:lastColumn="0" w:noHBand="0" w:noVBand="1"/>
      </w:tblPr>
      <w:tblGrid>
        <w:gridCol w:w="6588"/>
        <w:gridCol w:w="6588"/>
      </w:tblGrid>
      <w:tr w:rsidR="00F33DE1" w14:paraId="4D1F2BCC" w14:textId="77777777" w:rsidTr="00F33DE1">
        <w:tc>
          <w:tcPr>
            <w:tcW w:w="6588" w:type="dxa"/>
          </w:tcPr>
          <w:p w14:paraId="393E68E1" w14:textId="77777777" w:rsidR="00F33DE1" w:rsidRPr="00E578F5" w:rsidRDefault="00F33DE1" w:rsidP="00F33DE1">
            <w:r w:rsidRPr="00E578F5">
              <w:t>Intermediate/Advanced Rails Topics:</w:t>
            </w:r>
          </w:p>
          <w:p w14:paraId="2A4A5921" w14:textId="77777777" w:rsidR="00F33DE1" w:rsidRDefault="00F33DE1" w:rsidP="00F33DE1">
            <w:pPr>
              <w:numPr>
                <w:ilvl w:val="0"/>
                <w:numId w:val="10"/>
              </w:numPr>
            </w:pPr>
            <w:r w:rsidRPr="00E578F5">
              <w:t>Queuing (Redis, etc.)</w:t>
            </w:r>
          </w:p>
          <w:p w14:paraId="014A1538" w14:textId="77777777" w:rsidR="00F33DE1" w:rsidRPr="00E578F5" w:rsidRDefault="00F33DE1" w:rsidP="00F33DE1">
            <w:pPr>
              <w:numPr>
                <w:ilvl w:val="0"/>
                <w:numId w:val="10"/>
              </w:numPr>
            </w:pPr>
            <w:r w:rsidRPr="00556119">
              <w:rPr>
                <w:strike/>
              </w:rPr>
              <w:t>Caching</w:t>
            </w:r>
            <w:r>
              <w:t xml:space="preserve"> (Keith Marcum)</w:t>
            </w:r>
          </w:p>
          <w:p w14:paraId="121CAABC" w14:textId="77777777" w:rsidR="00F33DE1" w:rsidRPr="00E578F5" w:rsidRDefault="00F33DE1" w:rsidP="00F33DE1">
            <w:pPr>
              <w:numPr>
                <w:ilvl w:val="0"/>
                <w:numId w:val="10"/>
              </w:numPr>
            </w:pPr>
            <w:r w:rsidRPr="00556119">
              <w:rPr>
                <w:strike/>
              </w:rPr>
              <w:t>Deployment</w:t>
            </w:r>
            <w:r>
              <w:t xml:space="preserve"> (James Fryman/ Eliza)</w:t>
            </w:r>
          </w:p>
          <w:p w14:paraId="70CEBA46" w14:textId="77777777" w:rsidR="00F33DE1" w:rsidRPr="00E578F5" w:rsidRDefault="00F33DE1" w:rsidP="00F33DE1">
            <w:pPr>
              <w:numPr>
                <w:ilvl w:val="0"/>
                <w:numId w:val="10"/>
              </w:numPr>
            </w:pPr>
            <w:r w:rsidRPr="00E578F5">
              <w:t>Integrating with APIs</w:t>
            </w:r>
            <w:r>
              <w:t xml:space="preserve"> (Matt Mueller)</w:t>
            </w:r>
          </w:p>
          <w:p w14:paraId="45CCFBD0" w14:textId="77777777" w:rsidR="00F33DE1" w:rsidRPr="00E578F5" w:rsidRDefault="00F33DE1" w:rsidP="00F33DE1">
            <w:pPr>
              <w:numPr>
                <w:ilvl w:val="0"/>
                <w:numId w:val="10"/>
              </w:numPr>
            </w:pPr>
            <w:r w:rsidRPr="00E578F5">
              <w:t>RESTful APIs</w:t>
            </w:r>
            <w:r>
              <w:t xml:space="preserve"> (Matt Mueller)</w:t>
            </w:r>
          </w:p>
          <w:p w14:paraId="63E53DD7" w14:textId="77777777" w:rsidR="00F33DE1" w:rsidRPr="00E578F5" w:rsidRDefault="00F33DE1" w:rsidP="00F33DE1">
            <w:pPr>
              <w:numPr>
                <w:ilvl w:val="0"/>
                <w:numId w:val="10"/>
              </w:numPr>
            </w:pPr>
            <w:r w:rsidRPr="00E578F5">
              <w:t>HAML/SASS</w:t>
            </w:r>
            <w:r>
              <w:t xml:space="preserve"> </w:t>
            </w:r>
          </w:p>
          <w:p w14:paraId="6C8254CB" w14:textId="77777777" w:rsidR="00F33DE1" w:rsidRPr="00E578F5" w:rsidRDefault="00F33DE1" w:rsidP="00F33DE1">
            <w:pPr>
              <w:numPr>
                <w:ilvl w:val="0"/>
                <w:numId w:val="10"/>
              </w:numPr>
            </w:pPr>
            <w:r w:rsidRPr="00E578F5">
              <w:t>Coffeescript</w:t>
            </w:r>
          </w:p>
          <w:p w14:paraId="5EFBDAF8" w14:textId="77777777" w:rsidR="00F33DE1" w:rsidRPr="00E578F5" w:rsidRDefault="00F33DE1" w:rsidP="00F33DE1">
            <w:pPr>
              <w:numPr>
                <w:ilvl w:val="0"/>
                <w:numId w:val="10"/>
              </w:numPr>
            </w:pPr>
            <w:r w:rsidRPr="00E578F5">
              <w:t>An overview of Rails 2.3.x (in case the students move into legacy code bases)</w:t>
            </w:r>
          </w:p>
          <w:p w14:paraId="59D6A44D" w14:textId="77777777" w:rsidR="00F33DE1" w:rsidRDefault="00F33DE1" w:rsidP="00DE6C22"/>
          <w:p w14:paraId="1A6A1184" w14:textId="77777777" w:rsidR="00F33DE1" w:rsidRPr="00E578F5" w:rsidRDefault="00F33DE1" w:rsidP="00F33DE1">
            <w:r w:rsidRPr="00E578F5">
              <w:t>Topics specifically requested by students:</w:t>
            </w:r>
          </w:p>
          <w:p w14:paraId="722EABDF" w14:textId="77777777" w:rsidR="00F33DE1" w:rsidRPr="00E578F5" w:rsidRDefault="00F33DE1" w:rsidP="00F33DE1">
            <w:pPr>
              <w:numPr>
                <w:ilvl w:val="0"/>
                <w:numId w:val="12"/>
              </w:numPr>
            </w:pPr>
            <w:r w:rsidRPr="00E578F5">
              <w:t>Mobile applications with Rails</w:t>
            </w:r>
          </w:p>
          <w:p w14:paraId="03848FB0" w14:textId="77777777" w:rsidR="00F33DE1" w:rsidRPr="00556119" w:rsidRDefault="00F33DE1" w:rsidP="00F33DE1">
            <w:pPr>
              <w:numPr>
                <w:ilvl w:val="0"/>
                <w:numId w:val="12"/>
              </w:numPr>
              <w:rPr>
                <w:strike/>
              </w:rPr>
            </w:pPr>
            <w:r w:rsidRPr="00556119">
              <w:rPr>
                <w:strike/>
              </w:rPr>
              <w:t>Server administration and automation</w:t>
            </w:r>
          </w:p>
          <w:p w14:paraId="0F890837" w14:textId="77777777" w:rsidR="00F33DE1" w:rsidRPr="00556119" w:rsidRDefault="00F33DE1" w:rsidP="00F33DE1">
            <w:pPr>
              <w:numPr>
                <w:ilvl w:val="0"/>
                <w:numId w:val="12"/>
              </w:numPr>
              <w:rPr>
                <w:strike/>
              </w:rPr>
            </w:pPr>
            <w:r w:rsidRPr="00556119">
              <w:rPr>
                <w:strike/>
              </w:rPr>
              <w:t>More about command-line git</w:t>
            </w:r>
          </w:p>
          <w:p w14:paraId="170CDF14" w14:textId="77777777" w:rsidR="00F33DE1" w:rsidRPr="00556119" w:rsidRDefault="00F33DE1" w:rsidP="00F33DE1">
            <w:pPr>
              <w:numPr>
                <w:ilvl w:val="0"/>
                <w:numId w:val="12"/>
              </w:numPr>
              <w:rPr>
                <w:strike/>
              </w:rPr>
            </w:pPr>
            <w:r w:rsidRPr="00556119">
              <w:rPr>
                <w:strike/>
              </w:rPr>
              <w:t>API development (Luke Stokes)</w:t>
            </w:r>
          </w:p>
          <w:p w14:paraId="63D6C579" w14:textId="77777777" w:rsidR="00F33DE1" w:rsidRPr="00556119" w:rsidRDefault="00F33DE1" w:rsidP="00F33DE1">
            <w:pPr>
              <w:numPr>
                <w:ilvl w:val="0"/>
                <w:numId w:val="12"/>
              </w:numPr>
              <w:rPr>
                <w:strike/>
              </w:rPr>
            </w:pPr>
            <w:r w:rsidRPr="00556119">
              <w:rPr>
                <w:strike/>
              </w:rPr>
              <w:t>DB/Security best practices (Ben Stucki)</w:t>
            </w:r>
          </w:p>
          <w:p w14:paraId="4162B089" w14:textId="77777777" w:rsidR="00F33DE1" w:rsidRPr="00556119" w:rsidRDefault="00F33DE1" w:rsidP="00F33DE1">
            <w:pPr>
              <w:numPr>
                <w:ilvl w:val="0"/>
                <w:numId w:val="12"/>
              </w:numPr>
              <w:rPr>
                <w:strike/>
              </w:rPr>
            </w:pPr>
            <w:r w:rsidRPr="00556119">
              <w:rPr>
                <w:strike/>
              </w:rPr>
              <w:t>Networks</w:t>
            </w:r>
          </w:p>
          <w:p w14:paraId="021B6219" w14:textId="77777777" w:rsidR="00F33DE1" w:rsidRPr="00556119" w:rsidRDefault="00F33DE1" w:rsidP="00F33DE1">
            <w:pPr>
              <w:numPr>
                <w:ilvl w:val="0"/>
                <w:numId w:val="12"/>
              </w:numPr>
              <w:rPr>
                <w:strike/>
              </w:rPr>
            </w:pPr>
            <w:r w:rsidRPr="00556119">
              <w:rPr>
                <w:strike/>
              </w:rPr>
              <w:t>What is Dev Ops? (James Fryman)</w:t>
            </w:r>
          </w:p>
          <w:p w14:paraId="6F8F02E4" w14:textId="77777777" w:rsidR="00F33DE1" w:rsidRPr="00E578F5" w:rsidRDefault="00F33DE1" w:rsidP="00F33DE1">
            <w:pPr>
              <w:numPr>
                <w:ilvl w:val="0"/>
                <w:numId w:val="12"/>
              </w:numPr>
            </w:pPr>
            <w:r w:rsidRPr="00E578F5">
              <w:t>HAML/SASS</w:t>
            </w:r>
          </w:p>
          <w:p w14:paraId="5C6ECC4E" w14:textId="77777777" w:rsidR="00F33DE1" w:rsidRPr="00E578F5" w:rsidRDefault="00F33DE1" w:rsidP="00F33DE1">
            <w:pPr>
              <w:numPr>
                <w:ilvl w:val="0"/>
                <w:numId w:val="12"/>
              </w:numPr>
            </w:pPr>
            <w:r w:rsidRPr="00E578F5">
              <w:t>Coffeescript</w:t>
            </w:r>
          </w:p>
          <w:p w14:paraId="21A0B743" w14:textId="77777777" w:rsidR="00F33DE1" w:rsidRPr="00E578F5" w:rsidRDefault="00F33DE1" w:rsidP="00F33DE1">
            <w:pPr>
              <w:numPr>
                <w:ilvl w:val="0"/>
                <w:numId w:val="12"/>
              </w:numPr>
            </w:pPr>
            <w:r w:rsidRPr="00E578F5">
              <w:t>Vim basics</w:t>
            </w:r>
          </w:p>
          <w:p w14:paraId="2DA34089" w14:textId="77777777" w:rsidR="00F33DE1" w:rsidRPr="00E578F5" w:rsidRDefault="00F33DE1" w:rsidP="00F33DE1">
            <w:pPr>
              <w:numPr>
                <w:ilvl w:val="0"/>
                <w:numId w:val="12"/>
              </w:numPr>
            </w:pPr>
            <w:r w:rsidRPr="00E578F5">
              <w:t>Learning other programming languages</w:t>
            </w:r>
          </w:p>
          <w:p w14:paraId="6AEF8E46" w14:textId="77777777" w:rsidR="00F33DE1" w:rsidRPr="00E578F5" w:rsidRDefault="00F33DE1" w:rsidP="00F33DE1">
            <w:pPr>
              <w:numPr>
                <w:ilvl w:val="0"/>
                <w:numId w:val="12"/>
              </w:numPr>
            </w:pPr>
            <w:r w:rsidRPr="00E578F5">
              <w:t>How other mid-level developers journeyed through being junior developers</w:t>
            </w:r>
          </w:p>
          <w:p w14:paraId="033210B7" w14:textId="77777777" w:rsidR="00F33DE1" w:rsidRPr="00E578F5" w:rsidRDefault="00F33DE1" w:rsidP="00F33DE1">
            <w:pPr>
              <w:numPr>
                <w:ilvl w:val="0"/>
                <w:numId w:val="12"/>
              </w:numPr>
            </w:pPr>
            <w:r w:rsidRPr="00E578F5">
              <w:t>Startup experiences</w:t>
            </w:r>
          </w:p>
          <w:p w14:paraId="32B7E491" w14:textId="77777777" w:rsidR="00F33DE1" w:rsidRPr="00E578F5" w:rsidRDefault="00F33DE1" w:rsidP="00F33DE1">
            <w:pPr>
              <w:numPr>
                <w:ilvl w:val="0"/>
                <w:numId w:val="12"/>
              </w:numPr>
            </w:pPr>
            <w:r w:rsidRPr="00E578F5">
              <w:t>Common junior dev mistakes</w:t>
            </w:r>
          </w:p>
          <w:p w14:paraId="53C86F56" w14:textId="77777777" w:rsidR="00F33DE1" w:rsidRPr="00E578F5" w:rsidRDefault="00F33DE1" w:rsidP="00F33DE1">
            <w:pPr>
              <w:numPr>
                <w:ilvl w:val="0"/>
                <w:numId w:val="12"/>
              </w:numPr>
            </w:pPr>
            <w:r w:rsidRPr="00E578F5">
              <w:t>How to avoid analysis paralysis</w:t>
            </w:r>
          </w:p>
          <w:p w14:paraId="4B640CDC" w14:textId="77777777" w:rsidR="00F33DE1" w:rsidRDefault="00F33DE1" w:rsidP="00F33DE1">
            <w:pPr>
              <w:numPr>
                <w:ilvl w:val="0"/>
                <w:numId w:val="12"/>
              </w:numPr>
            </w:pPr>
            <w:r w:rsidRPr="00E578F5">
              <w:t>Team management</w:t>
            </w:r>
          </w:p>
          <w:p w14:paraId="584E2CDC" w14:textId="77777777" w:rsidR="00F33DE1" w:rsidRDefault="00F33DE1" w:rsidP="00F33DE1">
            <w:pPr>
              <w:numPr>
                <w:ilvl w:val="0"/>
                <w:numId w:val="12"/>
              </w:numPr>
            </w:pPr>
            <w:r w:rsidRPr="00E578F5">
              <w:t>What are compilers and interpreters? How do they work? (J</w:t>
            </w:r>
            <w:r>
              <w:t>a</w:t>
            </w:r>
            <w:r w:rsidRPr="00E578F5">
              <w:t>son Orendorff?</w:t>
            </w:r>
            <w:r>
              <w:t>)</w:t>
            </w:r>
          </w:p>
          <w:p w14:paraId="53DA0783" w14:textId="77777777" w:rsidR="00F33DE1" w:rsidRDefault="00F33DE1" w:rsidP="00DE6C22"/>
        </w:tc>
        <w:tc>
          <w:tcPr>
            <w:tcW w:w="6588" w:type="dxa"/>
          </w:tcPr>
          <w:p w14:paraId="02B7A318" w14:textId="77777777" w:rsidR="00F33DE1" w:rsidRPr="00E578F5" w:rsidRDefault="00F33DE1" w:rsidP="00F33DE1">
            <w:r w:rsidRPr="00E578F5">
              <w:t>Topics on my personal list of "things developers should know":</w:t>
            </w:r>
          </w:p>
          <w:p w14:paraId="59F88F2F" w14:textId="77777777" w:rsidR="00F33DE1" w:rsidRPr="00E578F5" w:rsidRDefault="00F33DE1" w:rsidP="00F33DE1">
            <w:pPr>
              <w:numPr>
                <w:ilvl w:val="0"/>
                <w:numId w:val="11"/>
              </w:numPr>
            </w:pPr>
            <w:r w:rsidRPr="00094783">
              <w:rPr>
                <w:strike/>
              </w:rPr>
              <w:t>Fundamental gates/circuits (w/ Assembly?)</w:t>
            </w:r>
            <w:r>
              <w:t xml:space="preserve"> (Daniel Nelson)</w:t>
            </w:r>
          </w:p>
          <w:p w14:paraId="2F99D226" w14:textId="77777777" w:rsidR="00F33DE1" w:rsidRPr="00E578F5" w:rsidRDefault="00F33DE1" w:rsidP="00F33DE1">
            <w:pPr>
              <w:numPr>
                <w:ilvl w:val="0"/>
                <w:numId w:val="11"/>
              </w:numPr>
            </w:pPr>
            <w:r w:rsidRPr="00E578F5">
              <w:t>The mythical man month</w:t>
            </w:r>
          </w:p>
          <w:p w14:paraId="3B1FBEA4" w14:textId="77777777" w:rsidR="00F33DE1" w:rsidRPr="00E578F5" w:rsidRDefault="00F33DE1" w:rsidP="00F33DE1">
            <w:pPr>
              <w:numPr>
                <w:ilvl w:val="0"/>
                <w:numId w:val="11"/>
              </w:numPr>
            </w:pPr>
            <w:r w:rsidRPr="00E578F5">
              <w:t>Software maintenance</w:t>
            </w:r>
          </w:p>
          <w:p w14:paraId="4BE17451" w14:textId="77777777" w:rsidR="00F33DE1" w:rsidRPr="00E578F5" w:rsidRDefault="00F33DE1" w:rsidP="00F33DE1">
            <w:pPr>
              <w:numPr>
                <w:ilvl w:val="0"/>
                <w:numId w:val="11"/>
              </w:numPr>
            </w:pPr>
            <w:r w:rsidRPr="00E578F5">
              <w:t>How to build the data structures you want out of arrays and hashes</w:t>
            </w:r>
          </w:p>
          <w:p w14:paraId="23381FFE" w14:textId="77777777" w:rsidR="00F33DE1" w:rsidRPr="00E578F5" w:rsidRDefault="00F33DE1" w:rsidP="00F33DE1">
            <w:pPr>
              <w:numPr>
                <w:ilvl w:val="0"/>
                <w:numId w:val="11"/>
              </w:numPr>
            </w:pPr>
            <w:r w:rsidRPr="00E578F5">
              <w:t>How to contribute to open source</w:t>
            </w:r>
          </w:p>
          <w:p w14:paraId="3B302193" w14:textId="77777777" w:rsidR="00F33DE1" w:rsidRPr="00E578F5" w:rsidRDefault="00F33DE1" w:rsidP="00F33DE1">
            <w:pPr>
              <w:numPr>
                <w:ilvl w:val="0"/>
                <w:numId w:val="11"/>
              </w:numPr>
            </w:pPr>
            <w:r w:rsidRPr="00E578F5">
              <w:t>Functional programming</w:t>
            </w:r>
          </w:p>
          <w:p w14:paraId="4084D720" w14:textId="77777777" w:rsidR="00F33DE1" w:rsidRPr="00E578F5" w:rsidRDefault="00F33DE1" w:rsidP="00F33DE1">
            <w:pPr>
              <w:numPr>
                <w:ilvl w:val="0"/>
                <w:numId w:val="11"/>
              </w:numPr>
            </w:pPr>
            <w:r w:rsidRPr="00E578F5">
              <w:t>Waterfall (from a successful practitioner)</w:t>
            </w:r>
          </w:p>
          <w:p w14:paraId="433DAE7B" w14:textId="77777777" w:rsidR="00F33DE1" w:rsidRPr="00E578F5" w:rsidRDefault="00F33DE1" w:rsidP="00F33DE1">
            <w:pPr>
              <w:numPr>
                <w:ilvl w:val="0"/>
                <w:numId w:val="11"/>
              </w:numPr>
            </w:pPr>
            <w:r w:rsidRPr="00E578F5">
              <w:t>Scrum (from a successful practitioner)</w:t>
            </w:r>
          </w:p>
          <w:p w14:paraId="305B85F1" w14:textId="77777777" w:rsidR="00F33DE1" w:rsidRPr="00E578F5" w:rsidRDefault="00F33DE1" w:rsidP="00F33DE1">
            <w:pPr>
              <w:numPr>
                <w:ilvl w:val="0"/>
                <w:numId w:val="11"/>
              </w:numPr>
            </w:pPr>
            <w:r w:rsidRPr="00E578F5">
              <w:t>Backups and emergency management</w:t>
            </w:r>
          </w:p>
          <w:p w14:paraId="422E3F8C" w14:textId="77777777" w:rsidR="00F33DE1" w:rsidRPr="00E578F5" w:rsidRDefault="00F33DE1" w:rsidP="00F33DE1">
            <w:pPr>
              <w:numPr>
                <w:ilvl w:val="0"/>
                <w:numId w:val="11"/>
              </w:numPr>
            </w:pPr>
            <w:r w:rsidRPr="00E578F5">
              <w:t>How to get paid what you're worth</w:t>
            </w:r>
          </w:p>
          <w:p w14:paraId="0348C544" w14:textId="77777777" w:rsidR="00F33DE1" w:rsidRPr="00E578F5" w:rsidRDefault="00F33DE1" w:rsidP="00F33DE1">
            <w:pPr>
              <w:numPr>
                <w:ilvl w:val="0"/>
                <w:numId w:val="11"/>
              </w:numPr>
            </w:pPr>
            <w:r w:rsidRPr="00E578F5">
              <w:t>The morals and ethics of software development</w:t>
            </w:r>
          </w:p>
          <w:p w14:paraId="19C4684B" w14:textId="77777777" w:rsidR="00F33DE1" w:rsidRPr="00E578F5" w:rsidRDefault="00F33DE1" w:rsidP="00F33DE1">
            <w:pPr>
              <w:numPr>
                <w:ilvl w:val="0"/>
                <w:numId w:val="11"/>
              </w:numPr>
            </w:pPr>
            <w:r w:rsidRPr="00E578F5">
              <w:t>The iron triangle</w:t>
            </w:r>
          </w:p>
          <w:p w14:paraId="1EE1CDA2" w14:textId="77777777" w:rsidR="00F33DE1" w:rsidRPr="00E578F5" w:rsidRDefault="00F33DE1" w:rsidP="00F33DE1">
            <w:pPr>
              <w:numPr>
                <w:ilvl w:val="0"/>
                <w:numId w:val="11"/>
              </w:numPr>
            </w:pPr>
            <w:r w:rsidRPr="00E578F5">
              <w:t>"The right tool for the job"</w:t>
            </w:r>
          </w:p>
          <w:p w14:paraId="579A75CC" w14:textId="77777777" w:rsidR="00F33DE1" w:rsidRPr="00DC4644" w:rsidRDefault="00F33DE1" w:rsidP="00F33DE1">
            <w:pPr>
              <w:numPr>
                <w:ilvl w:val="0"/>
                <w:numId w:val="11"/>
              </w:numPr>
              <w:rPr>
                <w:strike/>
              </w:rPr>
            </w:pPr>
            <w:r w:rsidRPr="00DC4644">
              <w:rPr>
                <w:strike/>
              </w:rPr>
              <w:t>How the DNS system works</w:t>
            </w:r>
          </w:p>
          <w:p w14:paraId="5BA60AEB" w14:textId="77777777" w:rsidR="00F33DE1" w:rsidRPr="00E578F5" w:rsidRDefault="00F33DE1" w:rsidP="00F33DE1">
            <w:pPr>
              <w:numPr>
                <w:ilvl w:val="0"/>
                <w:numId w:val="11"/>
              </w:numPr>
            </w:pPr>
            <w:r w:rsidRPr="00E578F5">
              <w:t>How to read an academic paper</w:t>
            </w:r>
          </w:p>
          <w:p w14:paraId="0BFDC439" w14:textId="77777777" w:rsidR="00F33DE1" w:rsidRPr="00E578F5" w:rsidRDefault="00F33DE1" w:rsidP="00F33DE1">
            <w:pPr>
              <w:numPr>
                <w:ilvl w:val="0"/>
                <w:numId w:val="11"/>
              </w:numPr>
            </w:pPr>
            <w:r w:rsidRPr="00E578F5">
              <w:t>Basics of Artificial Intelligence</w:t>
            </w:r>
          </w:p>
          <w:p w14:paraId="215D72EF" w14:textId="77777777" w:rsidR="00F33DE1" w:rsidRPr="00E578F5" w:rsidRDefault="00F33DE1" w:rsidP="00F33DE1">
            <w:pPr>
              <w:numPr>
                <w:ilvl w:val="0"/>
                <w:numId w:val="11"/>
              </w:numPr>
            </w:pPr>
            <w:r w:rsidRPr="00E578F5">
              <w:t>Basics of UX/HCI</w:t>
            </w:r>
          </w:p>
          <w:p w14:paraId="190F0575" w14:textId="77777777" w:rsidR="00F33DE1" w:rsidRPr="00E578F5" w:rsidRDefault="00F33DE1" w:rsidP="00F33DE1">
            <w:pPr>
              <w:numPr>
                <w:ilvl w:val="0"/>
                <w:numId w:val="11"/>
              </w:numPr>
            </w:pPr>
            <w:r w:rsidRPr="00E578F5">
              <w:t>The importance of design (both visual and architectural)</w:t>
            </w:r>
          </w:p>
          <w:p w14:paraId="705109AE" w14:textId="77777777" w:rsidR="00F33DE1" w:rsidRPr="00E578F5" w:rsidRDefault="00F33DE1" w:rsidP="00F33DE1">
            <w:pPr>
              <w:numPr>
                <w:ilvl w:val="0"/>
                <w:numId w:val="11"/>
              </w:numPr>
            </w:pPr>
            <w:r w:rsidRPr="00E578F5">
              <w:t>Design Patterns (either specifics or an overview)</w:t>
            </w:r>
          </w:p>
          <w:p w14:paraId="6FED508B" w14:textId="77777777" w:rsidR="00F33DE1" w:rsidRPr="00E578F5" w:rsidRDefault="00F33DE1" w:rsidP="00F33DE1">
            <w:pPr>
              <w:numPr>
                <w:ilvl w:val="0"/>
                <w:numId w:val="11"/>
              </w:numPr>
            </w:pPr>
            <w:r w:rsidRPr="00E578F5">
              <w:t>Interviewing</w:t>
            </w:r>
          </w:p>
          <w:p w14:paraId="7E37D9E8" w14:textId="77777777" w:rsidR="00F33DE1" w:rsidRPr="00E578F5" w:rsidRDefault="00F33DE1" w:rsidP="00F33DE1">
            <w:pPr>
              <w:numPr>
                <w:ilvl w:val="0"/>
                <w:numId w:val="11"/>
              </w:numPr>
            </w:pPr>
            <w:r w:rsidRPr="00E578F5">
              <w:t>Working on legacy projects</w:t>
            </w:r>
          </w:p>
          <w:p w14:paraId="3FAF8B66" w14:textId="77777777" w:rsidR="00F33DE1" w:rsidRPr="00E578F5" w:rsidRDefault="00F33DE1" w:rsidP="00F33DE1">
            <w:pPr>
              <w:numPr>
                <w:ilvl w:val="0"/>
                <w:numId w:val="11"/>
              </w:numPr>
            </w:pPr>
            <w:r w:rsidRPr="00E578F5">
              <w:t>A walkthrough of real *production* Rails apps</w:t>
            </w:r>
          </w:p>
          <w:p w14:paraId="6E5EFD0F" w14:textId="77777777" w:rsidR="00F33DE1" w:rsidRDefault="00F33DE1" w:rsidP="00DE6C22"/>
        </w:tc>
      </w:tr>
    </w:tbl>
    <w:p w14:paraId="0F67117D" w14:textId="77777777" w:rsidR="00F33DE1" w:rsidRDefault="00F33DE1" w:rsidP="00DE6C22"/>
    <w:p w14:paraId="51222D55" w14:textId="77777777" w:rsidR="00DC0716" w:rsidRDefault="00DC0716" w:rsidP="00F9001A"/>
    <w:p w14:paraId="1DAA6335" w14:textId="77777777" w:rsidR="00C90483" w:rsidRDefault="00C90483">
      <w:pPr>
        <w:rPr>
          <w:rFonts w:asciiTheme="majorHAnsi" w:eastAsiaTheme="majorEastAsia" w:hAnsiTheme="majorHAnsi" w:cstheme="majorBidi"/>
          <w:b/>
          <w:bCs/>
          <w:color w:val="17365D" w:themeColor="text2" w:themeShade="BF"/>
        </w:rPr>
      </w:pPr>
      <w:bookmarkStart w:id="26" w:name="_Toc215114485"/>
      <w:r>
        <w:br w:type="page"/>
      </w:r>
    </w:p>
    <w:p w14:paraId="005F20EE" w14:textId="5683E9BA" w:rsidR="00A72A89" w:rsidRDefault="00A72A89" w:rsidP="00A72A89">
      <w:pPr>
        <w:pStyle w:val="Heading3"/>
      </w:pPr>
      <w:r>
        <w:t>Mentor schedule:</w:t>
      </w:r>
      <w:bookmarkEnd w:id="26"/>
    </w:p>
    <w:p w14:paraId="5EBE25AE" w14:textId="0DFABC36" w:rsidR="00DC0716" w:rsidRDefault="00A72A89" w:rsidP="00F9001A">
      <w:r w:rsidRPr="007529B6">
        <w:t>https://docs.google.com/a/elizabrocksoftware.com/spreadsheet/ccc?key=0AgrAZG6H-NbIdHVxb3I5NXJuUnJfQlJNTFNMMjZLZHc#gid=0</w:t>
      </w:r>
    </w:p>
    <w:p w14:paraId="63212EA1" w14:textId="77777777" w:rsidR="006F1B77" w:rsidRDefault="006F1B77" w:rsidP="00F9001A"/>
    <w:p w14:paraId="0B06B6ED" w14:textId="1E851015" w:rsidR="006F1B77" w:rsidRDefault="006F1B77" w:rsidP="006D5FCA">
      <w:pPr>
        <w:pStyle w:val="Heading3"/>
      </w:pPr>
      <w:bookmarkStart w:id="27" w:name="_Toc215114486"/>
      <w:r>
        <w:t>NBIC Speaker/Directions Summary:</w:t>
      </w:r>
      <w:bookmarkEnd w:id="27"/>
    </w:p>
    <w:p w14:paraId="1BA44CCF" w14:textId="77777777" w:rsidR="006F1B77" w:rsidRDefault="006F1B77" w:rsidP="00F9001A"/>
    <w:p w14:paraId="490EC302" w14:textId="51A0BD25" w:rsidR="006F1B77" w:rsidRDefault="006F1B77" w:rsidP="006F1B77">
      <w:r>
        <w:t>__name__,</w:t>
      </w:r>
    </w:p>
    <w:p w14:paraId="76C729EF" w14:textId="77777777" w:rsidR="006F1B77" w:rsidRPr="006F1B77" w:rsidRDefault="006F1B77" w:rsidP="006F1B77"/>
    <w:p w14:paraId="565C0D26" w14:textId="26D93B5D" w:rsidR="006F1B77" w:rsidRPr="006F1B77" w:rsidRDefault="006F1B77" w:rsidP="006F1B77">
      <w:r w:rsidRPr="006F1B77">
        <w:t xml:space="preserve">My notes say that you'll be presenting on </w:t>
      </w:r>
      <w:r>
        <w:t>__topic__ __day__ between __time__ and __time__</w:t>
      </w:r>
      <w:r w:rsidRPr="006F1B77">
        <w:t>.</w:t>
      </w:r>
    </w:p>
    <w:p w14:paraId="5C96A19B" w14:textId="77777777" w:rsidR="006F1B77" w:rsidRPr="006F1B77" w:rsidRDefault="006F1B77" w:rsidP="006F1B77"/>
    <w:p w14:paraId="19C2A5D5" w14:textId="77777777" w:rsidR="006F1B77" w:rsidRPr="006F1B77" w:rsidRDefault="006F1B77" w:rsidP="006F1B77">
      <w:r w:rsidRPr="006F1B77">
        <w:t>We meet in the NBIC training room (instructions below) and we have a whiteboard, chalkboard and projector (1024x768) available for use.</w:t>
      </w:r>
    </w:p>
    <w:p w14:paraId="5B608CC8" w14:textId="77777777" w:rsidR="006F1B77" w:rsidRPr="006F1B77" w:rsidRDefault="006F1B77" w:rsidP="006F1B77"/>
    <w:p w14:paraId="2205BB89" w14:textId="77777777" w:rsidR="006F1B77" w:rsidRPr="006F1B77" w:rsidRDefault="006F1B77" w:rsidP="006F1B77"/>
    <w:p w14:paraId="50F8394E" w14:textId="77777777" w:rsidR="006F1B77" w:rsidRPr="006F1B77" w:rsidRDefault="006F1B77" w:rsidP="006F1B77">
      <w:r w:rsidRPr="006F1B77">
        <w:t>-Eliza</w:t>
      </w:r>
    </w:p>
    <w:p w14:paraId="5DBB4A90" w14:textId="77777777" w:rsidR="006F1B77" w:rsidRPr="006F1B77" w:rsidRDefault="006F1B77" w:rsidP="006F1B77"/>
    <w:p w14:paraId="75285F5C" w14:textId="77777777" w:rsidR="006F1B77" w:rsidRPr="006F1B77" w:rsidRDefault="00A84A4C" w:rsidP="006F1B77">
      <w:hyperlink r:id="rId7" w:history="1">
        <w:r w:rsidR="006F1B77" w:rsidRPr="006F1B77">
          <w:rPr>
            <w:rStyle w:val="Hyperlink"/>
          </w:rPr>
          <w:t>elizabrocksoftware.com</w:t>
        </w:r>
      </w:hyperlink>
    </w:p>
    <w:p w14:paraId="28DF3F97" w14:textId="77777777" w:rsidR="006F1B77" w:rsidRPr="006F1B77" w:rsidRDefault="00A84A4C" w:rsidP="006F1B77">
      <w:hyperlink r:id="rId8" w:history="1">
        <w:r w:rsidR="006F1B77" w:rsidRPr="006F1B77">
          <w:rPr>
            <w:rStyle w:val="Hyperlink"/>
          </w:rPr>
          <w:t>twitter.com/elizabrock</w:t>
        </w:r>
      </w:hyperlink>
    </w:p>
    <w:p w14:paraId="17973E61" w14:textId="77777777" w:rsidR="006F1B77" w:rsidRPr="006F1B77" w:rsidRDefault="006F1B77" w:rsidP="006F1B77">
      <w:r w:rsidRPr="006F1B77">
        <w:t>(858) 205-9285</w:t>
      </w:r>
    </w:p>
    <w:p w14:paraId="2040BD65" w14:textId="77777777" w:rsidR="006F1B77" w:rsidRPr="006F1B77" w:rsidRDefault="006F1B77" w:rsidP="006F1B77"/>
    <w:p w14:paraId="6EAEA155" w14:textId="77777777" w:rsidR="006F1B77" w:rsidRPr="006F1B77" w:rsidRDefault="006F1B77" w:rsidP="006F1B77">
      <w:r w:rsidRPr="006F1B77">
        <w:t>The Nashville Software School is located at the NIBIC (315 10th Ave. North, 37203).  There is free parking in the NBIC lot.  Use the left entrance (it's just to the left of the front door) and we're the first room to the right (98/99).  The door sticks to 98/99 sticks, but I promise it will be unlocked.</w:t>
      </w:r>
    </w:p>
    <w:p w14:paraId="2E87DF16" w14:textId="77777777" w:rsidR="006F1B77" w:rsidRDefault="006F1B77" w:rsidP="00F9001A"/>
    <w:sectPr w:rsidR="006F1B77" w:rsidSect="007133C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247743"/>
    <w:multiLevelType w:val="hybridMultilevel"/>
    <w:tmpl w:val="50BA3ECA"/>
    <w:lvl w:ilvl="0" w:tplc="624EB5F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87CE1"/>
    <w:multiLevelType w:val="hybridMultilevel"/>
    <w:tmpl w:val="CBAE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40313"/>
    <w:multiLevelType w:val="hybridMultilevel"/>
    <w:tmpl w:val="43BE55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FA3580C"/>
    <w:multiLevelType w:val="hybridMultilevel"/>
    <w:tmpl w:val="02664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02E29"/>
    <w:multiLevelType w:val="hybridMultilevel"/>
    <w:tmpl w:val="6C30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C1419"/>
    <w:multiLevelType w:val="hybridMultilevel"/>
    <w:tmpl w:val="884A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3C6C10"/>
    <w:multiLevelType w:val="hybridMultilevel"/>
    <w:tmpl w:val="CBAE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A37E14"/>
    <w:multiLevelType w:val="hybridMultilevel"/>
    <w:tmpl w:val="492813FC"/>
    <w:lvl w:ilvl="0" w:tplc="A98836B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66C33"/>
    <w:multiLevelType w:val="hybridMultilevel"/>
    <w:tmpl w:val="6C30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1"/>
  </w:num>
  <w:num w:numId="5">
    <w:abstractNumId w:val="9"/>
  </w:num>
  <w:num w:numId="6">
    <w:abstractNumId w:val="7"/>
  </w:num>
  <w:num w:numId="7">
    <w:abstractNumId w:val="4"/>
  </w:num>
  <w:num w:numId="8">
    <w:abstractNumId w:val="3"/>
  </w:num>
  <w:num w:numId="9">
    <w:abstractNumId w:val="1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7A"/>
    <w:rsid w:val="00002A36"/>
    <w:rsid w:val="00002A60"/>
    <w:rsid w:val="000144FE"/>
    <w:rsid w:val="00031D25"/>
    <w:rsid w:val="00046A90"/>
    <w:rsid w:val="00047C42"/>
    <w:rsid w:val="00052F8E"/>
    <w:rsid w:val="00057720"/>
    <w:rsid w:val="00060937"/>
    <w:rsid w:val="00061FFF"/>
    <w:rsid w:val="000724DD"/>
    <w:rsid w:val="0007446A"/>
    <w:rsid w:val="0008076E"/>
    <w:rsid w:val="0008346C"/>
    <w:rsid w:val="000924C4"/>
    <w:rsid w:val="00094783"/>
    <w:rsid w:val="00097262"/>
    <w:rsid w:val="000A28B7"/>
    <w:rsid w:val="000A304C"/>
    <w:rsid w:val="000A30AF"/>
    <w:rsid w:val="000A3B76"/>
    <w:rsid w:val="000A4368"/>
    <w:rsid w:val="000A5D12"/>
    <w:rsid w:val="000B32F1"/>
    <w:rsid w:val="000B452D"/>
    <w:rsid w:val="000B774A"/>
    <w:rsid w:val="000C1613"/>
    <w:rsid w:val="000D4451"/>
    <w:rsid w:val="000D7277"/>
    <w:rsid w:val="000E1C1D"/>
    <w:rsid w:val="001072F8"/>
    <w:rsid w:val="00112E5F"/>
    <w:rsid w:val="00113C34"/>
    <w:rsid w:val="0011568B"/>
    <w:rsid w:val="00120A42"/>
    <w:rsid w:val="00125F0E"/>
    <w:rsid w:val="00126A9D"/>
    <w:rsid w:val="0013605D"/>
    <w:rsid w:val="001535F9"/>
    <w:rsid w:val="00156241"/>
    <w:rsid w:val="0016098F"/>
    <w:rsid w:val="001615F1"/>
    <w:rsid w:val="00167834"/>
    <w:rsid w:val="00172D98"/>
    <w:rsid w:val="00173F4F"/>
    <w:rsid w:val="0018478F"/>
    <w:rsid w:val="00190927"/>
    <w:rsid w:val="00190E5A"/>
    <w:rsid w:val="001A26A9"/>
    <w:rsid w:val="001A27C7"/>
    <w:rsid w:val="001A4B6A"/>
    <w:rsid w:val="001B02B0"/>
    <w:rsid w:val="001B5D69"/>
    <w:rsid w:val="001B6BB1"/>
    <w:rsid w:val="001B7E3D"/>
    <w:rsid w:val="001D4749"/>
    <w:rsid w:val="001D623D"/>
    <w:rsid w:val="001E3723"/>
    <w:rsid w:val="0020347D"/>
    <w:rsid w:val="00204E9D"/>
    <w:rsid w:val="002104BA"/>
    <w:rsid w:val="00220C96"/>
    <w:rsid w:val="00222348"/>
    <w:rsid w:val="00224A2D"/>
    <w:rsid w:val="002312AB"/>
    <w:rsid w:val="00231AA2"/>
    <w:rsid w:val="002641F7"/>
    <w:rsid w:val="00280ABA"/>
    <w:rsid w:val="0028162E"/>
    <w:rsid w:val="00290EE0"/>
    <w:rsid w:val="0029498E"/>
    <w:rsid w:val="00297AC8"/>
    <w:rsid w:val="002A007D"/>
    <w:rsid w:val="002A4290"/>
    <w:rsid w:val="002B5EB5"/>
    <w:rsid w:val="002C0668"/>
    <w:rsid w:val="002C0DF9"/>
    <w:rsid w:val="002D2E22"/>
    <w:rsid w:val="002F0108"/>
    <w:rsid w:val="00301C26"/>
    <w:rsid w:val="00307A06"/>
    <w:rsid w:val="00325EEB"/>
    <w:rsid w:val="0035092C"/>
    <w:rsid w:val="00351E19"/>
    <w:rsid w:val="00370222"/>
    <w:rsid w:val="003819E5"/>
    <w:rsid w:val="00381C2F"/>
    <w:rsid w:val="003839D6"/>
    <w:rsid w:val="00394149"/>
    <w:rsid w:val="0039491D"/>
    <w:rsid w:val="003A5679"/>
    <w:rsid w:val="003B567B"/>
    <w:rsid w:val="003C0078"/>
    <w:rsid w:val="003C30B2"/>
    <w:rsid w:val="003C4B8F"/>
    <w:rsid w:val="003D456E"/>
    <w:rsid w:val="003E0694"/>
    <w:rsid w:val="003F0D90"/>
    <w:rsid w:val="003F19EB"/>
    <w:rsid w:val="003F3EB3"/>
    <w:rsid w:val="003F5074"/>
    <w:rsid w:val="003F61C6"/>
    <w:rsid w:val="00405367"/>
    <w:rsid w:val="00411E9A"/>
    <w:rsid w:val="00415A6C"/>
    <w:rsid w:val="004223D4"/>
    <w:rsid w:val="004337EB"/>
    <w:rsid w:val="004361C7"/>
    <w:rsid w:val="00440E21"/>
    <w:rsid w:val="00444AA2"/>
    <w:rsid w:val="0046210B"/>
    <w:rsid w:val="004723A2"/>
    <w:rsid w:val="00496DC6"/>
    <w:rsid w:val="004A0A4E"/>
    <w:rsid w:val="004A1107"/>
    <w:rsid w:val="004A2379"/>
    <w:rsid w:val="004B101A"/>
    <w:rsid w:val="004C2C86"/>
    <w:rsid w:val="004C51B4"/>
    <w:rsid w:val="004D1035"/>
    <w:rsid w:val="004D2D6E"/>
    <w:rsid w:val="004D3084"/>
    <w:rsid w:val="004D36F5"/>
    <w:rsid w:val="004E23DD"/>
    <w:rsid w:val="004E6B39"/>
    <w:rsid w:val="004F535A"/>
    <w:rsid w:val="004F5EBB"/>
    <w:rsid w:val="004F759B"/>
    <w:rsid w:val="0051770A"/>
    <w:rsid w:val="00525070"/>
    <w:rsid w:val="00525A76"/>
    <w:rsid w:val="0053197A"/>
    <w:rsid w:val="00536B3E"/>
    <w:rsid w:val="00544B06"/>
    <w:rsid w:val="005451B8"/>
    <w:rsid w:val="00545747"/>
    <w:rsid w:val="005554B7"/>
    <w:rsid w:val="00556119"/>
    <w:rsid w:val="00562D01"/>
    <w:rsid w:val="00565CB8"/>
    <w:rsid w:val="005963C4"/>
    <w:rsid w:val="005A57E2"/>
    <w:rsid w:val="005A6108"/>
    <w:rsid w:val="005B160A"/>
    <w:rsid w:val="005B3F38"/>
    <w:rsid w:val="005D3386"/>
    <w:rsid w:val="005E6937"/>
    <w:rsid w:val="005F0524"/>
    <w:rsid w:val="005F7134"/>
    <w:rsid w:val="0060206F"/>
    <w:rsid w:val="006039DC"/>
    <w:rsid w:val="00615841"/>
    <w:rsid w:val="006217D5"/>
    <w:rsid w:val="00625733"/>
    <w:rsid w:val="00641E8F"/>
    <w:rsid w:val="006435BF"/>
    <w:rsid w:val="00654EC6"/>
    <w:rsid w:val="00666D26"/>
    <w:rsid w:val="006676BF"/>
    <w:rsid w:val="00667D37"/>
    <w:rsid w:val="00672B1F"/>
    <w:rsid w:val="00692CF3"/>
    <w:rsid w:val="0069595C"/>
    <w:rsid w:val="006A3A41"/>
    <w:rsid w:val="006A3BB2"/>
    <w:rsid w:val="006B1EA8"/>
    <w:rsid w:val="006B3764"/>
    <w:rsid w:val="006D50BB"/>
    <w:rsid w:val="006D5FCA"/>
    <w:rsid w:val="006E4BF4"/>
    <w:rsid w:val="006E50F3"/>
    <w:rsid w:val="006F1B77"/>
    <w:rsid w:val="006F5C17"/>
    <w:rsid w:val="00711488"/>
    <w:rsid w:val="007133C2"/>
    <w:rsid w:val="007141BE"/>
    <w:rsid w:val="00725C66"/>
    <w:rsid w:val="00733AC2"/>
    <w:rsid w:val="00740953"/>
    <w:rsid w:val="00751F2A"/>
    <w:rsid w:val="0075254E"/>
    <w:rsid w:val="007529B6"/>
    <w:rsid w:val="0077241D"/>
    <w:rsid w:val="00793FAA"/>
    <w:rsid w:val="007976DC"/>
    <w:rsid w:val="007A5A5B"/>
    <w:rsid w:val="007A6E22"/>
    <w:rsid w:val="007B2024"/>
    <w:rsid w:val="007B76E2"/>
    <w:rsid w:val="007C1947"/>
    <w:rsid w:val="007C2ED9"/>
    <w:rsid w:val="007C4F81"/>
    <w:rsid w:val="007D61AD"/>
    <w:rsid w:val="007E79A2"/>
    <w:rsid w:val="007F57DC"/>
    <w:rsid w:val="007F5EC5"/>
    <w:rsid w:val="007F5F8C"/>
    <w:rsid w:val="007F642A"/>
    <w:rsid w:val="00810EB0"/>
    <w:rsid w:val="00815ADF"/>
    <w:rsid w:val="008246B5"/>
    <w:rsid w:val="00825BBA"/>
    <w:rsid w:val="008409C8"/>
    <w:rsid w:val="00872974"/>
    <w:rsid w:val="0087683B"/>
    <w:rsid w:val="00876EEE"/>
    <w:rsid w:val="00884311"/>
    <w:rsid w:val="00897930"/>
    <w:rsid w:val="008C0AD7"/>
    <w:rsid w:val="008C4F88"/>
    <w:rsid w:val="008C5702"/>
    <w:rsid w:val="008C580F"/>
    <w:rsid w:val="008D2CBE"/>
    <w:rsid w:val="008D38CF"/>
    <w:rsid w:val="008E15CD"/>
    <w:rsid w:val="009116FE"/>
    <w:rsid w:val="00911E22"/>
    <w:rsid w:val="00912A9F"/>
    <w:rsid w:val="009331E0"/>
    <w:rsid w:val="00952D0E"/>
    <w:rsid w:val="00954BB3"/>
    <w:rsid w:val="00982311"/>
    <w:rsid w:val="00993EE6"/>
    <w:rsid w:val="00994005"/>
    <w:rsid w:val="009A043B"/>
    <w:rsid w:val="009B0D2C"/>
    <w:rsid w:val="009C6B1F"/>
    <w:rsid w:val="009D39F9"/>
    <w:rsid w:val="009D7E02"/>
    <w:rsid w:val="009E254C"/>
    <w:rsid w:val="009E2774"/>
    <w:rsid w:val="009E6666"/>
    <w:rsid w:val="009F30CA"/>
    <w:rsid w:val="009F7D29"/>
    <w:rsid w:val="00A000A6"/>
    <w:rsid w:val="00A104D0"/>
    <w:rsid w:val="00A113F5"/>
    <w:rsid w:val="00A13A47"/>
    <w:rsid w:val="00A2084D"/>
    <w:rsid w:val="00A2315E"/>
    <w:rsid w:val="00A2688D"/>
    <w:rsid w:val="00A32476"/>
    <w:rsid w:val="00A43004"/>
    <w:rsid w:val="00A72A89"/>
    <w:rsid w:val="00A84A4C"/>
    <w:rsid w:val="00A91B54"/>
    <w:rsid w:val="00AA7712"/>
    <w:rsid w:val="00AB034B"/>
    <w:rsid w:val="00AC49EA"/>
    <w:rsid w:val="00AC5CD0"/>
    <w:rsid w:val="00AD094F"/>
    <w:rsid w:val="00AF03AC"/>
    <w:rsid w:val="00AF2B6A"/>
    <w:rsid w:val="00B01699"/>
    <w:rsid w:val="00B02FE5"/>
    <w:rsid w:val="00B43C41"/>
    <w:rsid w:val="00B463EA"/>
    <w:rsid w:val="00B52F8E"/>
    <w:rsid w:val="00B54666"/>
    <w:rsid w:val="00B8718B"/>
    <w:rsid w:val="00B903D9"/>
    <w:rsid w:val="00B923D0"/>
    <w:rsid w:val="00B92824"/>
    <w:rsid w:val="00BB16F7"/>
    <w:rsid w:val="00BB600D"/>
    <w:rsid w:val="00BB63D0"/>
    <w:rsid w:val="00BC217C"/>
    <w:rsid w:val="00BC3C34"/>
    <w:rsid w:val="00BE0A0B"/>
    <w:rsid w:val="00BF24E8"/>
    <w:rsid w:val="00BF5A04"/>
    <w:rsid w:val="00C11D75"/>
    <w:rsid w:val="00C27444"/>
    <w:rsid w:val="00C3625D"/>
    <w:rsid w:val="00C37448"/>
    <w:rsid w:val="00C4051F"/>
    <w:rsid w:val="00C518B4"/>
    <w:rsid w:val="00C72748"/>
    <w:rsid w:val="00C80A31"/>
    <w:rsid w:val="00C90483"/>
    <w:rsid w:val="00C93B61"/>
    <w:rsid w:val="00C95501"/>
    <w:rsid w:val="00C97608"/>
    <w:rsid w:val="00CA3BC3"/>
    <w:rsid w:val="00CB288A"/>
    <w:rsid w:val="00CB5F25"/>
    <w:rsid w:val="00CC2593"/>
    <w:rsid w:val="00CE1A88"/>
    <w:rsid w:val="00CE7B8F"/>
    <w:rsid w:val="00CF2954"/>
    <w:rsid w:val="00CF4621"/>
    <w:rsid w:val="00D1517B"/>
    <w:rsid w:val="00D1727C"/>
    <w:rsid w:val="00D25C75"/>
    <w:rsid w:val="00D36788"/>
    <w:rsid w:val="00D3773D"/>
    <w:rsid w:val="00D47865"/>
    <w:rsid w:val="00D53F11"/>
    <w:rsid w:val="00D635BF"/>
    <w:rsid w:val="00D744D3"/>
    <w:rsid w:val="00D91F1F"/>
    <w:rsid w:val="00DC0716"/>
    <w:rsid w:val="00DC4644"/>
    <w:rsid w:val="00DD33AB"/>
    <w:rsid w:val="00DD3B9E"/>
    <w:rsid w:val="00DE6C22"/>
    <w:rsid w:val="00DF3EBE"/>
    <w:rsid w:val="00E07C1E"/>
    <w:rsid w:val="00E113E9"/>
    <w:rsid w:val="00E133E3"/>
    <w:rsid w:val="00E169FE"/>
    <w:rsid w:val="00E2537A"/>
    <w:rsid w:val="00E26A18"/>
    <w:rsid w:val="00E30E24"/>
    <w:rsid w:val="00E32E7C"/>
    <w:rsid w:val="00E37735"/>
    <w:rsid w:val="00E40447"/>
    <w:rsid w:val="00E4278E"/>
    <w:rsid w:val="00E4289B"/>
    <w:rsid w:val="00E44292"/>
    <w:rsid w:val="00E44F76"/>
    <w:rsid w:val="00E578F5"/>
    <w:rsid w:val="00E6352D"/>
    <w:rsid w:val="00E70198"/>
    <w:rsid w:val="00E70619"/>
    <w:rsid w:val="00E71183"/>
    <w:rsid w:val="00E748DA"/>
    <w:rsid w:val="00E8156B"/>
    <w:rsid w:val="00E92C4B"/>
    <w:rsid w:val="00EA1F2E"/>
    <w:rsid w:val="00EB6011"/>
    <w:rsid w:val="00EC5B05"/>
    <w:rsid w:val="00ED2451"/>
    <w:rsid w:val="00EE0D51"/>
    <w:rsid w:val="00EE5CE5"/>
    <w:rsid w:val="00EE5D26"/>
    <w:rsid w:val="00EF0570"/>
    <w:rsid w:val="00F045BE"/>
    <w:rsid w:val="00F0722A"/>
    <w:rsid w:val="00F10B40"/>
    <w:rsid w:val="00F12F36"/>
    <w:rsid w:val="00F1454C"/>
    <w:rsid w:val="00F21637"/>
    <w:rsid w:val="00F23B58"/>
    <w:rsid w:val="00F23BDA"/>
    <w:rsid w:val="00F3066C"/>
    <w:rsid w:val="00F33DE1"/>
    <w:rsid w:val="00F42E20"/>
    <w:rsid w:val="00F509B7"/>
    <w:rsid w:val="00F54D40"/>
    <w:rsid w:val="00F563BB"/>
    <w:rsid w:val="00F56D09"/>
    <w:rsid w:val="00F65D50"/>
    <w:rsid w:val="00F67D1C"/>
    <w:rsid w:val="00F80C67"/>
    <w:rsid w:val="00F9001A"/>
    <w:rsid w:val="00FC0AE2"/>
    <w:rsid w:val="00FD35A2"/>
    <w:rsid w:val="00FD3DE0"/>
    <w:rsid w:val="00FE7C05"/>
    <w:rsid w:val="00FF1A89"/>
    <w:rsid w:val="00FF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8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7D1C"/>
    <w:pPr>
      <w:keepNext/>
      <w:keepLines/>
      <w:spacing w:before="48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autoRedefine/>
    <w:uiPriority w:val="9"/>
    <w:unhideWhenUsed/>
    <w:qFormat/>
    <w:rsid w:val="00F67D1C"/>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autoRedefine/>
    <w:uiPriority w:val="9"/>
    <w:unhideWhenUsed/>
    <w:qFormat/>
    <w:rsid w:val="00F67D1C"/>
    <w:pPr>
      <w:keepNext/>
      <w:keepLines/>
      <w:spacing w:before="200"/>
      <w:outlineLvl w:val="2"/>
    </w:pPr>
    <w:rPr>
      <w:rFonts w:asciiTheme="majorHAnsi" w:eastAsiaTheme="majorEastAsia" w:hAnsiTheme="majorHAnsi" w:cstheme="majorBidi"/>
      <w:b/>
      <w:bCs/>
      <w:color w:val="17365D" w:themeColor="text2" w:themeShade="BF"/>
    </w:rPr>
  </w:style>
  <w:style w:type="paragraph" w:styleId="Heading4">
    <w:name w:val="heading 4"/>
    <w:basedOn w:val="Normal"/>
    <w:next w:val="Normal"/>
    <w:link w:val="Heading4Char"/>
    <w:uiPriority w:val="9"/>
    <w:unhideWhenUsed/>
    <w:qFormat/>
    <w:rsid w:val="00325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9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9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7D1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67D1C"/>
    <w:rPr>
      <w:rFonts w:asciiTheme="majorHAnsi" w:eastAsiaTheme="majorEastAsia" w:hAnsiTheme="majorHAnsi" w:cstheme="majorBidi"/>
      <w:b/>
      <w:bCs/>
      <w:color w:val="365F91" w:themeColor="accent1" w:themeShade="BF"/>
      <w:sz w:val="26"/>
      <w:szCs w:val="26"/>
    </w:rPr>
  </w:style>
  <w:style w:type="paragraph" w:styleId="ListParagraph">
    <w:name w:val="List Paragraph"/>
    <w:basedOn w:val="Normal"/>
    <w:uiPriority w:val="34"/>
    <w:qFormat/>
    <w:rsid w:val="0053197A"/>
    <w:pPr>
      <w:ind w:left="720"/>
      <w:contextualSpacing/>
    </w:pPr>
  </w:style>
  <w:style w:type="paragraph" w:styleId="TOCHeading">
    <w:name w:val="TOC Heading"/>
    <w:basedOn w:val="Heading1"/>
    <w:next w:val="Normal"/>
    <w:uiPriority w:val="39"/>
    <w:unhideWhenUsed/>
    <w:qFormat/>
    <w:rsid w:val="00052F8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2F8E"/>
    <w:pPr>
      <w:spacing w:before="120"/>
    </w:pPr>
    <w:rPr>
      <w:b/>
      <w:sz w:val="22"/>
      <w:szCs w:val="22"/>
    </w:rPr>
  </w:style>
  <w:style w:type="paragraph" w:styleId="TOC2">
    <w:name w:val="toc 2"/>
    <w:basedOn w:val="Normal"/>
    <w:next w:val="Normal"/>
    <w:autoRedefine/>
    <w:uiPriority w:val="39"/>
    <w:unhideWhenUsed/>
    <w:rsid w:val="00052F8E"/>
    <w:pPr>
      <w:ind w:left="240"/>
    </w:pPr>
    <w:rPr>
      <w:i/>
      <w:sz w:val="22"/>
      <w:szCs w:val="22"/>
    </w:rPr>
  </w:style>
  <w:style w:type="paragraph" w:styleId="BalloonText">
    <w:name w:val="Balloon Text"/>
    <w:basedOn w:val="Normal"/>
    <w:link w:val="BalloonTextChar"/>
    <w:uiPriority w:val="99"/>
    <w:semiHidden/>
    <w:unhideWhenUsed/>
    <w:rsid w:val="00052F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F8E"/>
    <w:rPr>
      <w:rFonts w:ascii="Lucida Grande" w:hAnsi="Lucida Grande" w:cs="Lucida Grande"/>
      <w:sz w:val="18"/>
      <w:szCs w:val="18"/>
    </w:rPr>
  </w:style>
  <w:style w:type="paragraph" w:styleId="TOC3">
    <w:name w:val="toc 3"/>
    <w:basedOn w:val="Normal"/>
    <w:next w:val="Normal"/>
    <w:autoRedefine/>
    <w:uiPriority w:val="39"/>
    <w:unhideWhenUsed/>
    <w:rsid w:val="00052F8E"/>
    <w:pPr>
      <w:ind w:left="480"/>
    </w:pPr>
    <w:rPr>
      <w:sz w:val="22"/>
      <w:szCs w:val="22"/>
    </w:rPr>
  </w:style>
  <w:style w:type="paragraph" w:styleId="TOC4">
    <w:name w:val="toc 4"/>
    <w:basedOn w:val="Normal"/>
    <w:next w:val="Normal"/>
    <w:autoRedefine/>
    <w:uiPriority w:val="39"/>
    <w:semiHidden/>
    <w:unhideWhenUsed/>
    <w:rsid w:val="00052F8E"/>
    <w:pPr>
      <w:ind w:left="720"/>
    </w:pPr>
    <w:rPr>
      <w:sz w:val="20"/>
      <w:szCs w:val="20"/>
    </w:rPr>
  </w:style>
  <w:style w:type="paragraph" w:styleId="TOC5">
    <w:name w:val="toc 5"/>
    <w:basedOn w:val="Normal"/>
    <w:next w:val="Normal"/>
    <w:autoRedefine/>
    <w:uiPriority w:val="39"/>
    <w:semiHidden/>
    <w:unhideWhenUsed/>
    <w:rsid w:val="00052F8E"/>
    <w:pPr>
      <w:ind w:left="960"/>
    </w:pPr>
    <w:rPr>
      <w:sz w:val="20"/>
      <w:szCs w:val="20"/>
    </w:rPr>
  </w:style>
  <w:style w:type="paragraph" w:styleId="TOC6">
    <w:name w:val="toc 6"/>
    <w:basedOn w:val="Normal"/>
    <w:next w:val="Normal"/>
    <w:autoRedefine/>
    <w:uiPriority w:val="39"/>
    <w:semiHidden/>
    <w:unhideWhenUsed/>
    <w:rsid w:val="00052F8E"/>
    <w:pPr>
      <w:ind w:left="1200"/>
    </w:pPr>
    <w:rPr>
      <w:sz w:val="20"/>
      <w:szCs w:val="20"/>
    </w:rPr>
  </w:style>
  <w:style w:type="paragraph" w:styleId="TOC7">
    <w:name w:val="toc 7"/>
    <w:basedOn w:val="Normal"/>
    <w:next w:val="Normal"/>
    <w:autoRedefine/>
    <w:uiPriority w:val="39"/>
    <w:semiHidden/>
    <w:unhideWhenUsed/>
    <w:rsid w:val="00052F8E"/>
    <w:pPr>
      <w:ind w:left="1440"/>
    </w:pPr>
    <w:rPr>
      <w:sz w:val="20"/>
      <w:szCs w:val="20"/>
    </w:rPr>
  </w:style>
  <w:style w:type="paragraph" w:styleId="TOC8">
    <w:name w:val="toc 8"/>
    <w:basedOn w:val="Normal"/>
    <w:next w:val="Normal"/>
    <w:autoRedefine/>
    <w:uiPriority w:val="39"/>
    <w:semiHidden/>
    <w:unhideWhenUsed/>
    <w:rsid w:val="00052F8E"/>
    <w:pPr>
      <w:ind w:left="1680"/>
    </w:pPr>
    <w:rPr>
      <w:sz w:val="20"/>
      <w:szCs w:val="20"/>
    </w:rPr>
  </w:style>
  <w:style w:type="paragraph" w:styleId="TOC9">
    <w:name w:val="toc 9"/>
    <w:basedOn w:val="Normal"/>
    <w:next w:val="Normal"/>
    <w:autoRedefine/>
    <w:uiPriority w:val="39"/>
    <w:semiHidden/>
    <w:unhideWhenUsed/>
    <w:rsid w:val="00052F8E"/>
    <w:pPr>
      <w:ind w:left="1920"/>
    </w:pPr>
    <w:rPr>
      <w:sz w:val="20"/>
      <w:szCs w:val="20"/>
    </w:rPr>
  </w:style>
  <w:style w:type="character" w:customStyle="1" w:styleId="Heading3Char">
    <w:name w:val="Heading 3 Char"/>
    <w:basedOn w:val="DefaultParagraphFont"/>
    <w:link w:val="Heading3"/>
    <w:uiPriority w:val="9"/>
    <w:rsid w:val="00F67D1C"/>
    <w:rPr>
      <w:rFonts w:asciiTheme="majorHAnsi" w:eastAsiaTheme="majorEastAsia" w:hAnsiTheme="majorHAnsi" w:cstheme="majorBidi"/>
      <w:b/>
      <w:bCs/>
      <w:color w:val="17365D" w:themeColor="text2" w:themeShade="BF"/>
    </w:rPr>
  </w:style>
  <w:style w:type="character" w:customStyle="1" w:styleId="Heading4Char">
    <w:name w:val="Heading 4 Char"/>
    <w:basedOn w:val="DefaultParagraphFont"/>
    <w:link w:val="Heading4"/>
    <w:uiPriority w:val="9"/>
    <w:rsid w:val="00325EE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11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9116F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116F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116F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9116F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9116F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Grid2-Accent5">
    <w:name w:val="Medium Grid 2 Accent 5"/>
    <w:basedOn w:val="TableNormal"/>
    <w:uiPriority w:val="68"/>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Subtitle">
    <w:name w:val="Subtitle"/>
    <w:basedOn w:val="Normal"/>
    <w:next w:val="Normal"/>
    <w:link w:val="SubtitleChar"/>
    <w:uiPriority w:val="11"/>
    <w:qFormat/>
    <w:rsid w:val="004F5E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F5EBB"/>
    <w:rPr>
      <w:rFonts w:asciiTheme="majorHAnsi" w:eastAsiaTheme="majorEastAsia" w:hAnsiTheme="majorHAnsi" w:cstheme="majorBidi"/>
      <w:i/>
      <w:iCs/>
      <w:color w:val="4F81BD" w:themeColor="accent1"/>
      <w:spacing w:val="15"/>
    </w:rPr>
  </w:style>
  <w:style w:type="table" w:styleId="LightShading-Accent1">
    <w:name w:val="Light Shading Accent 1"/>
    <w:basedOn w:val="TableNormal"/>
    <w:uiPriority w:val="60"/>
    <w:rsid w:val="009331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9331E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047C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12E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67D1C"/>
    <w:pPr>
      <w:keepNext/>
      <w:keepLines/>
      <w:spacing w:before="48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autoRedefine/>
    <w:uiPriority w:val="9"/>
    <w:unhideWhenUsed/>
    <w:qFormat/>
    <w:rsid w:val="00F67D1C"/>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autoRedefine/>
    <w:uiPriority w:val="9"/>
    <w:unhideWhenUsed/>
    <w:qFormat/>
    <w:rsid w:val="00F67D1C"/>
    <w:pPr>
      <w:keepNext/>
      <w:keepLines/>
      <w:spacing w:before="200"/>
      <w:outlineLvl w:val="2"/>
    </w:pPr>
    <w:rPr>
      <w:rFonts w:asciiTheme="majorHAnsi" w:eastAsiaTheme="majorEastAsia" w:hAnsiTheme="majorHAnsi" w:cstheme="majorBidi"/>
      <w:b/>
      <w:bCs/>
      <w:color w:val="17365D" w:themeColor="text2" w:themeShade="BF"/>
    </w:rPr>
  </w:style>
  <w:style w:type="paragraph" w:styleId="Heading4">
    <w:name w:val="heading 4"/>
    <w:basedOn w:val="Normal"/>
    <w:next w:val="Normal"/>
    <w:link w:val="Heading4Char"/>
    <w:uiPriority w:val="9"/>
    <w:unhideWhenUsed/>
    <w:qFormat/>
    <w:rsid w:val="00325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9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9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7D1C"/>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67D1C"/>
    <w:rPr>
      <w:rFonts w:asciiTheme="majorHAnsi" w:eastAsiaTheme="majorEastAsia" w:hAnsiTheme="majorHAnsi" w:cstheme="majorBidi"/>
      <w:b/>
      <w:bCs/>
      <w:color w:val="365F91" w:themeColor="accent1" w:themeShade="BF"/>
      <w:sz w:val="26"/>
      <w:szCs w:val="26"/>
    </w:rPr>
  </w:style>
  <w:style w:type="paragraph" w:styleId="ListParagraph">
    <w:name w:val="List Paragraph"/>
    <w:basedOn w:val="Normal"/>
    <w:uiPriority w:val="34"/>
    <w:qFormat/>
    <w:rsid w:val="0053197A"/>
    <w:pPr>
      <w:ind w:left="720"/>
      <w:contextualSpacing/>
    </w:pPr>
  </w:style>
  <w:style w:type="paragraph" w:styleId="TOCHeading">
    <w:name w:val="TOC Heading"/>
    <w:basedOn w:val="Heading1"/>
    <w:next w:val="Normal"/>
    <w:uiPriority w:val="39"/>
    <w:unhideWhenUsed/>
    <w:qFormat/>
    <w:rsid w:val="00052F8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2F8E"/>
    <w:pPr>
      <w:spacing w:before="120"/>
    </w:pPr>
    <w:rPr>
      <w:b/>
      <w:sz w:val="22"/>
      <w:szCs w:val="22"/>
    </w:rPr>
  </w:style>
  <w:style w:type="paragraph" w:styleId="TOC2">
    <w:name w:val="toc 2"/>
    <w:basedOn w:val="Normal"/>
    <w:next w:val="Normal"/>
    <w:autoRedefine/>
    <w:uiPriority w:val="39"/>
    <w:unhideWhenUsed/>
    <w:rsid w:val="00052F8E"/>
    <w:pPr>
      <w:ind w:left="240"/>
    </w:pPr>
    <w:rPr>
      <w:i/>
      <w:sz w:val="22"/>
      <w:szCs w:val="22"/>
    </w:rPr>
  </w:style>
  <w:style w:type="paragraph" w:styleId="BalloonText">
    <w:name w:val="Balloon Text"/>
    <w:basedOn w:val="Normal"/>
    <w:link w:val="BalloonTextChar"/>
    <w:uiPriority w:val="99"/>
    <w:semiHidden/>
    <w:unhideWhenUsed/>
    <w:rsid w:val="00052F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F8E"/>
    <w:rPr>
      <w:rFonts w:ascii="Lucida Grande" w:hAnsi="Lucida Grande" w:cs="Lucida Grande"/>
      <w:sz w:val="18"/>
      <w:szCs w:val="18"/>
    </w:rPr>
  </w:style>
  <w:style w:type="paragraph" w:styleId="TOC3">
    <w:name w:val="toc 3"/>
    <w:basedOn w:val="Normal"/>
    <w:next w:val="Normal"/>
    <w:autoRedefine/>
    <w:uiPriority w:val="39"/>
    <w:unhideWhenUsed/>
    <w:rsid w:val="00052F8E"/>
    <w:pPr>
      <w:ind w:left="480"/>
    </w:pPr>
    <w:rPr>
      <w:sz w:val="22"/>
      <w:szCs w:val="22"/>
    </w:rPr>
  </w:style>
  <w:style w:type="paragraph" w:styleId="TOC4">
    <w:name w:val="toc 4"/>
    <w:basedOn w:val="Normal"/>
    <w:next w:val="Normal"/>
    <w:autoRedefine/>
    <w:uiPriority w:val="39"/>
    <w:semiHidden/>
    <w:unhideWhenUsed/>
    <w:rsid w:val="00052F8E"/>
    <w:pPr>
      <w:ind w:left="720"/>
    </w:pPr>
    <w:rPr>
      <w:sz w:val="20"/>
      <w:szCs w:val="20"/>
    </w:rPr>
  </w:style>
  <w:style w:type="paragraph" w:styleId="TOC5">
    <w:name w:val="toc 5"/>
    <w:basedOn w:val="Normal"/>
    <w:next w:val="Normal"/>
    <w:autoRedefine/>
    <w:uiPriority w:val="39"/>
    <w:semiHidden/>
    <w:unhideWhenUsed/>
    <w:rsid w:val="00052F8E"/>
    <w:pPr>
      <w:ind w:left="960"/>
    </w:pPr>
    <w:rPr>
      <w:sz w:val="20"/>
      <w:szCs w:val="20"/>
    </w:rPr>
  </w:style>
  <w:style w:type="paragraph" w:styleId="TOC6">
    <w:name w:val="toc 6"/>
    <w:basedOn w:val="Normal"/>
    <w:next w:val="Normal"/>
    <w:autoRedefine/>
    <w:uiPriority w:val="39"/>
    <w:semiHidden/>
    <w:unhideWhenUsed/>
    <w:rsid w:val="00052F8E"/>
    <w:pPr>
      <w:ind w:left="1200"/>
    </w:pPr>
    <w:rPr>
      <w:sz w:val="20"/>
      <w:szCs w:val="20"/>
    </w:rPr>
  </w:style>
  <w:style w:type="paragraph" w:styleId="TOC7">
    <w:name w:val="toc 7"/>
    <w:basedOn w:val="Normal"/>
    <w:next w:val="Normal"/>
    <w:autoRedefine/>
    <w:uiPriority w:val="39"/>
    <w:semiHidden/>
    <w:unhideWhenUsed/>
    <w:rsid w:val="00052F8E"/>
    <w:pPr>
      <w:ind w:left="1440"/>
    </w:pPr>
    <w:rPr>
      <w:sz w:val="20"/>
      <w:szCs w:val="20"/>
    </w:rPr>
  </w:style>
  <w:style w:type="paragraph" w:styleId="TOC8">
    <w:name w:val="toc 8"/>
    <w:basedOn w:val="Normal"/>
    <w:next w:val="Normal"/>
    <w:autoRedefine/>
    <w:uiPriority w:val="39"/>
    <w:semiHidden/>
    <w:unhideWhenUsed/>
    <w:rsid w:val="00052F8E"/>
    <w:pPr>
      <w:ind w:left="1680"/>
    </w:pPr>
    <w:rPr>
      <w:sz w:val="20"/>
      <w:szCs w:val="20"/>
    </w:rPr>
  </w:style>
  <w:style w:type="paragraph" w:styleId="TOC9">
    <w:name w:val="toc 9"/>
    <w:basedOn w:val="Normal"/>
    <w:next w:val="Normal"/>
    <w:autoRedefine/>
    <w:uiPriority w:val="39"/>
    <w:semiHidden/>
    <w:unhideWhenUsed/>
    <w:rsid w:val="00052F8E"/>
    <w:pPr>
      <w:ind w:left="1920"/>
    </w:pPr>
    <w:rPr>
      <w:sz w:val="20"/>
      <w:szCs w:val="20"/>
    </w:rPr>
  </w:style>
  <w:style w:type="character" w:customStyle="1" w:styleId="Heading3Char">
    <w:name w:val="Heading 3 Char"/>
    <w:basedOn w:val="DefaultParagraphFont"/>
    <w:link w:val="Heading3"/>
    <w:uiPriority w:val="9"/>
    <w:rsid w:val="00F67D1C"/>
    <w:rPr>
      <w:rFonts w:asciiTheme="majorHAnsi" w:eastAsiaTheme="majorEastAsia" w:hAnsiTheme="majorHAnsi" w:cstheme="majorBidi"/>
      <w:b/>
      <w:bCs/>
      <w:color w:val="17365D" w:themeColor="text2" w:themeShade="BF"/>
    </w:rPr>
  </w:style>
  <w:style w:type="character" w:customStyle="1" w:styleId="Heading4Char">
    <w:name w:val="Heading 4 Char"/>
    <w:basedOn w:val="DefaultParagraphFont"/>
    <w:link w:val="Heading4"/>
    <w:uiPriority w:val="9"/>
    <w:rsid w:val="00325EE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11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9116F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116F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116F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9116F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9116F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Grid2-Accent5">
    <w:name w:val="Medium Grid 2 Accent 5"/>
    <w:basedOn w:val="TableNormal"/>
    <w:uiPriority w:val="68"/>
    <w:rsid w:val="009116F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Subtitle">
    <w:name w:val="Subtitle"/>
    <w:basedOn w:val="Normal"/>
    <w:next w:val="Normal"/>
    <w:link w:val="SubtitleChar"/>
    <w:uiPriority w:val="11"/>
    <w:qFormat/>
    <w:rsid w:val="004F5E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F5EBB"/>
    <w:rPr>
      <w:rFonts w:asciiTheme="majorHAnsi" w:eastAsiaTheme="majorEastAsia" w:hAnsiTheme="majorHAnsi" w:cstheme="majorBidi"/>
      <w:i/>
      <w:iCs/>
      <w:color w:val="4F81BD" w:themeColor="accent1"/>
      <w:spacing w:val="15"/>
    </w:rPr>
  </w:style>
  <w:style w:type="table" w:styleId="LightShading-Accent1">
    <w:name w:val="Light Shading Accent 1"/>
    <w:basedOn w:val="TableNormal"/>
    <w:uiPriority w:val="60"/>
    <w:rsid w:val="009331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9331E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047C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12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058601">
      <w:bodyDiv w:val="1"/>
      <w:marLeft w:val="0"/>
      <w:marRight w:val="0"/>
      <w:marTop w:val="0"/>
      <w:marBottom w:val="0"/>
      <w:divBdr>
        <w:top w:val="none" w:sz="0" w:space="0" w:color="auto"/>
        <w:left w:val="none" w:sz="0" w:space="0" w:color="auto"/>
        <w:bottom w:val="none" w:sz="0" w:space="0" w:color="auto"/>
        <w:right w:val="none" w:sz="0" w:space="0" w:color="auto"/>
      </w:divBdr>
      <w:divsChild>
        <w:div w:id="85003078">
          <w:marLeft w:val="0"/>
          <w:marRight w:val="0"/>
          <w:marTop w:val="0"/>
          <w:marBottom w:val="0"/>
          <w:divBdr>
            <w:top w:val="none" w:sz="0" w:space="0" w:color="auto"/>
            <w:left w:val="none" w:sz="0" w:space="0" w:color="auto"/>
            <w:bottom w:val="none" w:sz="0" w:space="0" w:color="auto"/>
            <w:right w:val="none" w:sz="0" w:space="0" w:color="auto"/>
          </w:divBdr>
        </w:div>
        <w:div w:id="86510095">
          <w:marLeft w:val="0"/>
          <w:marRight w:val="0"/>
          <w:marTop w:val="0"/>
          <w:marBottom w:val="0"/>
          <w:divBdr>
            <w:top w:val="none" w:sz="0" w:space="0" w:color="auto"/>
            <w:left w:val="none" w:sz="0" w:space="0" w:color="auto"/>
            <w:bottom w:val="none" w:sz="0" w:space="0" w:color="auto"/>
            <w:right w:val="none" w:sz="0" w:space="0" w:color="auto"/>
          </w:divBdr>
        </w:div>
        <w:div w:id="210725580">
          <w:marLeft w:val="0"/>
          <w:marRight w:val="0"/>
          <w:marTop w:val="0"/>
          <w:marBottom w:val="0"/>
          <w:divBdr>
            <w:top w:val="none" w:sz="0" w:space="0" w:color="auto"/>
            <w:left w:val="none" w:sz="0" w:space="0" w:color="auto"/>
            <w:bottom w:val="none" w:sz="0" w:space="0" w:color="auto"/>
            <w:right w:val="none" w:sz="0" w:space="0" w:color="auto"/>
          </w:divBdr>
        </w:div>
        <w:div w:id="390614141">
          <w:marLeft w:val="0"/>
          <w:marRight w:val="0"/>
          <w:marTop w:val="0"/>
          <w:marBottom w:val="0"/>
          <w:divBdr>
            <w:top w:val="none" w:sz="0" w:space="0" w:color="auto"/>
            <w:left w:val="none" w:sz="0" w:space="0" w:color="auto"/>
            <w:bottom w:val="none" w:sz="0" w:space="0" w:color="auto"/>
            <w:right w:val="none" w:sz="0" w:space="0" w:color="auto"/>
          </w:divBdr>
        </w:div>
        <w:div w:id="1152719383">
          <w:marLeft w:val="0"/>
          <w:marRight w:val="0"/>
          <w:marTop w:val="0"/>
          <w:marBottom w:val="0"/>
          <w:divBdr>
            <w:top w:val="none" w:sz="0" w:space="0" w:color="auto"/>
            <w:left w:val="none" w:sz="0" w:space="0" w:color="auto"/>
            <w:bottom w:val="none" w:sz="0" w:space="0" w:color="auto"/>
            <w:right w:val="none" w:sz="0" w:space="0" w:color="auto"/>
          </w:divBdr>
        </w:div>
        <w:div w:id="1229609131">
          <w:marLeft w:val="0"/>
          <w:marRight w:val="0"/>
          <w:marTop w:val="0"/>
          <w:marBottom w:val="0"/>
          <w:divBdr>
            <w:top w:val="none" w:sz="0" w:space="0" w:color="auto"/>
            <w:left w:val="none" w:sz="0" w:space="0" w:color="auto"/>
            <w:bottom w:val="none" w:sz="0" w:space="0" w:color="auto"/>
            <w:right w:val="none" w:sz="0" w:space="0" w:color="auto"/>
          </w:divBdr>
        </w:div>
        <w:div w:id="1540319565">
          <w:marLeft w:val="0"/>
          <w:marRight w:val="0"/>
          <w:marTop w:val="0"/>
          <w:marBottom w:val="0"/>
          <w:divBdr>
            <w:top w:val="none" w:sz="0" w:space="0" w:color="auto"/>
            <w:left w:val="none" w:sz="0" w:space="0" w:color="auto"/>
            <w:bottom w:val="none" w:sz="0" w:space="0" w:color="auto"/>
            <w:right w:val="none" w:sz="0" w:space="0" w:color="auto"/>
          </w:divBdr>
        </w:div>
        <w:div w:id="1685395215">
          <w:marLeft w:val="0"/>
          <w:marRight w:val="0"/>
          <w:marTop w:val="0"/>
          <w:marBottom w:val="0"/>
          <w:divBdr>
            <w:top w:val="none" w:sz="0" w:space="0" w:color="auto"/>
            <w:left w:val="none" w:sz="0" w:space="0" w:color="auto"/>
            <w:bottom w:val="none" w:sz="0" w:space="0" w:color="auto"/>
            <w:right w:val="none" w:sz="0" w:space="0" w:color="auto"/>
          </w:divBdr>
        </w:div>
      </w:divsChild>
    </w:div>
    <w:div w:id="1070693880">
      <w:bodyDiv w:val="1"/>
      <w:marLeft w:val="0"/>
      <w:marRight w:val="0"/>
      <w:marTop w:val="0"/>
      <w:marBottom w:val="0"/>
      <w:divBdr>
        <w:top w:val="none" w:sz="0" w:space="0" w:color="auto"/>
        <w:left w:val="none" w:sz="0" w:space="0" w:color="auto"/>
        <w:bottom w:val="none" w:sz="0" w:space="0" w:color="auto"/>
        <w:right w:val="none" w:sz="0" w:space="0" w:color="auto"/>
      </w:divBdr>
    </w:div>
    <w:div w:id="1752773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lizabrocksoftware.com/" TargetMode="External"/><Relationship Id="rId8" Type="http://schemas.openxmlformats.org/officeDocument/2006/relationships/hyperlink" Target="http://twitter.com/elizabroc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772A2-CC7F-414A-B444-A789F48A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19</Pages>
  <Words>2628</Words>
  <Characters>14981</Characters>
  <Application>Microsoft Macintosh Word</Application>
  <DocSecurity>0</DocSecurity>
  <Lines>124</Lines>
  <Paragraphs>35</Paragraphs>
  <ScaleCrop>false</ScaleCrop>
  <Company>Eliza Brock Software</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Brock</dc:creator>
  <cp:keywords/>
  <dc:description/>
  <cp:lastModifiedBy>Eliza Brock</cp:lastModifiedBy>
  <cp:revision>85</cp:revision>
  <cp:lastPrinted>2012-09-05T19:12:00Z</cp:lastPrinted>
  <dcterms:created xsi:type="dcterms:W3CDTF">2012-10-03T19:36:00Z</dcterms:created>
  <dcterms:modified xsi:type="dcterms:W3CDTF">2012-11-26T17:15:00Z</dcterms:modified>
</cp:coreProperties>
</file>